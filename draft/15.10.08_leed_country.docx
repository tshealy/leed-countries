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4E3F3" w14:textId="77777777" w:rsidR="00FC377A" w:rsidRPr="001F3D2B" w:rsidRDefault="000752D0">
      <w:pPr>
        <w:rPr>
          <w:rFonts w:ascii="Times New Roman" w:hAnsi="Times New Roman" w:cs="Times New Roman"/>
        </w:rPr>
      </w:pPr>
      <w:r w:rsidRPr="001F3D2B">
        <w:rPr>
          <w:rFonts w:ascii="Times New Roman" w:hAnsi="Times New Roman" w:cs="Times New Roman"/>
        </w:rPr>
        <w:t xml:space="preserve">LEED country outline </w:t>
      </w:r>
    </w:p>
    <w:p w14:paraId="5AA9B93E" w14:textId="77777777" w:rsidR="000752D0" w:rsidRPr="001F3D2B" w:rsidRDefault="000752D0">
      <w:pPr>
        <w:rPr>
          <w:rFonts w:ascii="Times New Roman" w:hAnsi="Times New Roman" w:cs="Times New Roman"/>
        </w:rPr>
      </w:pPr>
    </w:p>
    <w:p w14:paraId="3C3462CE" w14:textId="77777777" w:rsidR="00C74849" w:rsidRPr="001F3D2B" w:rsidRDefault="00C74849">
      <w:pPr>
        <w:rPr>
          <w:rFonts w:ascii="Times New Roman" w:hAnsi="Times New Roman" w:cs="Times New Roman"/>
          <w:b/>
        </w:rPr>
      </w:pPr>
      <w:r w:rsidRPr="001F3D2B">
        <w:rPr>
          <w:rFonts w:ascii="Times New Roman" w:hAnsi="Times New Roman" w:cs="Times New Roman"/>
          <w:b/>
        </w:rPr>
        <w:t>Introduction</w:t>
      </w:r>
    </w:p>
    <w:p w14:paraId="2F72FC96" w14:textId="60A255CF" w:rsidR="00A4614E" w:rsidRPr="001F3D2B" w:rsidRDefault="00A4614E" w:rsidP="00A4614E">
      <w:pPr>
        <w:pStyle w:val="ListParagraph"/>
        <w:numPr>
          <w:ilvl w:val="0"/>
          <w:numId w:val="4"/>
        </w:numPr>
        <w:rPr>
          <w:rFonts w:ascii="Times New Roman" w:hAnsi="Times New Roman" w:cs="Times New Roman"/>
        </w:rPr>
      </w:pPr>
      <w:r w:rsidRPr="001F3D2B">
        <w:rPr>
          <w:rFonts w:ascii="Times New Roman" w:hAnsi="Times New Roman" w:cs="Times New Roman"/>
        </w:rPr>
        <w:t xml:space="preserve">Sustainability and why it is important </w:t>
      </w:r>
    </w:p>
    <w:p w14:paraId="3BFC7F09" w14:textId="21DD305D" w:rsidR="00A4614E" w:rsidRPr="001F3D2B" w:rsidRDefault="00A4614E" w:rsidP="00A4614E">
      <w:pPr>
        <w:pStyle w:val="ListParagraph"/>
        <w:numPr>
          <w:ilvl w:val="0"/>
          <w:numId w:val="4"/>
        </w:numPr>
        <w:rPr>
          <w:rFonts w:ascii="Times New Roman" w:hAnsi="Times New Roman" w:cs="Times New Roman"/>
        </w:rPr>
      </w:pPr>
      <w:r w:rsidRPr="001F3D2B">
        <w:rPr>
          <w:rFonts w:ascii="Times New Roman" w:hAnsi="Times New Roman" w:cs="Times New Roman"/>
        </w:rPr>
        <w:t xml:space="preserve">Sustainability developing and developed countries </w:t>
      </w:r>
    </w:p>
    <w:p w14:paraId="3D952E03" w14:textId="282D2926" w:rsidR="00A4614E" w:rsidRPr="001F3D2B" w:rsidRDefault="00A4614E" w:rsidP="00A4614E">
      <w:pPr>
        <w:pStyle w:val="ListParagraph"/>
        <w:numPr>
          <w:ilvl w:val="0"/>
          <w:numId w:val="4"/>
        </w:numPr>
        <w:rPr>
          <w:rFonts w:ascii="Times New Roman" w:hAnsi="Times New Roman" w:cs="Times New Roman"/>
        </w:rPr>
      </w:pPr>
      <w:r w:rsidRPr="001F3D2B">
        <w:rPr>
          <w:rFonts w:ascii="Times New Roman" w:hAnsi="Times New Roman" w:cs="Times New Roman"/>
        </w:rPr>
        <w:t xml:space="preserve">LEED </w:t>
      </w:r>
    </w:p>
    <w:p w14:paraId="71F55420" w14:textId="2966D0D3" w:rsidR="00A4614E" w:rsidRPr="001F3D2B" w:rsidRDefault="00A4614E" w:rsidP="00A4614E">
      <w:pPr>
        <w:pStyle w:val="ListParagraph"/>
        <w:numPr>
          <w:ilvl w:val="0"/>
          <w:numId w:val="4"/>
        </w:numPr>
        <w:rPr>
          <w:rFonts w:ascii="Times New Roman" w:hAnsi="Times New Roman" w:cs="Times New Roman"/>
        </w:rPr>
      </w:pPr>
      <w:r w:rsidRPr="001F3D2B">
        <w:rPr>
          <w:rFonts w:ascii="Times New Roman" w:hAnsi="Times New Roman" w:cs="Times New Roman"/>
        </w:rPr>
        <w:t xml:space="preserve">LEED benefits </w:t>
      </w:r>
    </w:p>
    <w:p w14:paraId="1F12F4D8" w14:textId="1EC7CC4C" w:rsidR="00A4614E" w:rsidRPr="001F3D2B" w:rsidRDefault="00A4614E" w:rsidP="00A4614E">
      <w:pPr>
        <w:pStyle w:val="ListParagraph"/>
        <w:numPr>
          <w:ilvl w:val="0"/>
          <w:numId w:val="4"/>
        </w:numPr>
        <w:rPr>
          <w:rFonts w:ascii="Times New Roman" w:hAnsi="Times New Roman" w:cs="Times New Roman"/>
        </w:rPr>
      </w:pPr>
      <w:r w:rsidRPr="001F3D2B">
        <w:rPr>
          <w:rFonts w:ascii="Times New Roman" w:hAnsi="Times New Roman" w:cs="Times New Roman"/>
        </w:rPr>
        <w:t xml:space="preserve">LEED version 2009 </w:t>
      </w:r>
    </w:p>
    <w:p w14:paraId="6865F95B" w14:textId="4CE1FF07" w:rsidR="00A4614E" w:rsidRPr="001F3D2B" w:rsidRDefault="00A4614E" w:rsidP="00A4614E">
      <w:pPr>
        <w:pStyle w:val="ListParagraph"/>
        <w:numPr>
          <w:ilvl w:val="0"/>
          <w:numId w:val="4"/>
        </w:numPr>
        <w:rPr>
          <w:rFonts w:ascii="Times New Roman" w:hAnsi="Times New Roman" w:cs="Times New Roman"/>
        </w:rPr>
      </w:pPr>
      <w:r w:rsidRPr="001F3D2B">
        <w:rPr>
          <w:rFonts w:ascii="Times New Roman" w:hAnsi="Times New Roman" w:cs="Times New Roman"/>
        </w:rPr>
        <w:t>LEED in decision making process for buildings</w:t>
      </w:r>
    </w:p>
    <w:p w14:paraId="31CA0EA7" w14:textId="77777777" w:rsidR="00A4614E" w:rsidRPr="001F3D2B" w:rsidRDefault="00A4614E" w:rsidP="00A4614E">
      <w:pPr>
        <w:rPr>
          <w:rFonts w:ascii="Times New Roman" w:hAnsi="Times New Roman" w:cs="Times New Roman"/>
          <w:b/>
        </w:rPr>
      </w:pPr>
    </w:p>
    <w:p w14:paraId="64708D1A" w14:textId="1364F90F" w:rsidR="00A4614E" w:rsidRPr="001F3D2B" w:rsidRDefault="00A4614E" w:rsidP="00A4614E">
      <w:pPr>
        <w:rPr>
          <w:rFonts w:ascii="Times New Roman" w:hAnsi="Times New Roman" w:cs="Times New Roman"/>
          <w:b/>
        </w:rPr>
      </w:pPr>
      <w:r w:rsidRPr="001F3D2B">
        <w:rPr>
          <w:rFonts w:ascii="Times New Roman" w:hAnsi="Times New Roman" w:cs="Times New Roman"/>
          <w:b/>
        </w:rPr>
        <w:t>Background</w:t>
      </w:r>
    </w:p>
    <w:p w14:paraId="23B37DE2" w14:textId="3D04D16F" w:rsidR="00A4614E" w:rsidRPr="001F3D2B" w:rsidRDefault="00A4614E" w:rsidP="00A4614E">
      <w:pPr>
        <w:pStyle w:val="ListParagraph"/>
        <w:numPr>
          <w:ilvl w:val="0"/>
          <w:numId w:val="5"/>
        </w:numPr>
        <w:rPr>
          <w:rFonts w:ascii="Times New Roman" w:hAnsi="Times New Roman" w:cs="Times New Roman"/>
        </w:rPr>
      </w:pPr>
      <w:r w:rsidRPr="001F3D2B">
        <w:rPr>
          <w:rFonts w:ascii="Times New Roman" w:hAnsi="Times New Roman" w:cs="Times New Roman"/>
        </w:rPr>
        <w:t>Previous research on LEED</w:t>
      </w:r>
    </w:p>
    <w:p w14:paraId="4A5BC0EB" w14:textId="3D2EEBF2" w:rsidR="00A4614E" w:rsidRPr="001F3D2B" w:rsidRDefault="00A4614E" w:rsidP="00A4614E">
      <w:pPr>
        <w:pStyle w:val="ListParagraph"/>
        <w:numPr>
          <w:ilvl w:val="0"/>
          <w:numId w:val="5"/>
        </w:numPr>
        <w:rPr>
          <w:rFonts w:ascii="Times New Roman" w:hAnsi="Times New Roman" w:cs="Times New Roman"/>
        </w:rPr>
      </w:pPr>
      <w:r w:rsidRPr="001F3D2B">
        <w:rPr>
          <w:rFonts w:ascii="Times New Roman" w:hAnsi="Times New Roman" w:cs="Times New Roman"/>
        </w:rPr>
        <w:t>Previous research on data related to LEED</w:t>
      </w:r>
    </w:p>
    <w:p w14:paraId="7CE375E6" w14:textId="47125BE4" w:rsidR="00A4614E" w:rsidRPr="001F3D2B" w:rsidRDefault="00A4614E" w:rsidP="00A4614E">
      <w:pPr>
        <w:pStyle w:val="ListParagraph"/>
        <w:numPr>
          <w:ilvl w:val="0"/>
          <w:numId w:val="5"/>
        </w:numPr>
        <w:rPr>
          <w:rFonts w:ascii="Times New Roman" w:hAnsi="Times New Roman" w:cs="Times New Roman"/>
        </w:rPr>
      </w:pPr>
      <w:r w:rsidRPr="001F3D2B">
        <w:rPr>
          <w:rFonts w:ascii="Times New Roman" w:hAnsi="Times New Roman" w:cs="Times New Roman"/>
        </w:rPr>
        <w:t>Signaling of points</w:t>
      </w:r>
    </w:p>
    <w:p w14:paraId="19033FD1" w14:textId="4B731655" w:rsidR="00A4614E" w:rsidRPr="001F3D2B" w:rsidRDefault="00A4614E" w:rsidP="00A4614E">
      <w:pPr>
        <w:pStyle w:val="ListParagraph"/>
        <w:numPr>
          <w:ilvl w:val="0"/>
          <w:numId w:val="5"/>
        </w:numPr>
        <w:rPr>
          <w:rFonts w:ascii="Times New Roman" w:hAnsi="Times New Roman" w:cs="Times New Roman"/>
        </w:rPr>
      </w:pPr>
      <w:r w:rsidRPr="001F3D2B">
        <w:rPr>
          <w:rFonts w:ascii="Times New Roman" w:hAnsi="Times New Roman" w:cs="Times New Roman"/>
        </w:rPr>
        <w:t>More projects in cities with LEED accredited professionals.</w:t>
      </w:r>
    </w:p>
    <w:p w14:paraId="4C1E7243" w14:textId="1448E482" w:rsidR="00A4614E" w:rsidRPr="001F3D2B" w:rsidRDefault="00A4614E" w:rsidP="00A4614E">
      <w:pPr>
        <w:pStyle w:val="ListParagraph"/>
        <w:numPr>
          <w:ilvl w:val="0"/>
          <w:numId w:val="5"/>
        </w:numPr>
        <w:rPr>
          <w:rFonts w:ascii="Times New Roman" w:hAnsi="Times New Roman" w:cs="Times New Roman"/>
        </w:rPr>
      </w:pPr>
      <w:r w:rsidRPr="001F3D2B">
        <w:rPr>
          <w:rFonts w:ascii="Times New Roman" w:hAnsi="Times New Roman" w:cs="Times New Roman"/>
        </w:rPr>
        <w:t>Why we chose private buildings. Difference in private building points versus government.</w:t>
      </w:r>
    </w:p>
    <w:p w14:paraId="6DD7CFE5" w14:textId="05EB9305" w:rsidR="0000083F" w:rsidRPr="001F3D2B" w:rsidRDefault="0000083F" w:rsidP="00A4614E">
      <w:pPr>
        <w:pStyle w:val="ListParagraph"/>
        <w:numPr>
          <w:ilvl w:val="0"/>
          <w:numId w:val="5"/>
        </w:numPr>
        <w:rPr>
          <w:rFonts w:ascii="Times New Roman" w:hAnsi="Times New Roman" w:cs="Times New Roman"/>
        </w:rPr>
      </w:pPr>
      <w:r w:rsidRPr="001F3D2B">
        <w:rPr>
          <w:rFonts w:ascii="Times New Roman" w:hAnsi="Times New Roman" w:cs="Times New Roman"/>
        </w:rPr>
        <w:t xml:space="preserve">Sustainability in Turkey, China, and Brazil. Prevalence of LEED. </w:t>
      </w:r>
    </w:p>
    <w:p w14:paraId="3312E5CA" w14:textId="77777777" w:rsidR="00C74849" w:rsidRPr="001F3D2B" w:rsidRDefault="00C74849">
      <w:pPr>
        <w:rPr>
          <w:rFonts w:ascii="Times New Roman" w:hAnsi="Times New Roman" w:cs="Times New Roman"/>
        </w:rPr>
      </w:pPr>
    </w:p>
    <w:p w14:paraId="77065158" w14:textId="77777777" w:rsidR="000A34E4" w:rsidRPr="001F3D2B" w:rsidRDefault="000A34E4">
      <w:pPr>
        <w:rPr>
          <w:rFonts w:ascii="Times New Roman" w:hAnsi="Times New Roman" w:cs="Times New Roman"/>
          <w:b/>
        </w:rPr>
      </w:pPr>
      <w:r w:rsidRPr="001F3D2B">
        <w:rPr>
          <w:rFonts w:ascii="Times New Roman" w:hAnsi="Times New Roman" w:cs="Times New Roman"/>
          <w:b/>
        </w:rPr>
        <w:t>Hypothesis</w:t>
      </w:r>
    </w:p>
    <w:p w14:paraId="486B8A70" w14:textId="607CEF8E" w:rsidR="000A34E4" w:rsidRPr="001F3D2B" w:rsidRDefault="00FA6670" w:rsidP="00A4614E">
      <w:pPr>
        <w:pStyle w:val="ListParagraph"/>
        <w:numPr>
          <w:ilvl w:val="0"/>
          <w:numId w:val="6"/>
        </w:numPr>
        <w:rPr>
          <w:rFonts w:ascii="Times New Roman" w:hAnsi="Times New Roman" w:cs="Times New Roman"/>
        </w:rPr>
      </w:pPr>
      <w:r w:rsidRPr="001F3D2B">
        <w:rPr>
          <w:rFonts w:ascii="Times New Roman" w:hAnsi="Times New Roman" w:cs="Times New Roman"/>
        </w:rPr>
        <w:t xml:space="preserve">Sustainable performance varies by culture and country. </w:t>
      </w:r>
      <w:r w:rsidR="00A4614E" w:rsidRPr="001F3D2B">
        <w:rPr>
          <w:rFonts w:ascii="Times New Roman" w:hAnsi="Times New Roman" w:cs="Times New Roman"/>
        </w:rPr>
        <w:t xml:space="preserve">The US leads in sustainability rating using LEED because of early adopters. Diffusion of technologies. Skilled engineers/architects in LEED. </w:t>
      </w:r>
    </w:p>
    <w:p w14:paraId="192CA32F" w14:textId="33FEFE3E" w:rsidR="00A4614E" w:rsidRPr="001F3D2B" w:rsidRDefault="00A4614E" w:rsidP="00A4614E">
      <w:pPr>
        <w:pStyle w:val="ListParagraph"/>
        <w:numPr>
          <w:ilvl w:val="0"/>
          <w:numId w:val="6"/>
        </w:numPr>
        <w:rPr>
          <w:rFonts w:ascii="Times New Roman" w:hAnsi="Times New Roman" w:cs="Times New Roman"/>
        </w:rPr>
      </w:pPr>
      <w:r w:rsidRPr="001F3D2B">
        <w:rPr>
          <w:rFonts w:ascii="Times New Roman" w:hAnsi="Times New Roman" w:cs="Times New Roman"/>
        </w:rPr>
        <w:t xml:space="preserve">Expect Brazil to perform well on </w:t>
      </w:r>
    </w:p>
    <w:p w14:paraId="174E86A9" w14:textId="5FCD5A46" w:rsidR="0000083F" w:rsidRPr="001F3D2B" w:rsidRDefault="0000083F" w:rsidP="00A4614E">
      <w:pPr>
        <w:pStyle w:val="ListParagraph"/>
        <w:numPr>
          <w:ilvl w:val="0"/>
          <w:numId w:val="6"/>
        </w:numPr>
        <w:rPr>
          <w:rFonts w:ascii="Times New Roman" w:hAnsi="Times New Roman" w:cs="Times New Roman"/>
        </w:rPr>
      </w:pPr>
      <w:r w:rsidRPr="001F3D2B">
        <w:rPr>
          <w:rFonts w:ascii="Times New Roman" w:hAnsi="Times New Roman" w:cs="Times New Roman"/>
        </w:rPr>
        <w:t xml:space="preserve">Expect Turkey to perform well on </w:t>
      </w:r>
    </w:p>
    <w:p w14:paraId="3A90CB20" w14:textId="4D378E59" w:rsidR="0000083F" w:rsidRPr="001F3D2B" w:rsidRDefault="0000083F" w:rsidP="00A4614E">
      <w:pPr>
        <w:pStyle w:val="ListParagraph"/>
        <w:numPr>
          <w:ilvl w:val="0"/>
          <w:numId w:val="6"/>
        </w:numPr>
        <w:rPr>
          <w:rFonts w:ascii="Times New Roman" w:hAnsi="Times New Roman" w:cs="Times New Roman"/>
        </w:rPr>
      </w:pPr>
      <w:r w:rsidRPr="001F3D2B">
        <w:rPr>
          <w:rFonts w:ascii="Times New Roman" w:hAnsi="Times New Roman" w:cs="Times New Roman"/>
        </w:rPr>
        <w:t>Expect China to perform well on</w:t>
      </w:r>
    </w:p>
    <w:p w14:paraId="63A5082D" w14:textId="675CCAAA" w:rsidR="0000083F" w:rsidRPr="001F3D2B" w:rsidRDefault="0000083F" w:rsidP="00A4614E">
      <w:pPr>
        <w:pStyle w:val="ListParagraph"/>
        <w:numPr>
          <w:ilvl w:val="0"/>
          <w:numId w:val="6"/>
        </w:numPr>
        <w:rPr>
          <w:rFonts w:ascii="Times New Roman" w:hAnsi="Times New Roman" w:cs="Times New Roman"/>
        </w:rPr>
      </w:pPr>
      <w:r w:rsidRPr="001F3D2B">
        <w:rPr>
          <w:rFonts w:ascii="Times New Roman" w:hAnsi="Times New Roman" w:cs="Times New Roman"/>
        </w:rPr>
        <w:t xml:space="preserve">Expect US scores to continue going up over time. </w:t>
      </w:r>
    </w:p>
    <w:p w14:paraId="500D6744" w14:textId="77777777" w:rsidR="000A34E4" w:rsidRPr="001F3D2B" w:rsidRDefault="000A34E4">
      <w:pPr>
        <w:rPr>
          <w:rFonts w:ascii="Times New Roman" w:hAnsi="Times New Roman" w:cs="Times New Roman"/>
        </w:rPr>
      </w:pPr>
    </w:p>
    <w:p w14:paraId="2D3F6A74" w14:textId="77777777" w:rsidR="000752D0" w:rsidRPr="001F3D2B" w:rsidRDefault="000752D0">
      <w:pPr>
        <w:rPr>
          <w:rFonts w:ascii="Times New Roman" w:hAnsi="Times New Roman" w:cs="Times New Roman"/>
          <w:b/>
        </w:rPr>
      </w:pPr>
      <w:r w:rsidRPr="001F3D2B">
        <w:rPr>
          <w:rFonts w:ascii="Times New Roman" w:hAnsi="Times New Roman" w:cs="Times New Roman"/>
          <w:b/>
        </w:rPr>
        <w:t>Methods</w:t>
      </w:r>
    </w:p>
    <w:p w14:paraId="14D88AA5" w14:textId="77777777" w:rsidR="0000083F" w:rsidRPr="001F3D2B" w:rsidRDefault="0000083F" w:rsidP="0000083F">
      <w:pPr>
        <w:pStyle w:val="ListParagraph"/>
        <w:numPr>
          <w:ilvl w:val="0"/>
          <w:numId w:val="7"/>
        </w:numPr>
        <w:rPr>
          <w:rFonts w:ascii="Times New Roman" w:hAnsi="Times New Roman" w:cs="Times New Roman"/>
        </w:rPr>
      </w:pPr>
      <w:r w:rsidRPr="001F3D2B">
        <w:rPr>
          <w:rFonts w:ascii="Times New Roman" w:hAnsi="Times New Roman" w:cs="Times New Roman"/>
        </w:rPr>
        <w:t>O</w:t>
      </w:r>
      <w:r w:rsidR="00C74849" w:rsidRPr="001F3D2B">
        <w:rPr>
          <w:rFonts w:ascii="Times New Roman" w:hAnsi="Times New Roman" w:cs="Times New Roman"/>
        </w:rPr>
        <w:t xml:space="preserve">nly </w:t>
      </w:r>
      <w:r w:rsidRPr="001F3D2B">
        <w:rPr>
          <w:rFonts w:ascii="Times New Roman" w:hAnsi="Times New Roman" w:cs="Times New Roman"/>
        </w:rPr>
        <w:t>include</w:t>
      </w:r>
      <w:r w:rsidR="00C74849" w:rsidRPr="001F3D2B">
        <w:rPr>
          <w:rFonts w:ascii="Times New Roman" w:hAnsi="Times New Roman" w:cs="Times New Roman"/>
        </w:rPr>
        <w:t xml:space="preserve"> buildings that had been certified and </w:t>
      </w:r>
      <w:r w:rsidRPr="001F3D2B">
        <w:rPr>
          <w:rFonts w:ascii="Times New Roman" w:hAnsi="Times New Roman" w:cs="Times New Roman"/>
        </w:rPr>
        <w:t xml:space="preserve">scored 39 points. </w:t>
      </w:r>
      <w:r w:rsidR="00C74849" w:rsidRPr="001F3D2B">
        <w:rPr>
          <w:rFonts w:ascii="Times New Roman" w:hAnsi="Times New Roman" w:cs="Times New Roman"/>
        </w:rPr>
        <w:t xml:space="preserve"> </w:t>
      </w:r>
    </w:p>
    <w:p w14:paraId="4509170A" w14:textId="77777777" w:rsidR="0000083F" w:rsidRPr="001F3D2B" w:rsidRDefault="0000083F" w:rsidP="0000083F">
      <w:pPr>
        <w:pStyle w:val="ListParagraph"/>
        <w:numPr>
          <w:ilvl w:val="0"/>
          <w:numId w:val="7"/>
        </w:numPr>
        <w:rPr>
          <w:rFonts w:ascii="Times New Roman" w:hAnsi="Times New Roman" w:cs="Times New Roman"/>
        </w:rPr>
      </w:pPr>
      <w:r w:rsidRPr="001F3D2B">
        <w:rPr>
          <w:rFonts w:ascii="Times New Roman" w:hAnsi="Times New Roman" w:cs="Times New Roman"/>
        </w:rPr>
        <w:t>Only countries</w:t>
      </w:r>
      <w:r w:rsidR="00C74849" w:rsidRPr="001F3D2B">
        <w:rPr>
          <w:rFonts w:ascii="Times New Roman" w:hAnsi="Times New Roman" w:cs="Times New Roman"/>
        </w:rPr>
        <w:t xml:space="preserve"> with more than 50 LEED 2009 certified buildings </w:t>
      </w:r>
    </w:p>
    <w:p w14:paraId="62995563" w14:textId="77777777" w:rsidR="0000083F" w:rsidRPr="001F3D2B" w:rsidRDefault="0000083F" w:rsidP="0000083F">
      <w:pPr>
        <w:pStyle w:val="ListParagraph"/>
        <w:numPr>
          <w:ilvl w:val="0"/>
          <w:numId w:val="7"/>
        </w:numPr>
        <w:rPr>
          <w:rFonts w:ascii="Times New Roman" w:hAnsi="Times New Roman" w:cs="Times New Roman"/>
        </w:rPr>
      </w:pPr>
      <w:r w:rsidRPr="001F3D2B">
        <w:rPr>
          <w:rFonts w:ascii="Times New Roman" w:hAnsi="Times New Roman" w:cs="Times New Roman"/>
        </w:rPr>
        <w:t>Only includes corporate private buildings not government</w:t>
      </w:r>
    </w:p>
    <w:p w14:paraId="532561AB" w14:textId="2F6D9C0B" w:rsidR="00C74849" w:rsidRPr="001F3D2B" w:rsidRDefault="00C74849" w:rsidP="0000083F">
      <w:pPr>
        <w:pStyle w:val="ListParagraph"/>
        <w:numPr>
          <w:ilvl w:val="0"/>
          <w:numId w:val="7"/>
        </w:numPr>
        <w:rPr>
          <w:rFonts w:ascii="Times New Roman" w:hAnsi="Times New Roman" w:cs="Times New Roman"/>
        </w:rPr>
      </w:pPr>
      <w:r w:rsidRPr="001F3D2B">
        <w:rPr>
          <w:rFonts w:ascii="Times New Roman" w:hAnsi="Times New Roman" w:cs="Times New Roman"/>
        </w:rPr>
        <w:t xml:space="preserve">The actual number of buildings are </w:t>
      </w:r>
    </w:p>
    <w:p w14:paraId="5C20CB57" w14:textId="77777777" w:rsidR="00D758C6" w:rsidRPr="001F3D2B" w:rsidRDefault="00D758C6" w:rsidP="0000083F">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TR Corporate: Privately Held                   30</w:t>
      </w:r>
    </w:p>
    <w:p w14:paraId="7125A9DC" w14:textId="77777777" w:rsidR="00D758C6" w:rsidRPr="001F3D2B" w:rsidRDefault="00D758C6" w:rsidP="0000083F">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CN Corporate: Privately Held                   43</w:t>
      </w:r>
    </w:p>
    <w:p w14:paraId="4CF25448" w14:textId="77777777" w:rsidR="00D758C6" w:rsidRPr="001F3D2B" w:rsidRDefault="00D758C6" w:rsidP="0000083F">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BR Corporate: Privately Held                   25</w:t>
      </w:r>
    </w:p>
    <w:p w14:paraId="079835A3" w14:textId="77777777" w:rsidR="00D758C6" w:rsidRPr="001F3D2B" w:rsidRDefault="00D758C6" w:rsidP="0000083F">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US Corporate: Privately Held              </w:t>
      </w:r>
      <w:r w:rsidRPr="001F3D2B">
        <w:rPr>
          <w:rFonts w:ascii="Times New Roman" w:hAnsi="Times New Roman" w:cs="Times New Roman"/>
          <w:color w:val="000000"/>
          <w:sz w:val="24"/>
          <w:szCs w:val="24"/>
        </w:rPr>
        <w:tab/>
        <w:t xml:space="preserve">   592</w:t>
      </w:r>
    </w:p>
    <w:p w14:paraId="5A237F30" w14:textId="77777777" w:rsidR="00C74849" w:rsidRPr="001F3D2B" w:rsidRDefault="00C74849">
      <w:pPr>
        <w:rPr>
          <w:rFonts w:ascii="Times New Roman" w:hAnsi="Times New Roman" w:cs="Times New Roman"/>
        </w:rPr>
      </w:pPr>
    </w:p>
    <w:p w14:paraId="77E43AF0" w14:textId="54E63971" w:rsidR="000752D0" w:rsidRPr="001F3D2B" w:rsidRDefault="000752D0" w:rsidP="0000083F">
      <w:pPr>
        <w:pStyle w:val="ListParagraph"/>
        <w:numPr>
          <w:ilvl w:val="0"/>
          <w:numId w:val="9"/>
        </w:numPr>
        <w:rPr>
          <w:rFonts w:ascii="Times New Roman" w:hAnsi="Times New Roman" w:cs="Times New Roman"/>
        </w:rPr>
      </w:pPr>
      <w:r w:rsidRPr="001F3D2B">
        <w:rPr>
          <w:rFonts w:ascii="Times New Roman" w:hAnsi="Times New Roman" w:cs="Times New Roman"/>
        </w:rPr>
        <w:t xml:space="preserve">We looked at the mean median and mode for </w:t>
      </w:r>
      <w:r w:rsidR="0000083F" w:rsidRPr="001F3D2B">
        <w:rPr>
          <w:rFonts w:ascii="Times New Roman" w:hAnsi="Times New Roman" w:cs="Times New Roman"/>
        </w:rPr>
        <w:t>total score data</w:t>
      </w:r>
    </w:p>
    <w:p w14:paraId="3819E801" w14:textId="088E253F" w:rsidR="0000083F" w:rsidRPr="001F3D2B" w:rsidRDefault="0000083F" w:rsidP="0000083F">
      <w:pPr>
        <w:pStyle w:val="ListParagraph"/>
        <w:numPr>
          <w:ilvl w:val="0"/>
          <w:numId w:val="9"/>
        </w:numPr>
        <w:rPr>
          <w:rFonts w:ascii="Times New Roman" w:hAnsi="Times New Roman" w:cs="Times New Roman"/>
        </w:rPr>
      </w:pPr>
      <w:r w:rsidRPr="001F3D2B">
        <w:rPr>
          <w:rFonts w:ascii="Times New Roman" w:hAnsi="Times New Roman" w:cs="Times New Roman"/>
        </w:rPr>
        <w:t xml:space="preserve">Checked for normal distribution. US was not normally distributed. </w:t>
      </w:r>
    </w:p>
    <w:p w14:paraId="7993B5E7" w14:textId="7E1C7175" w:rsidR="00D758C6" w:rsidRPr="001F3D2B" w:rsidRDefault="00D758C6" w:rsidP="0000083F">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TR </w:t>
      </w:r>
      <w:proofErr w:type="spellStart"/>
      <w:r w:rsidRPr="001F3D2B">
        <w:rPr>
          <w:rFonts w:ascii="Times New Roman" w:hAnsi="Times New Roman" w:cs="Times New Roman"/>
          <w:color w:val="000000"/>
          <w:sz w:val="24"/>
          <w:szCs w:val="24"/>
        </w:rPr>
        <w:t>Normaltest</w:t>
      </w:r>
      <w:proofErr w:type="spellEnd"/>
      <w:r w:rsidRPr="001F3D2B">
        <w:rPr>
          <w:rFonts w:ascii="Times New Roman" w:hAnsi="Times New Roman" w:cs="Times New Roman"/>
          <w:color w:val="000000"/>
          <w:sz w:val="24"/>
          <w:szCs w:val="24"/>
        </w:rPr>
        <w:t xml:space="preserve"> (statistic=4.049,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=0.13203)</w:t>
      </w:r>
    </w:p>
    <w:p w14:paraId="32B662DE" w14:textId="34A7A0D9" w:rsidR="00D758C6" w:rsidRPr="001F3D2B" w:rsidRDefault="00D758C6" w:rsidP="0000083F">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US </w:t>
      </w:r>
      <w:proofErr w:type="spellStart"/>
      <w:proofErr w:type="gramStart"/>
      <w:r w:rsidRPr="001F3D2B">
        <w:rPr>
          <w:rFonts w:ascii="Times New Roman" w:hAnsi="Times New Roman" w:cs="Times New Roman"/>
          <w:color w:val="000000"/>
          <w:sz w:val="24"/>
          <w:szCs w:val="24"/>
        </w:rPr>
        <w:t>Normaltest</w:t>
      </w:r>
      <w:proofErr w:type="spellEnd"/>
      <w:r w:rsidR="0000083F" w:rsidRPr="001F3D2B">
        <w:rPr>
          <w:rFonts w:ascii="Times New Roman" w:hAnsi="Times New Roman" w:cs="Times New Roman"/>
          <w:color w:val="000000"/>
          <w:sz w:val="24"/>
          <w:szCs w:val="24"/>
        </w:rPr>
        <w:t>(</w:t>
      </w:r>
      <w:proofErr w:type="gramEnd"/>
      <w:r w:rsidR="0000083F" w:rsidRPr="001F3D2B">
        <w:rPr>
          <w:rFonts w:ascii="Times New Roman" w:hAnsi="Times New Roman" w:cs="Times New Roman"/>
          <w:color w:val="000000"/>
          <w:sz w:val="24"/>
          <w:szCs w:val="24"/>
        </w:rPr>
        <w:t>statistic=106.82</w:t>
      </w:r>
      <w:r w:rsidRPr="001F3D2B">
        <w:rPr>
          <w:rFonts w:ascii="Times New Roman" w:hAnsi="Times New Roman" w:cs="Times New Roman"/>
          <w:color w:val="000000"/>
          <w:sz w:val="24"/>
          <w:szCs w:val="24"/>
        </w:rPr>
        <w:t xml:space="preserve">,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=6.37916e-24)</w:t>
      </w:r>
    </w:p>
    <w:p w14:paraId="19FBB38B" w14:textId="35A94E46" w:rsidR="00D758C6" w:rsidRPr="001F3D2B" w:rsidRDefault="00D758C6" w:rsidP="0000083F">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sz w:val="24"/>
          <w:szCs w:val="24"/>
        </w:rPr>
        <w:t xml:space="preserve">CN </w:t>
      </w:r>
      <w:proofErr w:type="spellStart"/>
      <w:proofErr w:type="gramStart"/>
      <w:r w:rsidRPr="001F3D2B">
        <w:rPr>
          <w:rFonts w:ascii="Times New Roman" w:hAnsi="Times New Roman" w:cs="Times New Roman"/>
          <w:color w:val="000000"/>
          <w:sz w:val="24"/>
          <w:szCs w:val="24"/>
        </w:rPr>
        <w:t>Normaltest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statistic=1.27</w:t>
      </w:r>
      <w:r w:rsidR="0000083F" w:rsidRPr="001F3D2B">
        <w:rPr>
          <w:rFonts w:ascii="Times New Roman" w:hAnsi="Times New Roman" w:cs="Times New Roman"/>
          <w:color w:val="000000"/>
          <w:sz w:val="24"/>
          <w:szCs w:val="24"/>
        </w:rPr>
        <w:t>6</w:t>
      </w:r>
      <w:r w:rsidRPr="001F3D2B">
        <w:rPr>
          <w:rFonts w:ascii="Times New Roman" w:hAnsi="Times New Roman" w:cs="Times New Roman"/>
          <w:color w:val="000000"/>
          <w:sz w:val="24"/>
          <w:szCs w:val="24"/>
        </w:rPr>
        <w:t xml:space="preserve">,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=0.528433)</w:t>
      </w:r>
    </w:p>
    <w:p w14:paraId="6EB8B164" w14:textId="38A53952" w:rsidR="000752D0" w:rsidRPr="001F3D2B" w:rsidRDefault="00D758C6" w:rsidP="0000083F">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sz w:val="24"/>
          <w:szCs w:val="24"/>
        </w:rPr>
        <w:t xml:space="preserve">BR </w:t>
      </w:r>
      <w:proofErr w:type="spellStart"/>
      <w:proofErr w:type="gramStart"/>
      <w:r w:rsidRPr="001F3D2B">
        <w:rPr>
          <w:rFonts w:ascii="Times New Roman" w:hAnsi="Times New Roman" w:cs="Times New Roman"/>
          <w:color w:val="000000"/>
          <w:sz w:val="24"/>
          <w:szCs w:val="24"/>
        </w:rPr>
        <w:t>Normaltest</w:t>
      </w:r>
      <w:proofErr w:type="spellEnd"/>
      <w:r w:rsidR="0000083F" w:rsidRPr="001F3D2B">
        <w:rPr>
          <w:rFonts w:ascii="Times New Roman" w:hAnsi="Times New Roman" w:cs="Times New Roman"/>
          <w:color w:val="000000"/>
          <w:sz w:val="24"/>
          <w:szCs w:val="24"/>
        </w:rPr>
        <w:t>(</w:t>
      </w:r>
      <w:proofErr w:type="gramEnd"/>
      <w:r w:rsidR="0000083F" w:rsidRPr="001F3D2B">
        <w:rPr>
          <w:rFonts w:ascii="Times New Roman" w:hAnsi="Times New Roman" w:cs="Times New Roman"/>
          <w:color w:val="000000"/>
          <w:sz w:val="24"/>
          <w:szCs w:val="24"/>
        </w:rPr>
        <w:t>statistic=2.43</w:t>
      </w:r>
      <w:r w:rsidRPr="001F3D2B">
        <w:rPr>
          <w:rFonts w:ascii="Times New Roman" w:hAnsi="Times New Roman" w:cs="Times New Roman"/>
          <w:color w:val="000000"/>
          <w:sz w:val="24"/>
          <w:szCs w:val="24"/>
        </w:rPr>
        <w:t xml:space="preserve">,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w:t>
      </w:r>
      <w:r w:rsidR="0000083F" w:rsidRPr="001F3D2B">
        <w:rPr>
          <w:rFonts w:ascii="Times New Roman" w:hAnsi="Times New Roman" w:cs="Times New Roman"/>
          <w:color w:val="000000"/>
          <w:sz w:val="24"/>
          <w:szCs w:val="24"/>
        </w:rPr>
        <w:t>3</w:t>
      </w:r>
      <w:r w:rsidRPr="001F3D2B">
        <w:rPr>
          <w:rFonts w:ascii="Times New Roman" w:hAnsi="Times New Roman" w:cs="Times New Roman"/>
          <w:color w:val="000000"/>
          <w:sz w:val="24"/>
          <w:szCs w:val="24"/>
        </w:rPr>
        <w:t>)</w:t>
      </w:r>
    </w:p>
    <w:p w14:paraId="4B178047" w14:textId="77777777" w:rsidR="0000083F" w:rsidRPr="001F3D2B" w:rsidRDefault="000752D0" w:rsidP="0000083F">
      <w:pPr>
        <w:pStyle w:val="ListParagraph"/>
        <w:numPr>
          <w:ilvl w:val="0"/>
          <w:numId w:val="10"/>
        </w:numPr>
        <w:rPr>
          <w:rFonts w:ascii="Times New Roman" w:hAnsi="Times New Roman" w:cs="Times New Roman"/>
        </w:rPr>
      </w:pPr>
      <w:r w:rsidRPr="001F3D2B">
        <w:rPr>
          <w:rFonts w:ascii="Times New Roman" w:hAnsi="Times New Roman" w:cs="Times New Roman"/>
        </w:rPr>
        <w:lastRenderedPageBreak/>
        <w:t xml:space="preserve">Ran </w:t>
      </w:r>
      <w:r w:rsidR="0000083F" w:rsidRPr="001F3D2B">
        <w:rPr>
          <w:rFonts w:ascii="Times New Roman" w:hAnsi="Times New Roman" w:cs="Times New Roman"/>
        </w:rPr>
        <w:t xml:space="preserve">two sample student </w:t>
      </w:r>
      <w:r w:rsidRPr="001F3D2B">
        <w:rPr>
          <w:rFonts w:ascii="Times New Roman" w:hAnsi="Times New Roman" w:cs="Times New Roman"/>
        </w:rPr>
        <w:t xml:space="preserve">t test </w:t>
      </w:r>
      <w:r w:rsidR="0000083F" w:rsidRPr="001F3D2B">
        <w:rPr>
          <w:rFonts w:ascii="Times New Roman" w:hAnsi="Times New Roman" w:cs="Times New Roman"/>
        </w:rPr>
        <w:t xml:space="preserve">for Turkey, China, and Brazil to identify if the mean scores for buildings in each country are statistically similar or different by country.  </w:t>
      </w:r>
    </w:p>
    <w:p w14:paraId="387DDC23" w14:textId="3BE31009" w:rsidR="00C61EAA" w:rsidRPr="001F3D2B" w:rsidRDefault="000752D0" w:rsidP="00C61EAA">
      <w:pPr>
        <w:pStyle w:val="ListParagraph"/>
        <w:numPr>
          <w:ilvl w:val="0"/>
          <w:numId w:val="10"/>
        </w:numPr>
        <w:rPr>
          <w:rFonts w:ascii="Times New Roman" w:hAnsi="Times New Roman" w:cs="Times New Roman"/>
        </w:rPr>
      </w:pPr>
      <w:r w:rsidRPr="001F3D2B">
        <w:rPr>
          <w:rFonts w:ascii="Times New Roman" w:hAnsi="Times New Roman" w:cs="Times New Roman"/>
        </w:rPr>
        <w:t>Ran Mann Whitney U test</w:t>
      </w:r>
      <w:r w:rsidR="0000083F" w:rsidRPr="001F3D2B">
        <w:rPr>
          <w:rFonts w:ascii="Times New Roman" w:hAnsi="Times New Roman" w:cs="Times New Roman"/>
        </w:rPr>
        <w:t xml:space="preserve"> to compare Turkey, China, and Brazil </w:t>
      </w:r>
      <w:r w:rsidR="00C61EAA" w:rsidRPr="001F3D2B">
        <w:rPr>
          <w:rFonts w:ascii="Times New Roman" w:hAnsi="Times New Roman" w:cs="Times New Roman"/>
        </w:rPr>
        <w:t xml:space="preserve">building scores </w:t>
      </w:r>
      <w:r w:rsidR="0000083F" w:rsidRPr="001F3D2B">
        <w:rPr>
          <w:rFonts w:ascii="Times New Roman" w:hAnsi="Times New Roman" w:cs="Times New Roman"/>
        </w:rPr>
        <w:t>with USA</w:t>
      </w:r>
      <w:r w:rsidR="00C61EAA" w:rsidRPr="001F3D2B">
        <w:rPr>
          <w:rFonts w:ascii="Times New Roman" w:hAnsi="Times New Roman" w:cs="Times New Roman"/>
        </w:rPr>
        <w:t xml:space="preserve">. </w:t>
      </w:r>
    </w:p>
    <w:p w14:paraId="078CC11B" w14:textId="77777777" w:rsidR="00C61EAA" w:rsidRPr="001F3D2B" w:rsidRDefault="00C61EAA" w:rsidP="00C61EAA">
      <w:pPr>
        <w:pStyle w:val="ListParagraph"/>
        <w:numPr>
          <w:ilvl w:val="0"/>
          <w:numId w:val="10"/>
        </w:numPr>
        <w:rPr>
          <w:rFonts w:ascii="Times New Roman" w:hAnsi="Times New Roman" w:cs="Times New Roman"/>
        </w:rPr>
      </w:pPr>
      <w:r w:rsidRPr="001F3D2B">
        <w:rPr>
          <w:rFonts w:ascii="Times New Roman" w:hAnsi="Times New Roman" w:cs="Times New Roman"/>
        </w:rPr>
        <w:t xml:space="preserve">Used credit level scores for all buildings from USGBC database.  </w:t>
      </w:r>
    </w:p>
    <w:p w14:paraId="24B58C5F" w14:textId="77777777" w:rsidR="00C61EAA" w:rsidRPr="001F3D2B" w:rsidRDefault="00C61EAA" w:rsidP="00C61EAA">
      <w:pPr>
        <w:pStyle w:val="ListParagraph"/>
        <w:numPr>
          <w:ilvl w:val="0"/>
          <w:numId w:val="10"/>
        </w:numPr>
        <w:rPr>
          <w:rFonts w:ascii="Times New Roman" w:hAnsi="Times New Roman" w:cs="Times New Roman"/>
        </w:rPr>
      </w:pPr>
      <w:r w:rsidRPr="001F3D2B">
        <w:rPr>
          <w:rFonts w:ascii="Times New Roman" w:hAnsi="Times New Roman" w:cs="Times New Roman"/>
        </w:rPr>
        <w:t xml:space="preserve">Regional Priority credits were excluded from the credit analysis. Excluded because they vary within the USA and each country. This does not effect our hypothesis. </w:t>
      </w:r>
    </w:p>
    <w:p w14:paraId="1F6DF2EB" w14:textId="77777777" w:rsidR="00C61EAA" w:rsidRPr="001F3D2B" w:rsidRDefault="00C61EAA" w:rsidP="00C61EAA">
      <w:pPr>
        <w:pStyle w:val="ListParagraph"/>
        <w:numPr>
          <w:ilvl w:val="0"/>
          <w:numId w:val="10"/>
        </w:numPr>
        <w:rPr>
          <w:rFonts w:ascii="Times New Roman" w:hAnsi="Times New Roman" w:cs="Times New Roman"/>
        </w:rPr>
      </w:pPr>
      <w:r w:rsidRPr="001F3D2B">
        <w:rPr>
          <w:rFonts w:ascii="Times New Roman" w:hAnsi="Times New Roman" w:cs="Times New Roman"/>
        </w:rPr>
        <w:t xml:space="preserve">For credits with varying levels of possible achievement. For example, EAc1 Optimize energy performance can range from 1 to 19 points. Normal distribution of points scored was check for buildings in each country. </w:t>
      </w:r>
    </w:p>
    <w:p w14:paraId="323DBF49" w14:textId="77777777" w:rsidR="00C61EAA" w:rsidRPr="001F3D2B" w:rsidRDefault="00C61EAA" w:rsidP="00C61EAA">
      <w:pPr>
        <w:pStyle w:val="ListParagraph"/>
        <w:numPr>
          <w:ilvl w:val="0"/>
          <w:numId w:val="10"/>
        </w:numPr>
        <w:rPr>
          <w:rFonts w:ascii="Times New Roman" w:hAnsi="Times New Roman" w:cs="Times New Roman"/>
        </w:rPr>
      </w:pPr>
      <w:r w:rsidRPr="001F3D2B">
        <w:rPr>
          <w:rFonts w:ascii="Times New Roman" w:hAnsi="Times New Roman" w:cs="Times New Roman"/>
        </w:rPr>
        <w:t>Three</w:t>
      </w:r>
      <w:r w:rsidR="000A34E4" w:rsidRPr="001F3D2B">
        <w:rPr>
          <w:rFonts w:ascii="Times New Roman" w:hAnsi="Times New Roman" w:cs="Times New Roman"/>
        </w:rPr>
        <w:t xml:space="preserve"> statistical test</w:t>
      </w:r>
      <w:r w:rsidRPr="001F3D2B">
        <w:rPr>
          <w:rFonts w:ascii="Times New Roman" w:hAnsi="Times New Roman" w:cs="Times New Roman"/>
        </w:rPr>
        <w:t>s were used</w:t>
      </w:r>
      <w:r w:rsidR="000A34E4" w:rsidRPr="001F3D2B">
        <w:rPr>
          <w:rFonts w:ascii="Times New Roman" w:hAnsi="Times New Roman" w:cs="Times New Roman"/>
        </w:rPr>
        <w:t xml:space="preserve"> based on type of credit. T-test, </w:t>
      </w:r>
      <w:r w:rsidRPr="001F3D2B">
        <w:rPr>
          <w:rFonts w:ascii="Times New Roman" w:hAnsi="Times New Roman" w:cs="Times New Roman"/>
        </w:rPr>
        <w:t>Mann</w:t>
      </w:r>
      <w:r w:rsidR="000A34E4" w:rsidRPr="001F3D2B">
        <w:rPr>
          <w:rFonts w:ascii="Times New Roman" w:hAnsi="Times New Roman" w:cs="Times New Roman"/>
        </w:rPr>
        <w:t xml:space="preserve"> </w:t>
      </w:r>
      <w:r w:rsidRPr="001F3D2B">
        <w:rPr>
          <w:rFonts w:ascii="Times New Roman" w:hAnsi="Times New Roman" w:cs="Times New Roman"/>
        </w:rPr>
        <w:t xml:space="preserve">Whitney U test and Chi square. </w:t>
      </w:r>
    </w:p>
    <w:p w14:paraId="0436143A" w14:textId="77777777" w:rsidR="00C61EAA" w:rsidRPr="001F3D2B" w:rsidRDefault="00C61EAA" w:rsidP="00C61EAA">
      <w:pPr>
        <w:pStyle w:val="ListParagraph"/>
        <w:numPr>
          <w:ilvl w:val="0"/>
          <w:numId w:val="10"/>
        </w:numPr>
        <w:rPr>
          <w:rFonts w:ascii="Times New Roman" w:hAnsi="Times New Roman" w:cs="Times New Roman"/>
        </w:rPr>
      </w:pPr>
      <w:r w:rsidRPr="001F3D2B">
        <w:rPr>
          <w:rFonts w:ascii="Times New Roman" w:hAnsi="Times New Roman" w:cs="Times New Roman"/>
        </w:rPr>
        <w:t xml:space="preserve">A two sample t test was used </w:t>
      </w:r>
    </w:p>
    <w:p w14:paraId="4685AE32" w14:textId="77777777" w:rsidR="00C61EAA" w:rsidRPr="001F3D2B" w:rsidRDefault="00C61EAA" w:rsidP="00C61EAA">
      <w:pPr>
        <w:pStyle w:val="ListParagraph"/>
        <w:numPr>
          <w:ilvl w:val="0"/>
          <w:numId w:val="10"/>
        </w:numPr>
        <w:rPr>
          <w:rFonts w:ascii="Times New Roman" w:hAnsi="Times New Roman" w:cs="Times New Roman"/>
        </w:rPr>
      </w:pPr>
      <w:r w:rsidRPr="001F3D2B">
        <w:rPr>
          <w:rFonts w:ascii="Times New Roman" w:hAnsi="Times New Roman" w:cs="Times New Roman"/>
        </w:rPr>
        <w:t xml:space="preserve">A Mann Whitney U Test was used </w:t>
      </w:r>
    </w:p>
    <w:p w14:paraId="57574045" w14:textId="77777777" w:rsidR="00C61EAA" w:rsidRPr="001F3D2B" w:rsidRDefault="00C61EAA" w:rsidP="00C61EAA">
      <w:pPr>
        <w:pStyle w:val="ListParagraph"/>
        <w:numPr>
          <w:ilvl w:val="0"/>
          <w:numId w:val="10"/>
        </w:numPr>
        <w:rPr>
          <w:rFonts w:ascii="Times New Roman" w:hAnsi="Times New Roman" w:cs="Times New Roman"/>
        </w:rPr>
      </w:pPr>
      <w:r w:rsidRPr="001F3D2B">
        <w:rPr>
          <w:rFonts w:ascii="Times New Roman" w:hAnsi="Times New Roman" w:cs="Times New Roman"/>
        </w:rPr>
        <w:t xml:space="preserve">A Chi square test was used </w:t>
      </w:r>
    </w:p>
    <w:p w14:paraId="66307661" w14:textId="1485CF6B" w:rsidR="00C61EAA" w:rsidRPr="001F3D2B" w:rsidRDefault="00C61EAA" w:rsidP="00C61EAA">
      <w:pPr>
        <w:pStyle w:val="ListParagraph"/>
        <w:numPr>
          <w:ilvl w:val="0"/>
          <w:numId w:val="10"/>
        </w:numPr>
        <w:rPr>
          <w:rFonts w:ascii="Times New Roman" w:hAnsi="Times New Roman" w:cs="Times New Roman"/>
        </w:rPr>
      </w:pPr>
      <w:r w:rsidRPr="001F3D2B">
        <w:rPr>
          <w:rFonts w:ascii="Times New Roman" w:hAnsi="Times New Roman" w:cs="Times New Roman"/>
        </w:rPr>
        <w:t xml:space="preserve">Credit scores were plotted for each country. </w:t>
      </w:r>
    </w:p>
    <w:p w14:paraId="6B7DA1BE" w14:textId="3AE7FCB9" w:rsidR="000A34E4" w:rsidRPr="001F3D2B" w:rsidRDefault="00C61EAA" w:rsidP="00C61EAA">
      <w:pPr>
        <w:pStyle w:val="ListParagraph"/>
        <w:numPr>
          <w:ilvl w:val="0"/>
          <w:numId w:val="10"/>
        </w:numPr>
        <w:rPr>
          <w:rFonts w:ascii="Times New Roman" w:hAnsi="Times New Roman" w:cs="Times New Roman"/>
        </w:rPr>
      </w:pPr>
      <w:r w:rsidRPr="001F3D2B">
        <w:rPr>
          <w:rFonts w:ascii="Times New Roman" w:hAnsi="Times New Roman" w:cs="Times New Roman"/>
        </w:rPr>
        <w:t xml:space="preserve">Plots were used to visually verify credits with statistical significance and to identify which country was better performing on average for ach statically significant credit.  </w:t>
      </w:r>
    </w:p>
    <w:p w14:paraId="4D211FA0" w14:textId="77777777" w:rsidR="000752D0" w:rsidRPr="001F3D2B" w:rsidRDefault="000752D0">
      <w:pPr>
        <w:rPr>
          <w:rFonts w:ascii="Times New Roman" w:hAnsi="Times New Roman" w:cs="Times New Roman"/>
        </w:rPr>
      </w:pPr>
    </w:p>
    <w:p w14:paraId="0AC71552" w14:textId="77777777" w:rsidR="000752D0" w:rsidRPr="001F3D2B" w:rsidRDefault="000752D0">
      <w:pPr>
        <w:rPr>
          <w:rFonts w:ascii="Times New Roman" w:hAnsi="Times New Roman" w:cs="Times New Roman"/>
          <w:b/>
        </w:rPr>
      </w:pPr>
      <w:r w:rsidRPr="001F3D2B">
        <w:rPr>
          <w:rFonts w:ascii="Times New Roman" w:hAnsi="Times New Roman" w:cs="Times New Roman"/>
          <w:b/>
        </w:rPr>
        <w:t>Results</w:t>
      </w:r>
    </w:p>
    <w:p w14:paraId="12899640" w14:textId="77777777" w:rsidR="000752D0" w:rsidRPr="001F3D2B" w:rsidRDefault="000752D0">
      <w:pPr>
        <w:rPr>
          <w:rFonts w:ascii="Times New Roman" w:hAnsi="Times New Roman" w:cs="Times New Roman"/>
        </w:rPr>
      </w:pPr>
    </w:p>
    <w:p w14:paraId="4355D637" w14:textId="77777777" w:rsidR="00C74849" w:rsidRPr="001F3D2B" w:rsidRDefault="00C74849" w:rsidP="00C74849">
      <w:pPr>
        <w:rPr>
          <w:rFonts w:ascii="Times New Roman" w:eastAsia="Times New Roman" w:hAnsi="Times New Roman" w:cs="Times New Roman"/>
        </w:rPr>
      </w:pPr>
      <w:r w:rsidRPr="001F3D2B">
        <w:rPr>
          <w:rFonts w:ascii="Times New Roman" w:eastAsia="Times New Roman" w:hAnsi="Times New Roman" w:cs="Times New Roman"/>
          <w:color w:val="000000"/>
          <w:shd w:val="clear" w:color="auto" w:fill="FFFFFF"/>
        </w:rPr>
        <w:t>two sample means are compared to discover whether they come from the same population (meaning there is no difference between the two population means). Now, because the question is whether two populations are actually one and the same, the first step is to obtain the SE mean from the sampling distribution of the difference between two sample means. </w:t>
      </w:r>
    </w:p>
    <w:p w14:paraId="4F07C1F7" w14:textId="77777777" w:rsidR="000752D0" w:rsidRPr="001F3D2B" w:rsidRDefault="000752D0">
      <w:pPr>
        <w:rPr>
          <w:rFonts w:ascii="Times New Roman" w:hAnsi="Times New Roman" w:cs="Times New Roman"/>
        </w:rPr>
      </w:pPr>
    </w:p>
    <w:p w14:paraId="77A8ED3B" w14:textId="77777777" w:rsidR="00C74849" w:rsidRPr="001F3D2B" w:rsidRDefault="00C74849">
      <w:pPr>
        <w:rPr>
          <w:rFonts w:ascii="Times New Roman" w:hAnsi="Times New Roman" w:cs="Times New Roman"/>
        </w:rPr>
      </w:pPr>
      <w:r w:rsidRPr="001F3D2B">
        <w:rPr>
          <w:rFonts w:ascii="Times New Roman" w:hAnsi="Times New Roman" w:cs="Times New Roman"/>
        </w:rPr>
        <w:t xml:space="preserve">NEED standard deviation for each group. </w:t>
      </w:r>
    </w:p>
    <w:p w14:paraId="26A1DBBC" w14:textId="77777777" w:rsidR="00C74849" w:rsidRPr="001F3D2B" w:rsidRDefault="00C74849">
      <w:pPr>
        <w:rPr>
          <w:rFonts w:ascii="Times New Roman" w:hAnsi="Times New Roman" w:cs="Times New Roman"/>
        </w:rPr>
      </w:pPr>
    </w:p>
    <w:p w14:paraId="2A7772F8" w14:textId="77777777" w:rsidR="00D758C6" w:rsidRPr="001F3D2B" w:rsidRDefault="00D758C6">
      <w:pPr>
        <w:rPr>
          <w:rFonts w:ascii="Times New Roman" w:hAnsi="Times New Roman" w:cs="Times New Roman"/>
        </w:rPr>
      </w:pPr>
      <w:r w:rsidRPr="001F3D2B">
        <w:rPr>
          <w:rFonts w:ascii="Times New Roman" w:hAnsi="Times New Roman" w:cs="Times New Roman"/>
        </w:rPr>
        <w:t>Mean, median, mode for all of the country</w:t>
      </w:r>
    </w:p>
    <w:p w14:paraId="43826C5C"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TR</w:t>
      </w:r>
    </w:p>
    <w:p w14:paraId="7D83DE35"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Buildings Included: 59,</w:t>
      </w:r>
    </w:p>
    <w:p w14:paraId="46F0A0D2"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removed: 142,</w:t>
      </w:r>
    </w:p>
    <w:p w14:paraId="18568503"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mean: 62.0,</w:t>
      </w:r>
    </w:p>
    <w:p w14:paraId="4A398D12"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median: 62.0,</w:t>
      </w:r>
    </w:p>
    <w:p w14:paraId="1CE5C23C"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mode: </w:t>
      </w:r>
      <w:proofErr w:type="spellStart"/>
      <w:proofErr w:type="gramStart"/>
      <w:r w:rsidRPr="001F3D2B">
        <w:rPr>
          <w:rFonts w:ascii="Times New Roman" w:hAnsi="Times New Roman" w:cs="Times New Roman"/>
          <w:color w:val="000000"/>
        </w:rPr>
        <w:t>ModeResult</w:t>
      </w:r>
      <w:proofErr w:type="spellEnd"/>
      <w:r w:rsidRPr="001F3D2B">
        <w:rPr>
          <w:rFonts w:ascii="Times New Roman" w:hAnsi="Times New Roman" w:cs="Times New Roman"/>
          <w:color w:val="000000"/>
        </w:rPr>
        <w:t>(</w:t>
      </w:r>
      <w:proofErr w:type="gramEnd"/>
      <w:r w:rsidRPr="001F3D2B">
        <w:rPr>
          <w:rFonts w:ascii="Times New Roman" w:hAnsi="Times New Roman" w:cs="Times New Roman"/>
          <w:color w:val="000000"/>
        </w:rPr>
        <w:t>mode=array([ 60.]), count=array([6])),</w:t>
      </w:r>
    </w:p>
    <w:p w14:paraId="35593158"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largest: 92.0,</w:t>
      </w:r>
    </w:p>
    <w:p w14:paraId="39C6C3A0"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lowest: 42.0</w:t>
      </w:r>
    </w:p>
    <w:p w14:paraId="194BB5FB"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US</w:t>
      </w:r>
    </w:p>
    <w:p w14:paraId="08912465"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Buildings Included: 3166,</w:t>
      </w:r>
    </w:p>
    <w:p w14:paraId="432DF1BC"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removed: 6050,</w:t>
      </w:r>
    </w:p>
    <w:p w14:paraId="549F983B"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mean: 55.10328490208465,</w:t>
      </w:r>
    </w:p>
    <w:p w14:paraId="099FEE99"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median: 53.0,</w:t>
      </w:r>
    </w:p>
    <w:p w14:paraId="57910AEB"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mode: </w:t>
      </w:r>
      <w:proofErr w:type="spellStart"/>
      <w:proofErr w:type="gramStart"/>
      <w:r w:rsidRPr="001F3D2B">
        <w:rPr>
          <w:rFonts w:ascii="Times New Roman" w:hAnsi="Times New Roman" w:cs="Times New Roman"/>
          <w:color w:val="000000"/>
        </w:rPr>
        <w:t>ModeResult</w:t>
      </w:r>
      <w:proofErr w:type="spellEnd"/>
      <w:r w:rsidRPr="001F3D2B">
        <w:rPr>
          <w:rFonts w:ascii="Times New Roman" w:hAnsi="Times New Roman" w:cs="Times New Roman"/>
          <w:color w:val="000000"/>
        </w:rPr>
        <w:t>(</w:t>
      </w:r>
      <w:proofErr w:type="gramEnd"/>
      <w:r w:rsidRPr="001F3D2B">
        <w:rPr>
          <w:rFonts w:ascii="Times New Roman" w:hAnsi="Times New Roman" w:cs="Times New Roman"/>
          <w:color w:val="000000"/>
        </w:rPr>
        <w:t>mode=array([ 50.]), count=array([224])),</w:t>
      </w:r>
    </w:p>
    <w:p w14:paraId="725CC112"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largest: 97.0,</w:t>
      </w:r>
    </w:p>
    <w:p w14:paraId="6B67B85D"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r w:rsidRPr="001F3D2B">
        <w:rPr>
          <w:rFonts w:ascii="Times New Roman" w:hAnsi="Times New Roman" w:cs="Times New Roman"/>
          <w:color w:val="000000"/>
        </w:rPr>
        <w:t xml:space="preserve"> lowest: 40.0</w:t>
      </w:r>
    </w:p>
    <w:p w14:paraId="0518A620"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720"/>
        <w:textAlignment w:val="baseline"/>
        <w:rPr>
          <w:rFonts w:ascii="Times New Roman" w:hAnsi="Times New Roman" w:cs="Times New Roman"/>
          <w:color w:val="000000"/>
        </w:rPr>
      </w:pPr>
    </w:p>
    <w:p w14:paraId="1DA9C11D"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lastRenderedPageBreak/>
        <w:t>CN</w:t>
      </w:r>
    </w:p>
    <w:p w14:paraId="146244D0"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Buildings Included: 140,</w:t>
      </w:r>
    </w:p>
    <w:p w14:paraId="18F699C9"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removed: 270,</w:t>
      </w:r>
    </w:p>
    <w:p w14:paraId="47766CAA"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mean: 59.15714285714286,</w:t>
      </w:r>
    </w:p>
    <w:p w14:paraId="25339BE3"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median: 60.0,</w:t>
      </w:r>
    </w:p>
    <w:p w14:paraId="47F01D0B"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mode: </w:t>
      </w:r>
      <w:proofErr w:type="spellStart"/>
      <w:proofErr w:type="gramStart"/>
      <w:r w:rsidRPr="001F3D2B">
        <w:rPr>
          <w:rFonts w:ascii="Times New Roman" w:hAnsi="Times New Roman" w:cs="Times New Roman"/>
          <w:color w:val="000000"/>
          <w:sz w:val="24"/>
          <w:szCs w:val="24"/>
        </w:rPr>
        <w:t>ModeResult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mode=array([ 64.]), count=array([11])),</w:t>
      </w:r>
    </w:p>
    <w:p w14:paraId="61971712"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largest: 87.0,</w:t>
      </w:r>
    </w:p>
    <w:p w14:paraId="7C5CF2D7"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lowest: 40.0</w:t>
      </w:r>
    </w:p>
    <w:p w14:paraId="14DD1220" w14:textId="77777777" w:rsidR="00D758C6" w:rsidRPr="001F3D2B" w:rsidRDefault="00D758C6" w:rsidP="00D75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ind w:left="1440"/>
        <w:textAlignment w:val="baseline"/>
        <w:rPr>
          <w:rFonts w:ascii="Times New Roman" w:hAnsi="Times New Roman" w:cs="Times New Roman"/>
          <w:color w:val="000000"/>
        </w:rPr>
      </w:pPr>
    </w:p>
    <w:p w14:paraId="000D1E62"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BR</w:t>
      </w:r>
    </w:p>
    <w:p w14:paraId="12535764"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Buildings Included: 51,</w:t>
      </w:r>
    </w:p>
    <w:p w14:paraId="224C5D3D"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removed: 121,</w:t>
      </w:r>
    </w:p>
    <w:p w14:paraId="66A1C059"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mean: 54.745098039215684,</w:t>
      </w:r>
    </w:p>
    <w:p w14:paraId="665D0021"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median: 53.0,</w:t>
      </w:r>
    </w:p>
    <w:p w14:paraId="18DADE1D"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mode: </w:t>
      </w:r>
      <w:proofErr w:type="spellStart"/>
      <w:proofErr w:type="gramStart"/>
      <w:r w:rsidRPr="001F3D2B">
        <w:rPr>
          <w:rFonts w:ascii="Times New Roman" w:hAnsi="Times New Roman" w:cs="Times New Roman"/>
          <w:color w:val="000000"/>
          <w:sz w:val="24"/>
          <w:szCs w:val="24"/>
        </w:rPr>
        <w:t>ModeResult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mode=array([ 51.]), count=array([6])),</w:t>
      </w:r>
    </w:p>
    <w:p w14:paraId="1F87B622"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largest: 81.0,</w:t>
      </w:r>
    </w:p>
    <w:p w14:paraId="346307A6" w14:textId="77777777" w:rsidR="00D758C6" w:rsidRPr="001F3D2B" w:rsidRDefault="00D758C6" w:rsidP="00D758C6">
      <w:pPr>
        <w:pStyle w:val="HTMLPreformatted"/>
        <w:shd w:val="clear" w:color="auto" w:fill="FFFFFF"/>
        <w:wordWrap w:val="0"/>
        <w:spacing w:line="255" w:lineRule="atLeast"/>
        <w:ind w:left="720"/>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lowest: 41.0</w:t>
      </w:r>
    </w:p>
    <w:p w14:paraId="56294837" w14:textId="77777777" w:rsidR="00D758C6" w:rsidRPr="001F3D2B" w:rsidRDefault="00D758C6">
      <w:pPr>
        <w:rPr>
          <w:rFonts w:ascii="Times New Roman" w:hAnsi="Times New Roman" w:cs="Times New Roman"/>
        </w:rPr>
      </w:pPr>
    </w:p>
    <w:p w14:paraId="08C448D1" w14:textId="77777777" w:rsidR="00D758C6" w:rsidRPr="001F3D2B" w:rsidRDefault="00D758C6">
      <w:pPr>
        <w:rPr>
          <w:rFonts w:ascii="Times New Roman" w:hAnsi="Times New Roman" w:cs="Times New Roman"/>
        </w:rPr>
      </w:pPr>
    </w:p>
    <w:p w14:paraId="6D2A1D70" w14:textId="77777777" w:rsidR="00D758C6" w:rsidRPr="001F3D2B" w:rsidRDefault="00D758C6">
      <w:pPr>
        <w:rPr>
          <w:rFonts w:ascii="Times New Roman" w:hAnsi="Times New Roman" w:cs="Times New Roman"/>
        </w:rPr>
      </w:pPr>
    </w:p>
    <w:p w14:paraId="03B855A4" w14:textId="77777777" w:rsidR="00D758C6" w:rsidRPr="001F3D2B" w:rsidRDefault="00D758C6">
      <w:pPr>
        <w:rPr>
          <w:rFonts w:ascii="Times New Roman" w:hAnsi="Times New Roman" w:cs="Times New Roman"/>
        </w:rPr>
      </w:pPr>
      <w:r w:rsidRPr="001F3D2B">
        <w:rPr>
          <w:rFonts w:ascii="Times New Roman" w:hAnsi="Times New Roman" w:cs="Times New Roman"/>
        </w:rPr>
        <w:t>T- Test results with high level score</w:t>
      </w:r>
    </w:p>
    <w:p w14:paraId="51BA231C"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TR, US</w:t>
      </w:r>
    </w:p>
    <w:p w14:paraId="6CE1BB4A"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t 4.643908223483067, p 5.638557687964413e-05</w:t>
      </w:r>
    </w:p>
    <w:p w14:paraId="2ADB0915"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TR, CN</w:t>
      </w:r>
    </w:p>
    <w:p w14:paraId="2FF84691"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t 0.24100620169474948, p 0.8104081077921602</w:t>
      </w:r>
    </w:p>
    <w:p w14:paraId="62B7FDA5"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TR, BR</w:t>
      </w:r>
    </w:p>
    <w:p w14:paraId="478A7C08"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t 3.0467075834925725, p 0.003780096119642822</w:t>
      </w:r>
    </w:p>
    <w:p w14:paraId="26C517A0"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US, CN</w:t>
      </w:r>
    </w:p>
    <w:p w14:paraId="72280AFF"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t -5.782041872308198, p 4.873129705171188e-07</w:t>
      </w:r>
    </w:p>
    <w:p w14:paraId="053AC97C"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US, BR</w:t>
      </w:r>
    </w:p>
    <w:p w14:paraId="3B503C71"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t -1.7693664842549446, p 0.08691070553139825</w:t>
      </w:r>
    </w:p>
    <w:p w14:paraId="102B7CD7"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CN, BR</w:t>
      </w:r>
    </w:p>
    <w:p w14:paraId="6F610A03"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t 3.405440858065395, p 0.0011344508354554346</w:t>
      </w:r>
    </w:p>
    <w:p w14:paraId="78CA00FC"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7894B2F6"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Cant look at US </w:t>
      </w:r>
    </w:p>
    <w:p w14:paraId="7BA28B76"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Ran Mann </w:t>
      </w:r>
      <w:proofErr w:type="spellStart"/>
      <w:r w:rsidRPr="001F3D2B">
        <w:rPr>
          <w:rFonts w:ascii="Times New Roman" w:hAnsi="Times New Roman" w:cs="Times New Roman"/>
          <w:color w:val="000000"/>
          <w:sz w:val="24"/>
          <w:szCs w:val="24"/>
        </w:rPr>
        <w:t>Whiteny</w:t>
      </w:r>
      <w:proofErr w:type="spellEnd"/>
      <w:r w:rsidRPr="001F3D2B">
        <w:rPr>
          <w:rFonts w:ascii="Times New Roman" w:hAnsi="Times New Roman" w:cs="Times New Roman"/>
          <w:color w:val="000000"/>
          <w:sz w:val="24"/>
          <w:szCs w:val="24"/>
        </w:rPr>
        <w:t xml:space="preserve"> U test with high level score </w:t>
      </w:r>
    </w:p>
    <w:p w14:paraId="25CD3710"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TR, US</w:t>
      </w:r>
    </w:p>
    <w:p w14:paraId="4CC62AC4"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statistic=4323.5,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=1.0190524052380321e-06)</w:t>
      </w:r>
    </w:p>
    <w:p w14:paraId="696385C1"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TR, CN</w:t>
      </w:r>
    </w:p>
    <w:p w14:paraId="2A0F342D"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statistic=631.5,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=0.4419573210567016)</w:t>
      </w:r>
    </w:p>
    <w:p w14:paraId="24516DE1"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TR, BR</w:t>
      </w:r>
    </w:p>
    <w:p w14:paraId="62F107CF"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statistic=208.5,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=0.0024271230944570591)</w:t>
      </w:r>
    </w:p>
    <w:p w14:paraId="53C57D72"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US, CN</w:t>
      </w:r>
    </w:p>
    <w:p w14:paraId="5A6A51CF"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statistic=6168.5,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=7.9101733986702824e-09)</w:t>
      </w:r>
    </w:p>
    <w:p w14:paraId="3BD15268"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US, BR</w:t>
      </w:r>
    </w:p>
    <w:p w14:paraId="6853424F"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statistic=5853.5,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=0.03812763362142884)</w:t>
      </w:r>
    </w:p>
    <w:p w14:paraId="5D23CB6E"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lastRenderedPageBreak/>
        <w:t>CN, BR</w:t>
      </w:r>
    </w:p>
    <w:p w14:paraId="41402908"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statistic=291.0,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=0.00085886848551532677)</w:t>
      </w:r>
    </w:p>
    <w:p w14:paraId="5572EB3A" w14:textId="77777777" w:rsidR="00D758C6" w:rsidRPr="001F3D2B" w:rsidRDefault="00D758C6" w:rsidP="00D758C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34B6E950" w14:textId="77777777" w:rsidR="00C74849" w:rsidRPr="001F3D2B" w:rsidRDefault="00D758C6">
      <w:pPr>
        <w:rPr>
          <w:rFonts w:ascii="Times New Roman" w:hAnsi="Times New Roman" w:cs="Times New Roman"/>
        </w:rPr>
      </w:pPr>
      <w:r w:rsidRPr="001F3D2B">
        <w:rPr>
          <w:rFonts w:ascii="Times New Roman" w:hAnsi="Times New Roman" w:cs="Times New Roman"/>
        </w:rPr>
        <w:t xml:space="preserve">Include plots of all four countries. </w:t>
      </w:r>
    </w:p>
    <w:p w14:paraId="68216259" w14:textId="77777777" w:rsidR="00D758C6" w:rsidRPr="001F3D2B" w:rsidRDefault="00415D54">
      <w:pPr>
        <w:rPr>
          <w:rFonts w:ascii="Times New Roman" w:hAnsi="Times New Roman" w:cs="Times New Roman"/>
        </w:rPr>
      </w:pPr>
      <w:r w:rsidRPr="001F3D2B">
        <w:rPr>
          <w:rFonts w:ascii="Times New Roman" w:hAnsi="Times New Roman" w:cs="Times New Roman"/>
          <w:noProof/>
        </w:rPr>
        <w:drawing>
          <wp:inline distT="0" distB="0" distL="0" distR="0" wp14:anchorId="4844056B" wp14:editId="7490BFC5">
            <wp:extent cx="5943600" cy="3718560"/>
            <wp:effectExtent l="0" t="0" r="0" b="0"/>
            <wp:docPr id="5" name="Picture 5" descr="/Users/trippshealy/Gdrive/research/leed_countries/plots/brazil_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rippshealy/Gdrive/research/leed_countries/plots/brazil_priv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8560"/>
                    </a:xfrm>
                    <a:prstGeom prst="rect">
                      <a:avLst/>
                    </a:prstGeom>
                    <a:noFill/>
                    <a:ln>
                      <a:noFill/>
                    </a:ln>
                  </pic:spPr>
                </pic:pic>
              </a:graphicData>
            </a:graphic>
          </wp:inline>
        </w:drawing>
      </w:r>
      <w:r w:rsidRPr="001F3D2B">
        <w:rPr>
          <w:rFonts w:ascii="Times New Roman" w:hAnsi="Times New Roman" w:cs="Times New Roman"/>
          <w:noProof/>
        </w:rPr>
        <w:drawing>
          <wp:inline distT="0" distB="0" distL="0" distR="0" wp14:anchorId="7019E9F7" wp14:editId="2D319D3F">
            <wp:extent cx="5943600" cy="3718560"/>
            <wp:effectExtent l="0" t="0" r="0" b="0"/>
            <wp:docPr id="6" name="Picture 6" descr="/Users/trippshealy/Gdrive/research/leed_countries/plots/china_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trippshealy/Gdrive/research/leed_countries/plots/china_priv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8560"/>
                    </a:xfrm>
                    <a:prstGeom prst="rect">
                      <a:avLst/>
                    </a:prstGeom>
                    <a:noFill/>
                    <a:ln>
                      <a:noFill/>
                    </a:ln>
                  </pic:spPr>
                </pic:pic>
              </a:graphicData>
            </a:graphic>
          </wp:inline>
        </w:drawing>
      </w:r>
      <w:r w:rsidRPr="001F3D2B">
        <w:rPr>
          <w:rFonts w:ascii="Times New Roman" w:hAnsi="Times New Roman" w:cs="Times New Roman"/>
          <w:noProof/>
        </w:rPr>
        <w:lastRenderedPageBreak/>
        <w:drawing>
          <wp:inline distT="0" distB="0" distL="0" distR="0" wp14:anchorId="636A3EBE" wp14:editId="7DF5FC73">
            <wp:extent cx="5943600" cy="3718560"/>
            <wp:effectExtent l="0" t="0" r="0" b="0"/>
            <wp:docPr id="7" name="Picture 7" descr="/Users/trippshealy/Gdrive/research/leed_countries/plots/turkey_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trippshealy/Gdrive/research/leed_countries/plots/turkey_priv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8560"/>
                    </a:xfrm>
                    <a:prstGeom prst="rect">
                      <a:avLst/>
                    </a:prstGeom>
                    <a:noFill/>
                    <a:ln>
                      <a:noFill/>
                    </a:ln>
                  </pic:spPr>
                </pic:pic>
              </a:graphicData>
            </a:graphic>
          </wp:inline>
        </w:drawing>
      </w:r>
      <w:r w:rsidRPr="001F3D2B">
        <w:rPr>
          <w:rFonts w:ascii="Times New Roman" w:hAnsi="Times New Roman" w:cs="Times New Roman"/>
          <w:noProof/>
        </w:rPr>
        <w:drawing>
          <wp:inline distT="0" distB="0" distL="0" distR="0" wp14:anchorId="7A58625F" wp14:editId="2BC2D884">
            <wp:extent cx="5943600" cy="3718560"/>
            <wp:effectExtent l="0" t="0" r="0" b="0"/>
            <wp:docPr id="8" name="Picture 8" descr="/Users/trippshealy/Gdrive/research/leed_countries/plots/usa_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trippshealy/Gdrive/research/leed_countries/plots/usa_priv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8560"/>
                    </a:xfrm>
                    <a:prstGeom prst="rect">
                      <a:avLst/>
                    </a:prstGeom>
                    <a:noFill/>
                    <a:ln>
                      <a:noFill/>
                    </a:ln>
                  </pic:spPr>
                </pic:pic>
              </a:graphicData>
            </a:graphic>
          </wp:inline>
        </w:drawing>
      </w:r>
    </w:p>
    <w:p w14:paraId="63C6EAB0" w14:textId="77777777" w:rsidR="00415D54" w:rsidRPr="001F3D2B" w:rsidRDefault="00415D54">
      <w:pPr>
        <w:rPr>
          <w:rFonts w:ascii="Times New Roman" w:hAnsi="Times New Roman" w:cs="Times New Roman"/>
        </w:rPr>
      </w:pPr>
      <w:r w:rsidRPr="001F3D2B">
        <w:rPr>
          <w:rFonts w:ascii="Times New Roman" w:hAnsi="Times New Roman" w:cs="Times New Roman"/>
          <w:noProof/>
        </w:rPr>
        <w:lastRenderedPageBreak/>
        <w:drawing>
          <wp:inline distT="0" distB="0" distL="0" distR="0" wp14:anchorId="1629D01B" wp14:editId="5D214C49">
            <wp:extent cx="5943600" cy="4043680"/>
            <wp:effectExtent l="0" t="0" r="0" b="0"/>
            <wp:docPr id="9" name="Picture 9" descr="/Users/trippshealy/Gdrive/research/leed_countries/plots/percent_cert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trippshealy/Gdrive/research/leed_countries/plots/percent_cert_lev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43680"/>
                    </a:xfrm>
                    <a:prstGeom prst="rect">
                      <a:avLst/>
                    </a:prstGeom>
                    <a:noFill/>
                    <a:ln>
                      <a:noFill/>
                    </a:ln>
                  </pic:spPr>
                </pic:pic>
              </a:graphicData>
            </a:graphic>
          </wp:inline>
        </w:drawing>
      </w:r>
    </w:p>
    <w:p w14:paraId="61265387" w14:textId="77777777" w:rsidR="00D758C6" w:rsidRPr="001F3D2B" w:rsidRDefault="00A31A04">
      <w:pPr>
        <w:rPr>
          <w:rFonts w:ascii="Times New Roman" w:hAnsi="Times New Roman" w:cs="Times New Roman"/>
          <w:b/>
        </w:rPr>
      </w:pPr>
      <w:r w:rsidRPr="001F3D2B">
        <w:rPr>
          <w:rFonts w:ascii="Times New Roman" w:hAnsi="Times New Roman" w:cs="Times New Roman"/>
          <w:b/>
        </w:rPr>
        <w:t>Individual credit data</w:t>
      </w:r>
    </w:p>
    <w:p w14:paraId="165F49F9" w14:textId="77777777" w:rsidR="00415D54" w:rsidRPr="001F3D2B" w:rsidRDefault="00415D54">
      <w:pPr>
        <w:rPr>
          <w:rFonts w:ascii="Times New Roman" w:hAnsi="Times New Roman" w:cs="Times New Roman"/>
          <w:b/>
        </w:rPr>
      </w:pPr>
    </w:p>
    <w:p w14:paraId="60A58675" w14:textId="77777777" w:rsidR="00342705" w:rsidRPr="001F3D2B" w:rsidRDefault="00342705">
      <w:pPr>
        <w:rPr>
          <w:rFonts w:ascii="Times New Roman" w:hAnsi="Times New Roman" w:cs="Times New Roman"/>
        </w:rPr>
      </w:pPr>
      <w:r w:rsidRPr="001F3D2B">
        <w:rPr>
          <w:rFonts w:ascii="Times New Roman" w:hAnsi="Times New Roman" w:cs="Times New Roman"/>
        </w:rPr>
        <w:t xml:space="preserve">Looked at credits </w:t>
      </w:r>
      <w:proofErr w:type="spellStart"/>
      <w:r w:rsidRPr="001F3D2B">
        <w:rPr>
          <w:rFonts w:ascii="Times New Roman" w:hAnsi="Times New Roman" w:cs="Times New Roman"/>
        </w:rPr>
        <w:t>invidiuallly</w:t>
      </w:r>
      <w:proofErr w:type="spellEnd"/>
    </w:p>
    <w:p w14:paraId="49242EC3" w14:textId="77777777" w:rsidR="00342705" w:rsidRPr="001F3D2B" w:rsidRDefault="00342705">
      <w:pPr>
        <w:rPr>
          <w:rFonts w:ascii="Times New Roman" w:hAnsi="Times New Roman" w:cs="Times New Roman"/>
        </w:rPr>
      </w:pPr>
      <w:r w:rsidRPr="001F3D2B">
        <w:rPr>
          <w:rFonts w:ascii="Times New Roman" w:hAnsi="Times New Roman" w:cs="Times New Roman"/>
        </w:rPr>
        <w:t xml:space="preserve">Used three different statistical measurements t-test, </w:t>
      </w:r>
      <w:proofErr w:type="spellStart"/>
      <w:r w:rsidRPr="001F3D2B">
        <w:rPr>
          <w:rFonts w:ascii="Times New Roman" w:hAnsi="Times New Roman" w:cs="Times New Roman"/>
        </w:rPr>
        <w:t>mann</w:t>
      </w:r>
      <w:proofErr w:type="spellEnd"/>
      <w:r w:rsidRPr="001F3D2B">
        <w:rPr>
          <w:rFonts w:ascii="Times New Roman" w:hAnsi="Times New Roman" w:cs="Times New Roman"/>
        </w:rPr>
        <w:t>, and chi</w:t>
      </w:r>
    </w:p>
    <w:p w14:paraId="0C22DD23" w14:textId="77777777" w:rsidR="00342705" w:rsidRPr="001F3D2B" w:rsidRDefault="00342705">
      <w:pPr>
        <w:rPr>
          <w:rFonts w:ascii="Times New Roman" w:hAnsi="Times New Roman" w:cs="Times New Roman"/>
        </w:rPr>
      </w:pPr>
    </w:p>
    <w:p w14:paraId="308A4994" w14:textId="77777777" w:rsidR="00342705" w:rsidRPr="001F3D2B" w:rsidRDefault="00342705">
      <w:pPr>
        <w:rPr>
          <w:rFonts w:ascii="Times New Roman" w:hAnsi="Times New Roman" w:cs="Times New Roman"/>
        </w:rPr>
      </w:pPr>
      <w:r w:rsidRPr="001F3D2B">
        <w:rPr>
          <w:rFonts w:ascii="Times New Roman" w:hAnsi="Times New Roman" w:cs="Times New Roman"/>
        </w:rPr>
        <w:t xml:space="preserve">Used t-test for credits EAc1, EAc2, IDc1 because the points were numerical </w:t>
      </w:r>
    </w:p>
    <w:p w14:paraId="44357FA4" w14:textId="77777777" w:rsidR="00342705" w:rsidRPr="001F3D2B" w:rsidRDefault="00342705">
      <w:pPr>
        <w:rPr>
          <w:rFonts w:ascii="Times New Roman" w:hAnsi="Times New Roman" w:cs="Times New Roman"/>
          <w:b/>
        </w:rPr>
      </w:pPr>
    </w:p>
    <w:p w14:paraId="536E9E5A" w14:textId="77777777" w:rsidR="00342705" w:rsidRPr="001F3D2B" w:rsidRDefault="00342705" w:rsidP="00342705">
      <w:pPr>
        <w:rPr>
          <w:rFonts w:ascii="Times New Roman" w:eastAsia="Times New Roman" w:hAnsi="Times New Roman" w:cs="Times New Roman"/>
        </w:rPr>
      </w:pPr>
      <w:r w:rsidRPr="001F3D2B">
        <w:rPr>
          <w:rFonts w:ascii="Times New Roman" w:eastAsia="Times New Roman" w:hAnsi="Times New Roman" w:cs="Times New Roman"/>
          <w:color w:val="000000"/>
          <w:shd w:val="clear" w:color="auto" w:fill="FFFFFF"/>
        </w:rPr>
        <w:t xml:space="preserve">Brazil </w:t>
      </w:r>
      <w:proofErr w:type="spellStart"/>
      <w:r w:rsidRPr="001F3D2B">
        <w:rPr>
          <w:rFonts w:ascii="Times New Roman" w:eastAsia="Times New Roman" w:hAnsi="Times New Roman" w:cs="Times New Roman"/>
          <w:color w:val="000000"/>
          <w:shd w:val="clear" w:color="auto" w:fill="FFFFFF"/>
        </w:rPr>
        <w:t>statistaically</w:t>
      </w:r>
      <w:proofErr w:type="spellEnd"/>
      <w:r w:rsidRPr="001F3D2B">
        <w:rPr>
          <w:rFonts w:ascii="Times New Roman" w:eastAsia="Times New Roman" w:hAnsi="Times New Roman" w:cs="Times New Roman"/>
          <w:color w:val="000000"/>
          <w:shd w:val="clear" w:color="auto" w:fill="FFFFFF"/>
        </w:rPr>
        <w:t xml:space="preserve"> is more </w:t>
      </w:r>
      <w:proofErr w:type="spellStart"/>
      <w:r w:rsidRPr="001F3D2B">
        <w:rPr>
          <w:rFonts w:ascii="Times New Roman" w:eastAsia="Times New Roman" w:hAnsi="Times New Roman" w:cs="Times New Roman"/>
          <w:color w:val="000000"/>
          <w:shd w:val="clear" w:color="auto" w:fill="FFFFFF"/>
        </w:rPr>
        <w:t>likley</w:t>
      </w:r>
      <w:proofErr w:type="spellEnd"/>
      <w:r w:rsidRPr="001F3D2B">
        <w:rPr>
          <w:rFonts w:ascii="Times New Roman" w:eastAsia="Times New Roman" w:hAnsi="Times New Roman" w:cs="Times New Roman"/>
          <w:color w:val="000000"/>
          <w:shd w:val="clear" w:color="auto" w:fill="FFFFFF"/>
        </w:rPr>
        <w:t xml:space="preserve"> (p=0.003) to meet Innovation and design credit 1 compared to china</w:t>
      </w:r>
    </w:p>
    <w:p w14:paraId="55BDD27D" w14:textId="77777777" w:rsidR="00342705" w:rsidRPr="001F3D2B" w:rsidRDefault="00342705">
      <w:pPr>
        <w:rPr>
          <w:rFonts w:ascii="Times New Roman" w:hAnsi="Times New Roman" w:cs="Times New Roman"/>
          <w:b/>
        </w:rPr>
      </w:pPr>
    </w:p>
    <w:p w14:paraId="6E40DF8C" w14:textId="77777777" w:rsidR="00342705" w:rsidRPr="001F3D2B" w:rsidRDefault="00342705" w:rsidP="00342705">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IDc1: t 3.0956712584310764, p 0.0029993595184039123</w:t>
      </w:r>
    </w:p>
    <w:p w14:paraId="49CCEB67" w14:textId="77777777" w:rsidR="00342705" w:rsidRPr="001F3D2B" w:rsidRDefault="00342705">
      <w:pPr>
        <w:rPr>
          <w:rFonts w:ascii="Times New Roman" w:hAnsi="Times New Roman" w:cs="Times New Roman"/>
          <w:b/>
        </w:rPr>
      </w:pPr>
    </w:p>
    <w:p w14:paraId="556FBDD6" w14:textId="77777777" w:rsidR="00342705" w:rsidRPr="001F3D2B" w:rsidRDefault="00342705" w:rsidP="00342705">
      <w:pPr>
        <w:pStyle w:val="NormalWeb"/>
        <w:shd w:val="clear" w:color="auto" w:fill="FFFFFF"/>
        <w:spacing w:before="0" w:beforeAutospacing="0" w:after="0" w:afterAutospacing="0" w:line="300" w:lineRule="atLeast"/>
        <w:rPr>
          <w:color w:val="000000"/>
        </w:rPr>
      </w:pPr>
      <w:r w:rsidRPr="001F3D2B">
        <w:rPr>
          <w:color w:val="000000"/>
        </w:rPr>
        <w:t>Brazil is statistically more than the USA to meet EAc1 and IDc1</w:t>
      </w:r>
    </w:p>
    <w:p w14:paraId="3AD29867" w14:textId="77777777" w:rsidR="00342705" w:rsidRPr="001F3D2B" w:rsidRDefault="00342705">
      <w:pPr>
        <w:rPr>
          <w:rFonts w:ascii="Times New Roman" w:hAnsi="Times New Roman" w:cs="Times New Roman"/>
          <w:b/>
        </w:rPr>
      </w:pPr>
    </w:p>
    <w:p w14:paraId="3C2D8335" w14:textId="77777777" w:rsidR="00342705" w:rsidRPr="001F3D2B" w:rsidRDefault="00342705">
      <w:pPr>
        <w:rPr>
          <w:rFonts w:ascii="Times New Roman" w:hAnsi="Times New Roman" w:cs="Times New Roman"/>
          <w:b/>
        </w:rPr>
      </w:pPr>
    </w:p>
    <w:p w14:paraId="390F4F49" w14:textId="77777777" w:rsidR="00342705" w:rsidRPr="001F3D2B" w:rsidRDefault="00342705" w:rsidP="00342705">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EAc1: t -6.85255472773124, p 7.589062860528424e-08</w:t>
      </w:r>
    </w:p>
    <w:p w14:paraId="1B6184DB" w14:textId="77777777" w:rsidR="00342705" w:rsidRPr="001F3D2B" w:rsidRDefault="00342705" w:rsidP="00342705">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IDc1: t 5.858214180265654, p 1.3887849660477289e-06</w:t>
      </w:r>
    </w:p>
    <w:p w14:paraId="0732772A" w14:textId="77777777" w:rsidR="00342705" w:rsidRPr="001F3D2B" w:rsidRDefault="00342705">
      <w:pPr>
        <w:rPr>
          <w:rFonts w:ascii="Times New Roman" w:hAnsi="Times New Roman" w:cs="Times New Roman"/>
          <w:b/>
        </w:rPr>
      </w:pPr>
    </w:p>
    <w:p w14:paraId="3612432D" w14:textId="77777777" w:rsidR="00342705" w:rsidRPr="001F3D2B" w:rsidRDefault="00342705">
      <w:pPr>
        <w:rPr>
          <w:rFonts w:ascii="Times New Roman" w:hAnsi="Times New Roman" w:cs="Times New Roman"/>
          <w:b/>
        </w:rPr>
      </w:pPr>
    </w:p>
    <w:p w14:paraId="75A7E2AC" w14:textId="77777777" w:rsidR="00342705" w:rsidRPr="001F3D2B" w:rsidRDefault="00342705" w:rsidP="00342705">
      <w:pPr>
        <w:pStyle w:val="NormalWeb"/>
        <w:shd w:val="clear" w:color="auto" w:fill="FFFFFF"/>
        <w:spacing w:before="0" w:beforeAutospacing="0" w:after="0" w:afterAutospacing="0" w:line="300" w:lineRule="atLeast"/>
        <w:rPr>
          <w:color w:val="000000"/>
        </w:rPr>
      </w:pPr>
      <w:r w:rsidRPr="001F3D2B">
        <w:rPr>
          <w:color w:val="000000"/>
        </w:rPr>
        <w:t xml:space="preserve">China is </w:t>
      </w:r>
      <w:proofErr w:type="spellStart"/>
      <w:r w:rsidRPr="001F3D2B">
        <w:rPr>
          <w:color w:val="000000"/>
        </w:rPr>
        <w:t>statisically</w:t>
      </w:r>
      <w:proofErr w:type="spellEnd"/>
      <w:r w:rsidRPr="001F3D2B">
        <w:rPr>
          <w:color w:val="000000"/>
        </w:rPr>
        <w:t xml:space="preserve"> more likely (p=0.007) to meet EAc2 compared to Turkey</w:t>
      </w:r>
    </w:p>
    <w:p w14:paraId="44AFCBB5" w14:textId="77777777" w:rsidR="00342705" w:rsidRPr="001F3D2B" w:rsidRDefault="00342705">
      <w:pPr>
        <w:rPr>
          <w:rFonts w:ascii="Times New Roman" w:hAnsi="Times New Roman" w:cs="Times New Roman"/>
          <w:b/>
        </w:rPr>
      </w:pPr>
    </w:p>
    <w:p w14:paraId="2726B5E6" w14:textId="77777777" w:rsidR="00342705" w:rsidRPr="001F3D2B" w:rsidRDefault="00342705" w:rsidP="00342705">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EAc2: t 2.8126004002188094, p 0.006846959297280327</w:t>
      </w:r>
    </w:p>
    <w:p w14:paraId="131CF58D" w14:textId="77777777" w:rsidR="00342705" w:rsidRPr="001F3D2B" w:rsidRDefault="00342705">
      <w:pPr>
        <w:rPr>
          <w:rFonts w:ascii="Times New Roman" w:hAnsi="Times New Roman" w:cs="Times New Roman"/>
          <w:b/>
        </w:rPr>
      </w:pPr>
    </w:p>
    <w:p w14:paraId="5904D027" w14:textId="77777777" w:rsidR="00342705" w:rsidRPr="001F3D2B" w:rsidRDefault="00342705">
      <w:pPr>
        <w:rPr>
          <w:rFonts w:ascii="Times New Roman" w:hAnsi="Times New Roman" w:cs="Times New Roman"/>
          <w:b/>
        </w:rPr>
      </w:pPr>
    </w:p>
    <w:p w14:paraId="28B24F45" w14:textId="77777777" w:rsidR="00342705" w:rsidRPr="001F3D2B" w:rsidRDefault="00342705" w:rsidP="00342705">
      <w:pPr>
        <w:rPr>
          <w:rFonts w:ascii="Times New Roman" w:eastAsia="Times New Roman" w:hAnsi="Times New Roman" w:cs="Times New Roman"/>
        </w:rPr>
      </w:pPr>
      <w:r w:rsidRPr="001F3D2B">
        <w:rPr>
          <w:rFonts w:ascii="Times New Roman" w:eastAsia="Times New Roman" w:hAnsi="Times New Roman" w:cs="Times New Roman"/>
          <w:color w:val="000000"/>
          <w:shd w:val="clear" w:color="auto" w:fill="FFFFFF"/>
        </w:rPr>
        <w:t>China does not do well on EAc1 compared to the USA. They do however do much better than the USA on EAc2. They are also slightly better on IDc1.</w:t>
      </w:r>
    </w:p>
    <w:p w14:paraId="5B97E182" w14:textId="77777777" w:rsidR="00342705" w:rsidRPr="001F3D2B" w:rsidRDefault="00342705" w:rsidP="00342705">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EAc1: t -11.753365595180709, p 1.3053533246248377e-22</w:t>
      </w:r>
    </w:p>
    <w:p w14:paraId="6CB31117" w14:textId="77777777" w:rsidR="00342705" w:rsidRPr="001F3D2B" w:rsidRDefault="00342705" w:rsidP="00342705">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EAc2: t 3.067690041182334, p 0.0037295742835399223</w:t>
      </w:r>
    </w:p>
    <w:p w14:paraId="2CA38988" w14:textId="77777777" w:rsidR="00342705" w:rsidRPr="001F3D2B" w:rsidRDefault="00342705" w:rsidP="00342705">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IDc1: t 2.0284895050327143, p 0.046909834484615866</w:t>
      </w:r>
    </w:p>
    <w:p w14:paraId="18DFE8B8" w14:textId="77777777" w:rsidR="00342705" w:rsidRPr="001F3D2B" w:rsidRDefault="00342705">
      <w:pPr>
        <w:rPr>
          <w:rFonts w:ascii="Times New Roman" w:hAnsi="Times New Roman" w:cs="Times New Roman"/>
          <w:b/>
        </w:rPr>
      </w:pPr>
    </w:p>
    <w:p w14:paraId="60EFAB2A" w14:textId="77777777" w:rsidR="00342705" w:rsidRPr="001F3D2B" w:rsidRDefault="00342705">
      <w:pPr>
        <w:rPr>
          <w:rFonts w:ascii="Times New Roman" w:eastAsia="Times New Roman" w:hAnsi="Times New Roman" w:cs="Times New Roman"/>
          <w:color w:val="000000"/>
          <w:shd w:val="clear" w:color="auto" w:fill="FFFFFF"/>
        </w:rPr>
      </w:pPr>
    </w:p>
    <w:p w14:paraId="65865FAB" w14:textId="77777777" w:rsidR="00342705" w:rsidRPr="001F3D2B" w:rsidRDefault="00342705">
      <w:pPr>
        <w:rPr>
          <w:rFonts w:ascii="Times New Roman" w:eastAsia="Times New Roman" w:hAnsi="Times New Roman" w:cs="Times New Roman"/>
        </w:rPr>
      </w:pPr>
      <w:r w:rsidRPr="001F3D2B">
        <w:rPr>
          <w:rFonts w:ascii="Times New Roman" w:eastAsia="Times New Roman" w:hAnsi="Times New Roman" w:cs="Times New Roman"/>
          <w:color w:val="000000"/>
          <w:shd w:val="clear" w:color="auto" w:fill="FFFFFF"/>
        </w:rPr>
        <w:t>Turkey does really poorly on EAc1 but does better than the USA on IDc1.</w:t>
      </w:r>
    </w:p>
    <w:p w14:paraId="6F111529" w14:textId="77777777" w:rsidR="00342705" w:rsidRPr="001F3D2B" w:rsidRDefault="00342705" w:rsidP="00342705">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EAc1: t -18.045264541587972, p 6.070549165247458e-58</w:t>
      </w:r>
    </w:p>
    <w:p w14:paraId="7D65B143" w14:textId="77777777" w:rsidR="00342705" w:rsidRPr="001F3D2B" w:rsidRDefault="00342705" w:rsidP="00342705">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IDc1: t 3.493203144528725, p 0.0012803276186032521</w:t>
      </w:r>
    </w:p>
    <w:p w14:paraId="414E62C8" w14:textId="77777777" w:rsidR="00342705" w:rsidRPr="001F3D2B" w:rsidRDefault="00342705">
      <w:pPr>
        <w:rPr>
          <w:rFonts w:ascii="Times New Roman" w:hAnsi="Times New Roman" w:cs="Times New Roman"/>
          <w:b/>
        </w:rPr>
      </w:pPr>
    </w:p>
    <w:p w14:paraId="77306DD7" w14:textId="77777777" w:rsidR="00342705" w:rsidRPr="001F3D2B" w:rsidRDefault="00342705">
      <w:pPr>
        <w:rPr>
          <w:rFonts w:ascii="Times New Roman" w:hAnsi="Times New Roman" w:cs="Times New Roman"/>
          <w:b/>
        </w:rPr>
      </w:pPr>
    </w:p>
    <w:p w14:paraId="17F2D37C" w14:textId="77777777" w:rsidR="00342705" w:rsidRPr="001F3D2B" w:rsidRDefault="00342705">
      <w:pPr>
        <w:rPr>
          <w:rFonts w:ascii="Times New Roman" w:hAnsi="Times New Roman" w:cs="Times New Roman"/>
          <w:b/>
        </w:rPr>
      </w:pPr>
      <w:r w:rsidRPr="001F3D2B">
        <w:rPr>
          <w:rFonts w:ascii="Times New Roman" w:hAnsi="Times New Roman" w:cs="Times New Roman"/>
          <w:b/>
        </w:rPr>
        <w:t xml:space="preserve">Mann </w:t>
      </w:r>
      <w:proofErr w:type="spellStart"/>
      <w:r w:rsidRPr="001F3D2B">
        <w:rPr>
          <w:rFonts w:ascii="Times New Roman" w:hAnsi="Times New Roman" w:cs="Times New Roman"/>
          <w:b/>
        </w:rPr>
        <w:t>Whiteney</w:t>
      </w:r>
      <w:proofErr w:type="spellEnd"/>
      <w:r w:rsidRPr="001F3D2B">
        <w:rPr>
          <w:rFonts w:ascii="Times New Roman" w:hAnsi="Times New Roman" w:cs="Times New Roman"/>
          <w:b/>
        </w:rPr>
        <w:t xml:space="preserve"> U test</w:t>
      </w:r>
    </w:p>
    <w:p w14:paraId="59A7F19F" w14:textId="77777777" w:rsidR="00342705" w:rsidRPr="001F3D2B" w:rsidRDefault="00342705" w:rsidP="00342705">
      <w:pPr>
        <w:pStyle w:val="NormalWeb"/>
        <w:shd w:val="clear" w:color="auto" w:fill="FFFFFF"/>
        <w:spacing w:before="0" w:beforeAutospacing="0" w:after="0" w:afterAutospacing="0" w:line="300" w:lineRule="atLeast"/>
        <w:rPr>
          <w:color w:val="000000"/>
        </w:rPr>
      </w:pPr>
      <w:r w:rsidRPr="001F3D2B">
        <w:rPr>
          <w:color w:val="000000"/>
        </w:rPr>
        <w:t>Credits to consider - WEc1, WEc3, MRc1.1, MRc2, MRc3, MRc4, MRc5,</w:t>
      </w:r>
    </w:p>
    <w:p w14:paraId="1AED35BC" w14:textId="77777777" w:rsidR="00342705" w:rsidRPr="001F3D2B" w:rsidRDefault="00342705">
      <w:pPr>
        <w:rPr>
          <w:rFonts w:ascii="Times New Roman" w:hAnsi="Times New Roman" w:cs="Times New Roman"/>
          <w:b/>
        </w:rPr>
      </w:pPr>
    </w:p>
    <w:p w14:paraId="19332007" w14:textId="77777777" w:rsidR="00342705" w:rsidRPr="001F3D2B" w:rsidRDefault="00342705">
      <w:pPr>
        <w:rPr>
          <w:rFonts w:ascii="Times New Roman" w:hAnsi="Times New Roman" w:cs="Times New Roman"/>
          <w:b/>
        </w:rPr>
      </w:pPr>
    </w:p>
    <w:p w14:paraId="59605EE5" w14:textId="77777777" w:rsidR="00342705" w:rsidRPr="001F3D2B" w:rsidRDefault="00342705" w:rsidP="00342705">
      <w:pPr>
        <w:rPr>
          <w:rFonts w:ascii="Times New Roman" w:eastAsia="Times New Roman" w:hAnsi="Times New Roman" w:cs="Times New Roman"/>
        </w:rPr>
      </w:pPr>
      <w:r w:rsidRPr="001F3D2B">
        <w:rPr>
          <w:rFonts w:ascii="Times New Roman" w:eastAsia="Times New Roman" w:hAnsi="Times New Roman" w:cs="Times New Roman"/>
          <w:color w:val="000000"/>
          <w:shd w:val="clear" w:color="auto" w:fill="FFFFFF"/>
        </w:rPr>
        <w:t xml:space="preserve">Brazil is </w:t>
      </w:r>
      <w:proofErr w:type="spellStart"/>
      <w:r w:rsidRPr="001F3D2B">
        <w:rPr>
          <w:rFonts w:ascii="Times New Roman" w:eastAsia="Times New Roman" w:hAnsi="Times New Roman" w:cs="Times New Roman"/>
          <w:color w:val="000000"/>
          <w:shd w:val="clear" w:color="auto" w:fill="FFFFFF"/>
        </w:rPr>
        <w:t>statiscially</w:t>
      </w:r>
      <w:proofErr w:type="spellEnd"/>
      <w:r w:rsidRPr="001F3D2B">
        <w:rPr>
          <w:rFonts w:ascii="Times New Roman" w:eastAsia="Times New Roman" w:hAnsi="Times New Roman" w:cs="Times New Roman"/>
          <w:color w:val="000000"/>
          <w:shd w:val="clear" w:color="auto" w:fill="FFFFFF"/>
        </w:rPr>
        <w:t xml:space="preserve"> different to china on MRc3, MRc4, WEc3.</w:t>
      </w:r>
    </w:p>
    <w:p w14:paraId="6125536D" w14:textId="77777777" w:rsidR="00342705" w:rsidRPr="001F3D2B" w:rsidRDefault="00342705" w:rsidP="00342705">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MRc3: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statistic=473.0,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=0.01107312103065373)</w:t>
      </w:r>
    </w:p>
    <w:p w14:paraId="6FFE6D70" w14:textId="77777777" w:rsidR="00342705" w:rsidRPr="001F3D2B" w:rsidRDefault="00342705" w:rsidP="00342705">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MRc4: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statistic=394.5,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=0.024848901490810371)</w:t>
      </w:r>
    </w:p>
    <w:p w14:paraId="0EB950A9" w14:textId="77777777" w:rsidR="00342705" w:rsidRPr="001F3D2B" w:rsidRDefault="00342705" w:rsidP="00342705">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WEc3: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statistic=340.0,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=0.00074423288965303348)</w:t>
      </w:r>
    </w:p>
    <w:p w14:paraId="76581751" w14:textId="77777777" w:rsidR="00342705" w:rsidRPr="001F3D2B" w:rsidRDefault="00342705">
      <w:pPr>
        <w:rPr>
          <w:rFonts w:ascii="Times New Roman" w:hAnsi="Times New Roman" w:cs="Times New Roman"/>
          <w:b/>
        </w:rPr>
      </w:pPr>
    </w:p>
    <w:p w14:paraId="2C8379E9" w14:textId="6416F941" w:rsidR="0092238E" w:rsidRPr="001F3D2B" w:rsidRDefault="007C4BEE">
      <w:pPr>
        <w:rPr>
          <w:rFonts w:ascii="Times New Roman" w:hAnsi="Times New Roman" w:cs="Times New Roman"/>
        </w:rPr>
      </w:pPr>
      <w:r w:rsidRPr="001F3D2B">
        <w:rPr>
          <w:rFonts w:ascii="Times New Roman" w:hAnsi="Times New Roman" w:cs="Times New Roman"/>
        </w:rPr>
        <w:t>China does not meet MRc3</w:t>
      </w:r>
    </w:p>
    <w:p w14:paraId="28FF456C" w14:textId="588F51A5" w:rsidR="007C4BEE" w:rsidRPr="001F3D2B" w:rsidRDefault="005D2AD8">
      <w:pPr>
        <w:rPr>
          <w:rFonts w:ascii="Times New Roman" w:hAnsi="Times New Roman" w:cs="Times New Roman"/>
        </w:rPr>
      </w:pPr>
      <w:r w:rsidRPr="001F3D2B">
        <w:rPr>
          <w:rFonts w:ascii="Times New Roman" w:hAnsi="Times New Roman" w:cs="Times New Roman"/>
        </w:rPr>
        <w:t>Brazil does worse on MRc4</w:t>
      </w:r>
    </w:p>
    <w:p w14:paraId="60651538" w14:textId="00A324FF" w:rsidR="007C4BEE" w:rsidRPr="001F3D2B" w:rsidRDefault="001772A7">
      <w:pPr>
        <w:rPr>
          <w:rFonts w:ascii="Times New Roman" w:hAnsi="Times New Roman" w:cs="Times New Roman"/>
        </w:rPr>
      </w:pPr>
      <w:r w:rsidRPr="001F3D2B">
        <w:rPr>
          <w:rFonts w:ascii="Times New Roman" w:hAnsi="Times New Roman" w:cs="Times New Roman"/>
        </w:rPr>
        <w:t xml:space="preserve">Brazil does worse </w:t>
      </w:r>
      <w:r w:rsidR="005D2AD8" w:rsidRPr="001F3D2B">
        <w:rPr>
          <w:rFonts w:ascii="Times New Roman" w:hAnsi="Times New Roman" w:cs="Times New Roman"/>
        </w:rPr>
        <w:t>on WEc3</w:t>
      </w:r>
      <w:r w:rsidRPr="001F3D2B">
        <w:rPr>
          <w:rFonts w:ascii="Times New Roman" w:hAnsi="Times New Roman" w:cs="Times New Roman"/>
        </w:rPr>
        <w:t xml:space="preserve"> compared to china</w:t>
      </w:r>
    </w:p>
    <w:p w14:paraId="52E27FB9" w14:textId="77777777" w:rsidR="005D2AD8" w:rsidRPr="001F3D2B" w:rsidRDefault="005D2AD8">
      <w:pPr>
        <w:rPr>
          <w:rFonts w:ascii="Times New Roman" w:hAnsi="Times New Roman" w:cs="Times New Roman"/>
          <w:b/>
        </w:rPr>
      </w:pPr>
    </w:p>
    <w:p w14:paraId="4AE8A04F" w14:textId="77777777" w:rsidR="0092238E" w:rsidRPr="001F3D2B" w:rsidRDefault="0092238E">
      <w:pPr>
        <w:rPr>
          <w:rFonts w:ascii="Times New Roman" w:hAnsi="Times New Roman" w:cs="Times New Roman"/>
          <w:b/>
        </w:rPr>
      </w:pPr>
      <w:r w:rsidRPr="001F3D2B">
        <w:rPr>
          <w:rFonts w:ascii="Times New Roman" w:hAnsi="Times New Roman" w:cs="Times New Roman"/>
          <w:b/>
        </w:rPr>
        <w:t xml:space="preserve">Brazil is </w:t>
      </w:r>
      <w:proofErr w:type="spellStart"/>
      <w:r w:rsidRPr="001F3D2B">
        <w:rPr>
          <w:rFonts w:ascii="Times New Roman" w:hAnsi="Times New Roman" w:cs="Times New Roman"/>
          <w:b/>
        </w:rPr>
        <w:t>statisically</w:t>
      </w:r>
      <w:proofErr w:type="spellEnd"/>
      <w:r w:rsidRPr="001F3D2B">
        <w:rPr>
          <w:rFonts w:ascii="Times New Roman" w:hAnsi="Times New Roman" w:cs="Times New Roman"/>
          <w:b/>
        </w:rPr>
        <w:t xml:space="preserve"> different to turkey on MRc4 and WEc1 and WEc3</w:t>
      </w:r>
    </w:p>
    <w:p w14:paraId="595AC72C"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MRc4: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statistic=245.0,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=0.0086083655275030584)</w:t>
      </w:r>
    </w:p>
    <w:p w14:paraId="0A97BFF9"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WEc1: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statistic=287.0,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=0.042446521581592032)</w:t>
      </w:r>
    </w:p>
    <w:p w14:paraId="7AAC76E4"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WEc3: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statistic=270.5,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=0.015506023455711946)</w:t>
      </w:r>
    </w:p>
    <w:p w14:paraId="4559F4F3" w14:textId="77777777" w:rsidR="0092238E" w:rsidRPr="001F3D2B" w:rsidRDefault="0092238E">
      <w:pPr>
        <w:rPr>
          <w:rFonts w:ascii="Times New Roman" w:hAnsi="Times New Roman" w:cs="Times New Roman"/>
          <w:b/>
        </w:rPr>
      </w:pPr>
    </w:p>
    <w:p w14:paraId="2716EC50" w14:textId="2CB99DC7" w:rsidR="0092238E" w:rsidRPr="001F3D2B" w:rsidRDefault="00252F2C">
      <w:pPr>
        <w:rPr>
          <w:rFonts w:ascii="Times New Roman" w:hAnsi="Times New Roman" w:cs="Times New Roman"/>
          <w:b/>
        </w:rPr>
      </w:pPr>
      <w:r w:rsidRPr="001F3D2B">
        <w:rPr>
          <w:rFonts w:ascii="Times New Roman" w:hAnsi="Times New Roman" w:cs="Times New Roman"/>
          <w:b/>
        </w:rPr>
        <w:t>Turkey does better than brazil on all three</w:t>
      </w:r>
    </w:p>
    <w:p w14:paraId="6BDF2871" w14:textId="77777777" w:rsidR="00252F2C" w:rsidRPr="001F3D2B" w:rsidRDefault="00252F2C">
      <w:pPr>
        <w:rPr>
          <w:rFonts w:ascii="Times New Roman" w:hAnsi="Times New Roman" w:cs="Times New Roman"/>
          <w:b/>
        </w:rPr>
      </w:pPr>
    </w:p>
    <w:p w14:paraId="35749154" w14:textId="77777777" w:rsidR="0092238E" w:rsidRPr="001F3D2B" w:rsidRDefault="0092238E">
      <w:pPr>
        <w:rPr>
          <w:rFonts w:ascii="Times New Roman" w:hAnsi="Times New Roman" w:cs="Times New Roman"/>
          <w:b/>
        </w:rPr>
      </w:pPr>
      <w:r w:rsidRPr="001F3D2B">
        <w:rPr>
          <w:rFonts w:ascii="Times New Roman" w:hAnsi="Times New Roman" w:cs="Times New Roman"/>
          <w:b/>
        </w:rPr>
        <w:t>Brazil statistically different than the USA</w:t>
      </w:r>
    </w:p>
    <w:p w14:paraId="53F81C4E"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MRc2: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statistic=6097.5,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=0.048861519401053898)</w:t>
      </w:r>
    </w:p>
    <w:p w14:paraId="7062BF8A"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MRc3: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statistic=6808.5,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=0.03064718120955922)</w:t>
      </w:r>
    </w:p>
    <w:p w14:paraId="175AFDDB"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MRc4: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statistic=5453.0,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=0.0070134447585492952)</w:t>
      </w:r>
    </w:p>
    <w:p w14:paraId="18C9839E"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MRc5: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statistic=6001.0,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=0.035015444900773275)</w:t>
      </w:r>
    </w:p>
    <w:p w14:paraId="05CAFBB3"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WEc1: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statistic=3706.0,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=4.4711467848901822e-06)</w:t>
      </w:r>
    </w:p>
    <w:p w14:paraId="5726B773"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WEc3: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statistic=5314.5,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=0.0072487468100006997)</w:t>
      </w:r>
    </w:p>
    <w:p w14:paraId="0358A42D" w14:textId="77777777" w:rsidR="0092238E" w:rsidRPr="001F3D2B" w:rsidRDefault="0092238E">
      <w:pPr>
        <w:rPr>
          <w:rFonts w:ascii="Times New Roman" w:hAnsi="Times New Roman" w:cs="Times New Roman"/>
          <w:b/>
        </w:rPr>
      </w:pPr>
    </w:p>
    <w:p w14:paraId="7A9F0D50" w14:textId="77777777" w:rsidR="0092238E" w:rsidRPr="001F3D2B" w:rsidRDefault="0092238E">
      <w:pPr>
        <w:rPr>
          <w:rFonts w:ascii="Times New Roman" w:hAnsi="Times New Roman" w:cs="Times New Roman"/>
          <w:b/>
        </w:rPr>
      </w:pPr>
    </w:p>
    <w:p w14:paraId="67E6B521" w14:textId="7733386F" w:rsidR="00252F2C" w:rsidRPr="001F3D2B" w:rsidRDefault="00362BCE">
      <w:pPr>
        <w:rPr>
          <w:rFonts w:ascii="Times New Roman" w:hAnsi="Times New Roman" w:cs="Times New Roman"/>
        </w:rPr>
      </w:pPr>
      <w:r w:rsidRPr="001F3D2B">
        <w:rPr>
          <w:rFonts w:ascii="Times New Roman" w:hAnsi="Times New Roman" w:cs="Times New Roman"/>
        </w:rPr>
        <w:t>Mrc2 and MRc5 brazil does better than the US</w:t>
      </w:r>
    </w:p>
    <w:p w14:paraId="3A129D8F" w14:textId="0915AF17" w:rsidR="00362BCE" w:rsidRPr="001F3D2B" w:rsidRDefault="00362BCE">
      <w:pPr>
        <w:rPr>
          <w:rFonts w:ascii="Times New Roman" w:hAnsi="Times New Roman" w:cs="Times New Roman"/>
        </w:rPr>
      </w:pPr>
      <w:r w:rsidRPr="001F3D2B">
        <w:rPr>
          <w:rFonts w:ascii="Times New Roman" w:hAnsi="Times New Roman" w:cs="Times New Roman"/>
        </w:rPr>
        <w:t>MRc4 US does better than brazil</w:t>
      </w:r>
    </w:p>
    <w:p w14:paraId="0308F117" w14:textId="090F9F94" w:rsidR="00362BCE" w:rsidRPr="001F3D2B" w:rsidRDefault="00362BCE">
      <w:pPr>
        <w:rPr>
          <w:rFonts w:ascii="Times New Roman" w:hAnsi="Times New Roman" w:cs="Times New Roman"/>
        </w:rPr>
      </w:pPr>
      <w:r w:rsidRPr="001F3D2B">
        <w:rPr>
          <w:rFonts w:ascii="Times New Roman" w:hAnsi="Times New Roman" w:cs="Times New Roman"/>
        </w:rPr>
        <w:t>US does better than brazil on WEc1 and WEc3</w:t>
      </w:r>
    </w:p>
    <w:p w14:paraId="42CEB464" w14:textId="77777777" w:rsidR="0092238E" w:rsidRPr="001F3D2B" w:rsidRDefault="0092238E">
      <w:pPr>
        <w:rPr>
          <w:rFonts w:ascii="Times New Roman" w:hAnsi="Times New Roman" w:cs="Times New Roman"/>
          <w:b/>
        </w:rPr>
      </w:pPr>
      <w:r w:rsidRPr="001F3D2B">
        <w:rPr>
          <w:rFonts w:ascii="Times New Roman" w:hAnsi="Times New Roman" w:cs="Times New Roman"/>
          <w:b/>
        </w:rPr>
        <w:t xml:space="preserve">China </w:t>
      </w:r>
      <w:proofErr w:type="spellStart"/>
      <w:r w:rsidRPr="001F3D2B">
        <w:rPr>
          <w:rFonts w:ascii="Times New Roman" w:hAnsi="Times New Roman" w:cs="Times New Roman"/>
          <w:b/>
        </w:rPr>
        <w:t>Statisically</w:t>
      </w:r>
      <w:proofErr w:type="spellEnd"/>
      <w:r w:rsidRPr="001F3D2B">
        <w:rPr>
          <w:rFonts w:ascii="Times New Roman" w:hAnsi="Times New Roman" w:cs="Times New Roman"/>
          <w:b/>
        </w:rPr>
        <w:t xml:space="preserve"> different than turkey</w:t>
      </w:r>
    </w:p>
    <w:p w14:paraId="0EEB43C3"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lastRenderedPageBreak/>
        <w:t xml:space="preserve">MRc2: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statistic=464.0,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=0.0041866298572602904)</w:t>
      </w:r>
    </w:p>
    <w:p w14:paraId="729344BD"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MRc3: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statistic=559.0,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=0.0075287572312117542)</w:t>
      </w:r>
    </w:p>
    <w:p w14:paraId="19E33CB2" w14:textId="77777777" w:rsidR="00362BCE" w:rsidRPr="001F3D2B" w:rsidRDefault="00362BCE">
      <w:pPr>
        <w:rPr>
          <w:rFonts w:ascii="Times New Roman" w:hAnsi="Times New Roman" w:cs="Times New Roman"/>
        </w:rPr>
      </w:pPr>
    </w:p>
    <w:p w14:paraId="16C0E9A5" w14:textId="17FB9C78" w:rsidR="0092238E" w:rsidRPr="001F3D2B" w:rsidRDefault="00362BCE">
      <w:pPr>
        <w:rPr>
          <w:rFonts w:ascii="Times New Roman" w:hAnsi="Times New Roman" w:cs="Times New Roman"/>
        </w:rPr>
      </w:pPr>
      <w:r w:rsidRPr="001F3D2B">
        <w:rPr>
          <w:rFonts w:ascii="Times New Roman" w:hAnsi="Times New Roman" w:cs="Times New Roman"/>
        </w:rPr>
        <w:t xml:space="preserve">China better on MRc2 </w:t>
      </w:r>
    </w:p>
    <w:p w14:paraId="5DAEDA5A" w14:textId="795DADD8" w:rsidR="00362BCE" w:rsidRPr="001F3D2B" w:rsidRDefault="00362BCE">
      <w:pPr>
        <w:rPr>
          <w:rFonts w:ascii="Times New Roman" w:hAnsi="Times New Roman" w:cs="Times New Roman"/>
        </w:rPr>
      </w:pPr>
      <w:r w:rsidRPr="001F3D2B">
        <w:rPr>
          <w:rFonts w:ascii="Times New Roman" w:hAnsi="Times New Roman" w:cs="Times New Roman"/>
        </w:rPr>
        <w:t>Turkey better on MRC3 (china doesn’t meet this credit)</w:t>
      </w:r>
    </w:p>
    <w:p w14:paraId="376993F2" w14:textId="77777777" w:rsidR="00362BCE" w:rsidRPr="001F3D2B" w:rsidRDefault="00362BCE">
      <w:pPr>
        <w:rPr>
          <w:rFonts w:ascii="Times New Roman" w:hAnsi="Times New Roman" w:cs="Times New Roman"/>
          <w:b/>
        </w:rPr>
      </w:pPr>
    </w:p>
    <w:p w14:paraId="685D7C52" w14:textId="77777777" w:rsidR="00362BCE" w:rsidRPr="001F3D2B" w:rsidRDefault="00362BCE">
      <w:pPr>
        <w:rPr>
          <w:rFonts w:ascii="Times New Roman" w:hAnsi="Times New Roman" w:cs="Times New Roman"/>
          <w:b/>
        </w:rPr>
      </w:pPr>
    </w:p>
    <w:p w14:paraId="01D01079" w14:textId="77777777" w:rsidR="0092238E" w:rsidRPr="001F3D2B" w:rsidRDefault="0092238E">
      <w:pPr>
        <w:rPr>
          <w:rFonts w:ascii="Times New Roman" w:hAnsi="Times New Roman" w:cs="Times New Roman"/>
          <w:b/>
        </w:rPr>
      </w:pPr>
      <w:r w:rsidRPr="001F3D2B">
        <w:rPr>
          <w:rFonts w:ascii="Times New Roman" w:hAnsi="Times New Roman" w:cs="Times New Roman"/>
          <w:b/>
        </w:rPr>
        <w:t xml:space="preserve">China </w:t>
      </w:r>
      <w:proofErr w:type="spellStart"/>
      <w:r w:rsidRPr="001F3D2B">
        <w:rPr>
          <w:rFonts w:ascii="Times New Roman" w:hAnsi="Times New Roman" w:cs="Times New Roman"/>
          <w:b/>
        </w:rPr>
        <w:t>Statisutcall</w:t>
      </w:r>
      <w:proofErr w:type="spellEnd"/>
      <w:r w:rsidRPr="001F3D2B">
        <w:rPr>
          <w:rFonts w:ascii="Times New Roman" w:hAnsi="Times New Roman" w:cs="Times New Roman"/>
          <w:b/>
        </w:rPr>
        <w:t xml:space="preserve"> different than USA</w:t>
      </w:r>
    </w:p>
    <w:p w14:paraId="2614A7E8"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MRc2: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statistic=9155.5,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=0.00028292665062429936)</w:t>
      </w:r>
    </w:p>
    <w:p w14:paraId="017A40BC"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MRc5: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statistic=9254.5,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=0.0003179930895000959)</w:t>
      </w:r>
    </w:p>
    <w:p w14:paraId="4A12216C"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WEc1: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statistic=6979.0,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=1.104474636969341e-07)</w:t>
      </w:r>
    </w:p>
    <w:p w14:paraId="3498FDC2" w14:textId="77777777" w:rsidR="0092238E" w:rsidRPr="001F3D2B" w:rsidRDefault="0092238E">
      <w:pPr>
        <w:rPr>
          <w:rFonts w:ascii="Times New Roman" w:hAnsi="Times New Roman" w:cs="Times New Roman"/>
          <w:b/>
        </w:rPr>
      </w:pPr>
    </w:p>
    <w:p w14:paraId="3D9C2AA4" w14:textId="2B1CB557" w:rsidR="00362BCE" w:rsidRPr="001F3D2B" w:rsidRDefault="00362BCE">
      <w:pPr>
        <w:rPr>
          <w:rFonts w:ascii="Times New Roman" w:hAnsi="Times New Roman" w:cs="Times New Roman"/>
        </w:rPr>
      </w:pPr>
      <w:r w:rsidRPr="001F3D2B">
        <w:rPr>
          <w:rFonts w:ascii="Times New Roman" w:hAnsi="Times New Roman" w:cs="Times New Roman"/>
        </w:rPr>
        <w:t>China does better on both MRc2 and MRc5</w:t>
      </w:r>
    </w:p>
    <w:p w14:paraId="07658354" w14:textId="5C6BF43F" w:rsidR="00362BCE" w:rsidRPr="001F3D2B" w:rsidRDefault="00362BCE">
      <w:pPr>
        <w:rPr>
          <w:rFonts w:ascii="Times New Roman" w:hAnsi="Times New Roman" w:cs="Times New Roman"/>
        </w:rPr>
      </w:pPr>
      <w:r w:rsidRPr="001F3D2B">
        <w:rPr>
          <w:rFonts w:ascii="Times New Roman" w:hAnsi="Times New Roman" w:cs="Times New Roman"/>
        </w:rPr>
        <w:t>US lead in WEc1</w:t>
      </w:r>
    </w:p>
    <w:p w14:paraId="348600B6" w14:textId="77777777" w:rsidR="00362BCE" w:rsidRPr="001F3D2B" w:rsidRDefault="00362BCE">
      <w:pPr>
        <w:rPr>
          <w:rFonts w:ascii="Times New Roman" w:hAnsi="Times New Roman" w:cs="Times New Roman"/>
          <w:b/>
        </w:rPr>
      </w:pPr>
    </w:p>
    <w:p w14:paraId="13D60835" w14:textId="77777777" w:rsidR="00362BCE" w:rsidRPr="001F3D2B" w:rsidRDefault="00362BCE">
      <w:pPr>
        <w:rPr>
          <w:rFonts w:ascii="Times New Roman" w:hAnsi="Times New Roman" w:cs="Times New Roman"/>
          <w:b/>
        </w:rPr>
      </w:pPr>
    </w:p>
    <w:p w14:paraId="33D33B24" w14:textId="77777777" w:rsidR="0092238E" w:rsidRPr="001F3D2B" w:rsidRDefault="0092238E">
      <w:pPr>
        <w:rPr>
          <w:rFonts w:ascii="Times New Roman" w:hAnsi="Times New Roman" w:cs="Times New Roman"/>
          <w:b/>
        </w:rPr>
      </w:pPr>
      <w:r w:rsidRPr="001F3D2B">
        <w:rPr>
          <w:rFonts w:ascii="Times New Roman" w:hAnsi="Times New Roman" w:cs="Times New Roman"/>
          <w:b/>
        </w:rPr>
        <w:t xml:space="preserve">Turkey statistically </w:t>
      </w:r>
      <w:proofErr w:type="spellStart"/>
      <w:r w:rsidRPr="001F3D2B">
        <w:rPr>
          <w:rFonts w:ascii="Times New Roman" w:hAnsi="Times New Roman" w:cs="Times New Roman"/>
          <w:b/>
        </w:rPr>
        <w:t>difernt</w:t>
      </w:r>
      <w:proofErr w:type="spellEnd"/>
      <w:r w:rsidRPr="001F3D2B">
        <w:rPr>
          <w:rFonts w:ascii="Times New Roman" w:hAnsi="Times New Roman" w:cs="Times New Roman"/>
          <w:b/>
        </w:rPr>
        <w:t xml:space="preserve"> than </w:t>
      </w:r>
      <w:proofErr w:type="spellStart"/>
      <w:r w:rsidRPr="001F3D2B">
        <w:rPr>
          <w:rFonts w:ascii="Times New Roman" w:hAnsi="Times New Roman" w:cs="Times New Roman"/>
          <w:b/>
        </w:rPr>
        <w:t>usa</w:t>
      </w:r>
      <w:proofErr w:type="spellEnd"/>
    </w:p>
    <w:p w14:paraId="4990B4CF"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MRc3: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statistic=8033.0,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=0.0079161140867656399)</w:t>
      </w:r>
    </w:p>
    <w:p w14:paraId="4F755625"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MRc5: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statistic=6395.0,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=0.0016215020698953581)</w:t>
      </w:r>
    </w:p>
    <w:p w14:paraId="6376A753"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WEc1: </w:t>
      </w: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statistic=6211.5,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=0.0017825368446797961)</w:t>
      </w:r>
    </w:p>
    <w:p w14:paraId="59FE0BD8" w14:textId="77777777" w:rsidR="0092238E" w:rsidRPr="001F3D2B" w:rsidRDefault="0092238E">
      <w:pPr>
        <w:rPr>
          <w:rFonts w:ascii="Times New Roman" w:hAnsi="Times New Roman" w:cs="Times New Roman"/>
          <w:b/>
        </w:rPr>
      </w:pPr>
    </w:p>
    <w:p w14:paraId="02193E81" w14:textId="122565E6" w:rsidR="0092238E" w:rsidRPr="001F3D2B" w:rsidRDefault="00362BCE">
      <w:pPr>
        <w:rPr>
          <w:rFonts w:ascii="Times New Roman" w:hAnsi="Times New Roman" w:cs="Times New Roman"/>
        </w:rPr>
      </w:pPr>
      <w:r w:rsidRPr="001F3D2B">
        <w:rPr>
          <w:rFonts w:ascii="Times New Roman" w:hAnsi="Times New Roman" w:cs="Times New Roman"/>
        </w:rPr>
        <w:t>Turkey is better on MRc5</w:t>
      </w:r>
    </w:p>
    <w:p w14:paraId="150594AD" w14:textId="3FC2F31C" w:rsidR="00362BCE" w:rsidRPr="001F3D2B" w:rsidRDefault="00362BCE">
      <w:pPr>
        <w:rPr>
          <w:rFonts w:ascii="Times New Roman" w:hAnsi="Times New Roman" w:cs="Times New Roman"/>
        </w:rPr>
      </w:pPr>
      <w:r w:rsidRPr="001F3D2B">
        <w:rPr>
          <w:rFonts w:ascii="Times New Roman" w:hAnsi="Times New Roman" w:cs="Times New Roman"/>
        </w:rPr>
        <w:t>US better on WEc1</w:t>
      </w:r>
    </w:p>
    <w:p w14:paraId="34F548BF" w14:textId="77777777" w:rsidR="00362BCE" w:rsidRPr="001F3D2B" w:rsidRDefault="00362BCE">
      <w:pPr>
        <w:rPr>
          <w:rFonts w:ascii="Times New Roman" w:hAnsi="Times New Roman" w:cs="Times New Roman"/>
          <w:b/>
        </w:rPr>
      </w:pPr>
    </w:p>
    <w:p w14:paraId="1D7F96F5" w14:textId="77777777" w:rsidR="0092238E" w:rsidRPr="001F3D2B" w:rsidRDefault="0092238E">
      <w:pPr>
        <w:rPr>
          <w:rFonts w:ascii="Times New Roman" w:hAnsi="Times New Roman" w:cs="Times New Roman"/>
          <w:b/>
        </w:rPr>
      </w:pPr>
      <w:r w:rsidRPr="001F3D2B">
        <w:rPr>
          <w:rFonts w:ascii="Times New Roman" w:hAnsi="Times New Roman" w:cs="Times New Roman"/>
          <w:b/>
        </w:rPr>
        <w:t>Chi squared – rest of the credits – 38 in total</w:t>
      </w:r>
    </w:p>
    <w:p w14:paraId="42CF0268" w14:textId="77777777" w:rsidR="0092238E" w:rsidRPr="001F3D2B" w:rsidRDefault="0092238E">
      <w:pPr>
        <w:rPr>
          <w:rFonts w:ascii="Times New Roman" w:hAnsi="Times New Roman" w:cs="Times New Roman"/>
          <w:b/>
        </w:rPr>
      </w:pPr>
      <w:r w:rsidRPr="001F3D2B">
        <w:rPr>
          <w:rFonts w:ascii="Times New Roman" w:hAnsi="Times New Roman" w:cs="Times New Roman"/>
          <w:b/>
        </w:rPr>
        <w:t>Brazil and china</w:t>
      </w:r>
    </w:p>
    <w:p w14:paraId="1A9C329D" w14:textId="2692AF94" w:rsidR="0092238E" w:rsidRPr="001F3D2B" w:rsidRDefault="00732ECF">
      <w:pPr>
        <w:rPr>
          <w:rFonts w:ascii="Times New Roman" w:hAnsi="Times New Roman" w:cs="Times New Roman"/>
          <w:b/>
        </w:rPr>
      </w:pPr>
      <w:r w:rsidRPr="001F3D2B">
        <w:rPr>
          <w:rFonts w:ascii="Times New Roman" w:hAnsi="Times New Roman" w:cs="Times New Roman"/>
          <w:b/>
        </w:rPr>
        <w:t>EAc6, EQc1, EQc2, EQc3.2, EQc7.1, EQc7.2</w:t>
      </w:r>
    </w:p>
    <w:p w14:paraId="754E7AE9"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EAc6</w:t>
      </w:r>
    </w:p>
    <w:p w14:paraId="5ECE4097"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7.274795127353265</w:t>
      </w:r>
    </w:p>
    <w:p w14:paraId="2990DC1D"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0.006992886843753955</w:t>
      </w:r>
    </w:p>
    <w:p w14:paraId="7B8E7F68" w14:textId="77777777" w:rsidR="00732ECF" w:rsidRPr="001F3D2B" w:rsidRDefault="00732ECF" w:rsidP="00732ECF">
      <w:pPr>
        <w:rPr>
          <w:rFonts w:ascii="Times New Roman" w:hAnsi="Times New Roman" w:cs="Times New Roman"/>
        </w:rPr>
      </w:pPr>
      <w:r w:rsidRPr="001F3D2B">
        <w:rPr>
          <w:rFonts w:ascii="Times New Roman" w:hAnsi="Times New Roman" w:cs="Times New Roman"/>
        </w:rPr>
        <w:t xml:space="preserve">Brazil beating china </w:t>
      </w:r>
    </w:p>
    <w:p w14:paraId="42275FAE" w14:textId="77777777" w:rsidR="00732ECF" w:rsidRPr="001F3D2B" w:rsidRDefault="00732ECF"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355916A8"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EQc1</w:t>
      </w:r>
    </w:p>
    <w:p w14:paraId="35C707DE"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9.832687622455065</w:t>
      </w:r>
    </w:p>
    <w:p w14:paraId="2F85AB83"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0.001714376671604285</w:t>
      </w:r>
    </w:p>
    <w:p w14:paraId="20C6408D" w14:textId="5627F94F" w:rsidR="00732ECF" w:rsidRPr="001F3D2B" w:rsidRDefault="00732ECF" w:rsidP="00732ECF">
      <w:pPr>
        <w:rPr>
          <w:rFonts w:ascii="Times New Roman" w:hAnsi="Times New Roman" w:cs="Times New Roman"/>
        </w:rPr>
      </w:pPr>
      <w:r w:rsidRPr="001F3D2B">
        <w:rPr>
          <w:rFonts w:ascii="Times New Roman" w:hAnsi="Times New Roman" w:cs="Times New Roman"/>
        </w:rPr>
        <w:t>China beating brazil</w:t>
      </w:r>
    </w:p>
    <w:p w14:paraId="24BAB9E2" w14:textId="77777777" w:rsidR="00732ECF" w:rsidRPr="001F3D2B" w:rsidRDefault="00732ECF"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36118E97"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EQc2</w:t>
      </w:r>
    </w:p>
    <w:p w14:paraId="5A981411"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11.417417281149557</w:t>
      </w:r>
    </w:p>
    <w:p w14:paraId="1746A885"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0.000727587689077776</w:t>
      </w:r>
    </w:p>
    <w:p w14:paraId="0F3AA77B" w14:textId="77777777" w:rsidR="00732ECF" w:rsidRPr="001F3D2B" w:rsidRDefault="00732ECF" w:rsidP="00732ECF">
      <w:pPr>
        <w:rPr>
          <w:rFonts w:ascii="Times New Roman" w:hAnsi="Times New Roman" w:cs="Times New Roman"/>
        </w:rPr>
      </w:pPr>
      <w:r w:rsidRPr="001F3D2B">
        <w:rPr>
          <w:rFonts w:ascii="Times New Roman" w:hAnsi="Times New Roman" w:cs="Times New Roman"/>
        </w:rPr>
        <w:t>China beating brazil</w:t>
      </w:r>
    </w:p>
    <w:p w14:paraId="56942D7B" w14:textId="77777777" w:rsidR="00732ECF" w:rsidRPr="001F3D2B" w:rsidRDefault="00732ECF"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0CBBAFB7"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EQc3.2</w:t>
      </w:r>
    </w:p>
    <w:p w14:paraId="1750B834"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26.0285817400296</w:t>
      </w:r>
    </w:p>
    <w:p w14:paraId="0EB769A0"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3.364001134902113e-07</w:t>
      </w:r>
    </w:p>
    <w:p w14:paraId="6E146318" w14:textId="77777777" w:rsidR="00732ECF" w:rsidRPr="001F3D2B" w:rsidRDefault="00732ECF" w:rsidP="00732ECF">
      <w:pPr>
        <w:rPr>
          <w:rFonts w:ascii="Times New Roman" w:hAnsi="Times New Roman" w:cs="Times New Roman"/>
        </w:rPr>
      </w:pPr>
      <w:r w:rsidRPr="001F3D2B">
        <w:rPr>
          <w:rFonts w:ascii="Times New Roman" w:hAnsi="Times New Roman" w:cs="Times New Roman"/>
        </w:rPr>
        <w:t>China beating brazil</w:t>
      </w:r>
    </w:p>
    <w:p w14:paraId="5837C1D8" w14:textId="77777777" w:rsidR="00732ECF" w:rsidRPr="001F3D2B" w:rsidRDefault="00732ECF"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1F2A7194" w14:textId="77777777" w:rsidR="00732ECF" w:rsidRPr="001F3D2B" w:rsidRDefault="00732ECF"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2D5BE496"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EQc7.1</w:t>
      </w:r>
    </w:p>
    <w:p w14:paraId="395D1094"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10.82945419145484</w:t>
      </w:r>
    </w:p>
    <w:p w14:paraId="4251DF8C"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0.0009989808188233832</w:t>
      </w:r>
    </w:p>
    <w:p w14:paraId="42350332" w14:textId="77777777" w:rsidR="00732ECF" w:rsidRPr="001F3D2B" w:rsidRDefault="00732ECF" w:rsidP="00732ECF">
      <w:pPr>
        <w:rPr>
          <w:rFonts w:ascii="Times New Roman" w:hAnsi="Times New Roman" w:cs="Times New Roman"/>
        </w:rPr>
      </w:pPr>
      <w:r w:rsidRPr="001F3D2B">
        <w:rPr>
          <w:rFonts w:ascii="Times New Roman" w:hAnsi="Times New Roman" w:cs="Times New Roman"/>
        </w:rPr>
        <w:t>China beating brazil</w:t>
      </w:r>
    </w:p>
    <w:p w14:paraId="3A53F6EF" w14:textId="77777777" w:rsidR="00732ECF" w:rsidRPr="001F3D2B" w:rsidRDefault="00732ECF"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59F9D945"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EQc7.2</w:t>
      </w:r>
    </w:p>
    <w:p w14:paraId="61111CFB"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12.905112871624501</w:t>
      </w:r>
    </w:p>
    <w:p w14:paraId="6891BF1E"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0.00032768577260394944</w:t>
      </w:r>
    </w:p>
    <w:p w14:paraId="4F9FAA55" w14:textId="77777777" w:rsidR="00732ECF" w:rsidRPr="001F3D2B" w:rsidRDefault="00732ECF" w:rsidP="00732ECF">
      <w:pPr>
        <w:rPr>
          <w:rFonts w:ascii="Times New Roman" w:hAnsi="Times New Roman" w:cs="Times New Roman"/>
        </w:rPr>
      </w:pPr>
      <w:r w:rsidRPr="001F3D2B">
        <w:rPr>
          <w:rFonts w:ascii="Times New Roman" w:hAnsi="Times New Roman" w:cs="Times New Roman"/>
        </w:rPr>
        <w:t>China beating brazil</w:t>
      </w:r>
    </w:p>
    <w:p w14:paraId="06C85CE0" w14:textId="77777777" w:rsidR="00732ECF" w:rsidRPr="001F3D2B" w:rsidRDefault="00732ECF"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3A5DDE5B" w14:textId="77777777" w:rsidR="0092238E" w:rsidRPr="001F3D2B" w:rsidRDefault="0092238E">
      <w:pPr>
        <w:rPr>
          <w:rFonts w:ascii="Times New Roman" w:hAnsi="Times New Roman" w:cs="Times New Roman"/>
          <w:b/>
        </w:rPr>
      </w:pPr>
    </w:p>
    <w:p w14:paraId="3E281795" w14:textId="77777777" w:rsidR="0092238E" w:rsidRPr="001F3D2B" w:rsidRDefault="0092238E">
      <w:pPr>
        <w:rPr>
          <w:rFonts w:ascii="Times New Roman" w:hAnsi="Times New Roman" w:cs="Times New Roman"/>
          <w:b/>
        </w:rPr>
      </w:pPr>
      <w:r w:rsidRPr="001F3D2B">
        <w:rPr>
          <w:rFonts w:ascii="Times New Roman" w:hAnsi="Times New Roman" w:cs="Times New Roman"/>
          <w:b/>
        </w:rPr>
        <w:t>Brazil and Turkey</w:t>
      </w:r>
    </w:p>
    <w:p w14:paraId="3B56581E" w14:textId="342F12EB" w:rsidR="00732ECF" w:rsidRPr="001F3D2B" w:rsidRDefault="00806596">
      <w:pPr>
        <w:rPr>
          <w:rFonts w:ascii="Times New Roman" w:hAnsi="Times New Roman" w:cs="Times New Roman"/>
        </w:rPr>
      </w:pPr>
      <w:r w:rsidRPr="001F3D2B">
        <w:rPr>
          <w:rFonts w:ascii="Times New Roman" w:hAnsi="Times New Roman" w:cs="Times New Roman"/>
        </w:rPr>
        <w:t>Turkey beats</w:t>
      </w:r>
      <w:r w:rsidR="00732ECF" w:rsidRPr="001F3D2B">
        <w:rPr>
          <w:rFonts w:ascii="Times New Roman" w:hAnsi="Times New Roman" w:cs="Times New Roman"/>
        </w:rPr>
        <w:t xml:space="preserve"> brazil on all credits</w:t>
      </w:r>
      <w:r w:rsidRPr="001F3D2B">
        <w:rPr>
          <w:rFonts w:ascii="Times New Roman" w:hAnsi="Times New Roman" w:cs="Times New Roman"/>
        </w:rPr>
        <w:t xml:space="preserve"> except MRc7</w:t>
      </w:r>
    </w:p>
    <w:p w14:paraId="231D96C2"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EAc4</w:t>
      </w:r>
    </w:p>
    <w:p w14:paraId="412D4BF8"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12.699862637362635</w:t>
      </w:r>
    </w:p>
    <w:p w14:paraId="01C84B7B"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0.00036568243678656475</w:t>
      </w:r>
    </w:p>
    <w:p w14:paraId="7C044DC0"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EQc2</w:t>
      </w:r>
    </w:p>
    <w:p w14:paraId="4C27B510"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7.803277777777779</w:t>
      </w:r>
    </w:p>
    <w:p w14:paraId="2A5A1063"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0.005215154696519386</w:t>
      </w:r>
    </w:p>
    <w:p w14:paraId="5C337D2E"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EQc3.2</w:t>
      </w:r>
    </w:p>
    <w:p w14:paraId="3E563809"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8.556225633528266</w:t>
      </w:r>
    </w:p>
    <w:p w14:paraId="0CB08172"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0.003443425938109135</w:t>
      </w:r>
    </w:p>
    <w:p w14:paraId="6A62B386"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EQc5</w:t>
      </w:r>
    </w:p>
    <w:p w14:paraId="678E15F6"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11.846888354700857</w:t>
      </w:r>
    </w:p>
    <w:p w14:paraId="50ED68FD"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0.000577577757869295</w:t>
      </w:r>
    </w:p>
    <w:p w14:paraId="3EE19DF5"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EQc6.1</w:t>
      </w:r>
    </w:p>
    <w:p w14:paraId="707596FE"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8.723734318996414</w:t>
      </w:r>
    </w:p>
    <w:p w14:paraId="6A2E8A0D"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0.0031409403924595723</w:t>
      </w:r>
    </w:p>
    <w:p w14:paraId="167317A0"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EQc7.1</w:t>
      </w:r>
    </w:p>
    <w:p w14:paraId="585E151D"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13.017321428571424</w:t>
      </w:r>
    </w:p>
    <w:p w14:paraId="2C5CD805"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0.0003086229428224596</w:t>
      </w:r>
    </w:p>
    <w:p w14:paraId="00D81388"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MRc7</w:t>
      </w:r>
    </w:p>
    <w:p w14:paraId="7C720877"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14.552482578397214</w:t>
      </w:r>
    </w:p>
    <w:p w14:paraId="3DBBC90C"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0.00013630893082228548</w:t>
      </w:r>
    </w:p>
    <w:p w14:paraId="681CB47D" w14:textId="77777777" w:rsidR="0092238E" w:rsidRPr="001F3D2B" w:rsidRDefault="0092238E">
      <w:pPr>
        <w:rPr>
          <w:rFonts w:ascii="Times New Roman" w:hAnsi="Times New Roman" w:cs="Times New Roman"/>
          <w:b/>
        </w:rPr>
      </w:pPr>
    </w:p>
    <w:p w14:paraId="3045052A" w14:textId="77777777" w:rsidR="0092238E" w:rsidRPr="001F3D2B" w:rsidRDefault="0092238E">
      <w:pPr>
        <w:rPr>
          <w:rFonts w:ascii="Times New Roman" w:hAnsi="Times New Roman" w:cs="Times New Roman"/>
          <w:b/>
        </w:rPr>
      </w:pPr>
    </w:p>
    <w:p w14:paraId="62E3E95B" w14:textId="77777777" w:rsidR="0092238E" w:rsidRPr="001F3D2B" w:rsidRDefault="0092238E">
      <w:pPr>
        <w:rPr>
          <w:rFonts w:ascii="Times New Roman" w:hAnsi="Times New Roman" w:cs="Times New Roman"/>
          <w:b/>
        </w:rPr>
      </w:pPr>
      <w:r w:rsidRPr="001F3D2B">
        <w:rPr>
          <w:rFonts w:ascii="Times New Roman" w:hAnsi="Times New Roman" w:cs="Times New Roman"/>
          <w:b/>
        </w:rPr>
        <w:t>Brazil and USA</w:t>
      </w:r>
    </w:p>
    <w:p w14:paraId="0CF58928" w14:textId="6142989F" w:rsidR="00806596" w:rsidRPr="001F3D2B" w:rsidRDefault="00806596">
      <w:pPr>
        <w:rPr>
          <w:rFonts w:ascii="Times New Roman" w:hAnsi="Times New Roman" w:cs="Times New Roman"/>
        </w:rPr>
      </w:pPr>
      <w:r w:rsidRPr="001F3D2B">
        <w:rPr>
          <w:rFonts w:ascii="Times New Roman" w:hAnsi="Times New Roman" w:cs="Times New Roman"/>
        </w:rPr>
        <w:t>USA does better than brazil on all EQ</w:t>
      </w:r>
    </w:p>
    <w:p w14:paraId="5C7C44BD"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EQc4.3</w:t>
      </w:r>
    </w:p>
    <w:p w14:paraId="2665EA18"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48.777252867080286</w:t>
      </w:r>
    </w:p>
    <w:p w14:paraId="2ED24F9F"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2.867462801639523e-12</w:t>
      </w:r>
    </w:p>
    <w:p w14:paraId="5545436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EQc4.4</w:t>
      </w:r>
    </w:p>
    <w:p w14:paraId="5D36B80E"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25.131600903280027</w:t>
      </w:r>
    </w:p>
    <w:p w14:paraId="173FC66F"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5.354812119286899e-07</w:t>
      </w:r>
    </w:p>
    <w:p w14:paraId="04AC3F88"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lastRenderedPageBreak/>
        <w:t>EQc5</w:t>
      </w:r>
    </w:p>
    <w:p w14:paraId="5F0E0884"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8.08555947940214</w:t>
      </w:r>
    </w:p>
    <w:p w14:paraId="38698E10"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0.004461935414114691</w:t>
      </w:r>
    </w:p>
    <w:p w14:paraId="447BDB0C"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EQc6.1</w:t>
      </w:r>
    </w:p>
    <w:p w14:paraId="5E8F3007"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23.019226644233143</w:t>
      </w:r>
    </w:p>
    <w:p w14:paraId="36326020"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1.6038931793197784e-06</w:t>
      </w:r>
    </w:p>
    <w:p w14:paraId="459E6E76"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EQc7.1</w:t>
      </w:r>
    </w:p>
    <w:p w14:paraId="6A007F9A"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17.820422004714857</w:t>
      </w:r>
    </w:p>
    <w:p w14:paraId="729CD614" w14:textId="20C4FA5E" w:rsidR="00806596" w:rsidRPr="001F3D2B" w:rsidRDefault="0092238E" w:rsidP="00806596">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2.4276362627429996e-05</w:t>
      </w:r>
    </w:p>
    <w:p w14:paraId="2A6D6B82" w14:textId="05CDB874" w:rsidR="00806596" w:rsidRPr="001F3D2B" w:rsidRDefault="00806596" w:rsidP="00806596">
      <w:pPr>
        <w:rPr>
          <w:rFonts w:ascii="Times New Roman" w:hAnsi="Times New Roman" w:cs="Times New Roman"/>
        </w:rPr>
      </w:pPr>
      <w:r w:rsidRPr="001F3D2B">
        <w:rPr>
          <w:rFonts w:ascii="Times New Roman" w:hAnsi="Times New Roman" w:cs="Times New Roman"/>
        </w:rPr>
        <w:t>Brazil beat USA on SS</w:t>
      </w:r>
    </w:p>
    <w:p w14:paraId="2B1BA0AD"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SSc4.1</w:t>
      </w:r>
    </w:p>
    <w:p w14:paraId="5DEFDF9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13.894012878211147</w:t>
      </w:r>
    </w:p>
    <w:p w14:paraId="5660ABE5"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0.0001934136042273233</w:t>
      </w:r>
    </w:p>
    <w:p w14:paraId="55AF5173"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SSc5.2</w:t>
      </w:r>
    </w:p>
    <w:p w14:paraId="41D479C6"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11.122689644090523</w:t>
      </w:r>
    </w:p>
    <w:p w14:paraId="0F508856"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0.0008527803347130125</w:t>
      </w:r>
    </w:p>
    <w:p w14:paraId="1F8AF1D5"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SSc7.1</w:t>
      </w:r>
    </w:p>
    <w:p w14:paraId="306C40C3"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10.5551654915964</w:t>
      </w:r>
    </w:p>
    <w:p w14:paraId="4C39C85E" w14:textId="1C26B15C" w:rsidR="00806596" w:rsidRPr="001F3D2B" w:rsidRDefault="0092238E" w:rsidP="00806596">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0.0011586383870284545</w:t>
      </w:r>
    </w:p>
    <w:p w14:paraId="52E5F2CA" w14:textId="136EE7F2" w:rsidR="00806596" w:rsidRPr="001F3D2B" w:rsidRDefault="00806596" w:rsidP="00806596">
      <w:pPr>
        <w:rPr>
          <w:rFonts w:ascii="Times New Roman" w:hAnsi="Times New Roman" w:cs="Times New Roman"/>
        </w:rPr>
      </w:pPr>
      <w:r w:rsidRPr="001F3D2B">
        <w:rPr>
          <w:rFonts w:ascii="Times New Roman" w:hAnsi="Times New Roman" w:cs="Times New Roman"/>
        </w:rPr>
        <w:t>Brazil beats USA on WEc2</w:t>
      </w:r>
    </w:p>
    <w:p w14:paraId="6546125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WEc2</w:t>
      </w:r>
    </w:p>
    <w:p w14:paraId="4C399773"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133.61189515844873</w:t>
      </w:r>
    </w:p>
    <w:p w14:paraId="5873F170"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6.643108946941762e-31</w:t>
      </w:r>
    </w:p>
    <w:p w14:paraId="73024DA5" w14:textId="77777777" w:rsidR="0092238E" w:rsidRPr="001F3D2B" w:rsidRDefault="0092238E">
      <w:pPr>
        <w:rPr>
          <w:rFonts w:ascii="Times New Roman" w:hAnsi="Times New Roman" w:cs="Times New Roman"/>
          <w:b/>
        </w:rPr>
      </w:pPr>
    </w:p>
    <w:p w14:paraId="3A69ABBA" w14:textId="77777777" w:rsidR="0092238E" w:rsidRPr="001F3D2B" w:rsidRDefault="0092238E">
      <w:pPr>
        <w:rPr>
          <w:rFonts w:ascii="Times New Roman" w:hAnsi="Times New Roman" w:cs="Times New Roman"/>
          <w:b/>
        </w:rPr>
      </w:pPr>
    </w:p>
    <w:p w14:paraId="787492BF" w14:textId="3FC5BE9E" w:rsidR="0092238E" w:rsidRPr="001F3D2B" w:rsidRDefault="0092238E">
      <w:pPr>
        <w:rPr>
          <w:rFonts w:ascii="Times New Roman" w:hAnsi="Times New Roman" w:cs="Times New Roman"/>
          <w:b/>
        </w:rPr>
      </w:pPr>
      <w:r w:rsidRPr="001F3D2B">
        <w:rPr>
          <w:rFonts w:ascii="Times New Roman" w:hAnsi="Times New Roman" w:cs="Times New Roman"/>
          <w:b/>
        </w:rPr>
        <w:t xml:space="preserve">China </w:t>
      </w:r>
      <w:r w:rsidR="00806596" w:rsidRPr="001F3D2B">
        <w:rPr>
          <w:rFonts w:ascii="Times New Roman" w:hAnsi="Times New Roman" w:cs="Times New Roman"/>
          <w:b/>
        </w:rPr>
        <w:t xml:space="preserve">and </w:t>
      </w:r>
      <w:r w:rsidRPr="001F3D2B">
        <w:rPr>
          <w:rFonts w:ascii="Times New Roman" w:hAnsi="Times New Roman" w:cs="Times New Roman"/>
          <w:b/>
        </w:rPr>
        <w:t>Turkey</w:t>
      </w:r>
    </w:p>
    <w:p w14:paraId="2B2E9F4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EAc5</w:t>
      </w:r>
    </w:p>
    <w:p w14:paraId="36A0406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7.339174613584796</w:t>
      </w:r>
    </w:p>
    <w:p w14:paraId="3CD292D2"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0.00674678107156543</w:t>
      </w:r>
    </w:p>
    <w:p w14:paraId="75574400"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EQc6.2</w:t>
      </w:r>
    </w:p>
    <w:p w14:paraId="2FD8994E"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9.521992724058208</w:t>
      </w:r>
    </w:p>
    <w:p w14:paraId="237E0EFE"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0.00203024005994654</w:t>
      </w:r>
    </w:p>
    <w:p w14:paraId="4029DEEE" w14:textId="77777777" w:rsidR="00806596" w:rsidRPr="001F3D2B" w:rsidRDefault="00806596">
      <w:pPr>
        <w:rPr>
          <w:rFonts w:ascii="Times New Roman" w:hAnsi="Times New Roman" w:cs="Times New Roman"/>
          <w:b/>
        </w:rPr>
      </w:pPr>
    </w:p>
    <w:p w14:paraId="3611EEF4" w14:textId="77777777" w:rsidR="0092238E" w:rsidRPr="001F3D2B" w:rsidRDefault="0092238E">
      <w:pPr>
        <w:rPr>
          <w:rFonts w:ascii="Times New Roman" w:hAnsi="Times New Roman" w:cs="Times New Roman"/>
          <w:b/>
        </w:rPr>
      </w:pPr>
      <w:r w:rsidRPr="001F3D2B">
        <w:rPr>
          <w:rFonts w:ascii="Times New Roman" w:hAnsi="Times New Roman" w:cs="Times New Roman"/>
          <w:b/>
        </w:rPr>
        <w:t>China and USA</w:t>
      </w:r>
    </w:p>
    <w:p w14:paraId="202E7E67" w14:textId="17D853F8" w:rsidR="00806596" w:rsidRPr="001F3D2B" w:rsidRDefault="00806596">
      <w:pPr>
        <w:rPr>
          <w:rFonts w:ascii="Times New Roman" w:hAnsi="Times New Roman" w:cs="Times New Roman"/>
        </w:rPr>
      </w:pPr>
      <w:r w:rsidRPr="001F3D2B">
        <w:rPr>
          <w:rFonts w:ascii="Times New Roman" w:hAnsi="Times New Roman" w:cs="Times New Roman"/>
        </w:rPr>
        <w:t>USA does better</w:t>
      </w:r>
    </w:p>
    <w:p w14:paraId="6908E7D2"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EAc3</w:t>
      </w:r>
    </w:p>
    <w:p w14:paraId="15B253AF"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10.5988116052391</w:t>
      </w:r>
    </w:p>
    <w:p w14:paraId="754125BB"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0.0011316037075125697</w:t>
      </w:r>
    </w:p>
    <w:p w14:paraId="611A1D12" w14:textId="77777777" w:rsidR="00806596" w:rsidRPr="001F3D2B" w:rsidRDefault="00806596"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3FB4946B" w14:textId="30B7D7A3" w:rsidR="00806596" w:rsidRPr="001F3D2B" w:rsidRDefault="00806596"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China does better</w:t>
      </w:r>
    </w:p>
    <w:p w14:paraId="5F5169DF"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EAc4</w:t>
      </w:r>
    </w:p>
    <w:p w14:paraId="5157826D"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14.43607717697474</w:t>
      </w:r>
    </w:p>
    <w:p w14:paraId="25337773"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0.0001449977873002621</w:t>
      </w:r>
    </w:p>
    <w:p w14:paraId="41DA1C6C" w14:textId="77777777" w:rsidR="00806596" w:rsidRPr="001F3D2B" w:rsidRDefault="00806596"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7EE2956F" w14:textId="6DC4C49E" w:rsidR="00806596" w:rsidRPr="001F3D2B" w:rsidRDefault="00806596"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USA does better</w:t>
      </w:r>
    </w:p>
    <w:p w14:paraId="427A472D"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lastRenderedPageBreak/>
        <w:t>EAc6</w:t>
      </w:r>
    </w:p>
    <w:p w14:paraId="68095F5D"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27.32581149402373</w:t>
      </w:r>
    </w:p>
    <w:p w14:paraId="4A9C60B4"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1.719013662680265e-07</w:t>
      </w:r>
    </w:p>
    <w:p w14:paraId="1665675A" w14:textId="77777777" w:rsidR="00036BEE" w:rsidRPr="001F3D2B" w:rsidRDefault="00036BEE"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p>
    <w:p w14:paraId="67812FC0" w14:textId="69DB1FF2" w:rsidR="00806596" w:rsidRPr="001F3D2B" w:rsidRDefault="00036BEE"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China does better on EQ1, 2, 3.2</w:t>
      </w:r>
    </w:p>
    <w:p w14:paraId="6C36C523"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EQc1</w:t>
      </w:r>
    </w:p>
    <w:p w14:paraId="0C35B133"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9.558029730831645</w:t>
      </w:r>
    </w:p>
    <w:p w14:paraId="02DBB125"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0.00199076666154216</w:t>
      </w:r>
    </w:p>
    <w:p w14:paraId="41279416"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EQc2</w:t>
      </w:r>
    </w:p>
    <w:p w14:paraId="2668D9F3"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29.043734791928085</w:t>
      </w:r>
    </w:p>
    <w:p w14:paraId="1F7E1479"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7.076258169104238e-08</w:t>
      </w:r>
    </w:p>
    <w:p w14:paraId="42E42D97"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EQc3.2</w:t>
      </w:r>
    </w:p>
    <w:p w14:paraId="46B5C635"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46.79475996670304</w:t>
      </w:r>
    </w:p>
    <w:p w14:paraId="4681BC9D"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7.88238896884248e-12</w:t>
      </w:r>
    </w:p>
    <w:p w14:paraId="3A6F8D03" w14:textId="77777777" w:rsidR="00806596" w:rsidRPr="001F3D2B" w:rsidRDefault="00806596"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611BE18E" w14:textId="05A8DE94" w:rsidR="00806596" w:rsidRPr="001F3D2B" w:rsidRDefault="00806596"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US does better on EQ4.3</w:t>
      </w:r>
    </w:p>
    <w:p w14:paraId="7A2DB94F"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EQc4.3</w:t>
      </w:r>
    </w:p>
    <w:p w14:paraId="472B0994"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43.7957182680556</w:t>
      </w:r>
    </w:p>
    <w:p w14:paraId="591B5299"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3.645015920486808e-11</w:t>
      </w:r>
    </w:p>
    <w:p w14:paraId="7A116F6C" w14:textId="77777777" w:rsidR="00806596" w:rsidRPr="001F3D2B" w:rsidRDefault="00806596"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64817D3C" w14:textId="56AE5C22" w:rsidR="00806596" w:rsidRPr="001F3D2B" w:rsidRDefault="00806596"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US does better on EQ4.3</w:t>
      </w:r>
    </w:p>
    <w:p w14:paraId="083C9DA3"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EQc4.4</w:t>
      </w:r>
    </w:p>
    <w:p w14:paraId="187838D4"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46.00619453262521</w:t>
      </w:r>
    </w:p>
    <w:p w14:paraId="5728E2D9"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1.178796698740004e-11</w:t>
      </w:r>
    </w:p>
    <w:p w14:paraId="4B3A9267" w14:textId="77777777" w:rsidR="00036BEE" w:rsidRPr="001F3D2B" w:rsidRDefault="00036BE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210F67CA" w14:textId="670D7936" w:rsidR="00036BEE" w:rsidRPr="001F3D2B" w:rsidRDefault="00036BEE"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USA does better</w:t>
      </w:r>
    </w:p>
    <w:p w14:paraId="569383C2"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EQc6.2</w:t>
      </w:r>
    </w:p>
    <w:p w14:paraId="74329D03"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9.06572888511956</w:t>
      </w:r>
    </w:p>
    <w:p w14:paraId="54BE7FBD"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0.0026044469663259744</w:t>
      </w:r>
    </w:p>
    <w:p w14:paraId="2B37550C"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EQc7.2</w:t>
      </w:r>
    </w:p>
    <w:p w14:paraId="04C6699B"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10.394227579315134</w:t>
      </w:r>
    </w:p>
    <w:p w14:paraId="4ACE1448"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0.0012640986848924706</w:t>
      </w:r>
    </w:p>
    <w:p w14:paraId="33994373" w14:textId="19BD58B0" w:rsidR="00036BEE" w:rsidRPr="001F3D2B" w:rsidRDefault="00036BEE"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China does better</w:t>
      </w:r>
    </w:p>
    <w:p w14:paraId="5EECF81A"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EQc8.1</w:t>
      </w:r>
    </w:p>
    <w:p w14:paraId="43F6F781"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19.501843009523164</w:t>
      </w:r>
    </w:p>
    <w:p w14:paraId="7481E594"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1.0050266756556902e-05</w:t>
      </w:r>
    </w:p>
    <w:p w14:paraId="6211D4C1" w14:textId="77777777" w:rsidR="00806596" w:rsidRPr="001F3D2B" w:rsidRDefault="00806596"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10001D79" w14:textId="6F777402" w:rsidR="00036BEE" w:rsidRPr="001F3D2B" w:rsidRDefault="00036BEE"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The only country is USA</w:t>
      </w:r>
    </w:p>
    <w:p w14:paraId="3651572D"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SSc3</w:t>
      </w:r>
    </w:p>
    <w:p w14:paraId="698A2F4A"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9.921637029392711</w:t>
      </w:r>
    </w:p>
    <w:p w14:paraId="754510D5"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0.0016334703195101223</w:t>
      </w:r>
    </w:p>
    <w:p w14:paraId="66A62E5E" w14:textId="77777777" w:rsidR="00036BEE" w:rsidRPr="001F3D2B" w:rsidRDefault="00036BEE"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p>
    <w:p w14:paraId="54AA74C0" w14:textId="137A4C4F" w:rsidR="00036BEE" w:rsidRPr="001F3D2B" w:rsidRDefault="00036BEE"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China does better</w:t>
      </w:r>
    </w:p>
    <w:p w14:paraId="75A3AB3E"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SSc4.1</w:t>
      </w:r>
    </w:p>
    <w:p w14:paraId="22ED7112"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26.650762146128457</w:t>
      </w:r>
    </w:p>
    <w:p w14:paraId="0A1789A6"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2.437546205299427e-07</w:t>
      </w:r>
    </w:p>
    <w:p w14:paraId="44084B12"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lastRenderedPageBreak/>
        <w:t>SSc4.2</w:t>
      </w:r>
    </w:p>
    <w:p w14:paraId="0D34BA00"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9.765294658806566</w:t>
      </w:r>
    </w:p>
    <w:p w14:paraId="3AD037EA"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0.0017783701077291963</w:t>
      </w:r>
    </w:p>
    <w:p w14:paraId="60FDE266"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SSc4.4</w:t>
      </w:r>
    </w:p>
    <w:p w14:paraId="06E34D75"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16.69840853493441</w:t>
      </w:r>
    </w:p>
    <w:p w14:paraId="591F3248"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4.381774135502284e-05</w:t>
      </w:r>
    </w:p>
    <w:p w14:paraId="1CD8D783"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SSc5.1</w:t>
      </w:r>
    </w:p>
    <w:p w14:paraId="45D090E2"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26.5991412149075</w:t>
      </w:r>
    </w:p>
    <w:p w14:paraId="6D531533"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2.5035501208516354e-07</w:t>
      </w:r>
    </w:p>
    <w:p w14:paraId="27614355"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SSc5.2</w:t>
      </w:r>
    </w:p>
    <w:p w14:paraId="5960ECD1"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10.797791349161999</w:t>
      </w:r>
    </w:p>
    <w:p w14:paraId="7669FF11"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0.0010162126526239623</w:t>
      </w:r>
    </w:p>
    <w:p w14:paraId="640DD651" w14:textId="77777777" w:rsidR="00036BEE" w:rsidRPr="001F3D2B" w:rsidRDefault="00036BEE"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p>
    <w:p w14:paraId="2A4DC5B0" w14:textId="55CE3D2D" w:rsidR="00036BEE" w:rsidRPr="001F3D2B" w:rsidRDefault="00036BEE"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USA does better</w:t>
      </w:r>
    </w:p>
    <w:p w14:paraId="5B6B13A7"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SSc6.2</w:t>
      </w:r>
    </w:p>
    <w:p w14:paraId="35DDDDD6"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12.980213968224524</w:t>
      </w:r>
    </w:p>
    <w:p w14:paraId="1B94315D"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0.0003147999906411268</w:t>
      </w:r>
    </w:p>
    <w:p w14:paraId="25FFDAB9" w14:textId="77777777" w:rsidR="00036BEE" w:rsidRPr="001F3D2B" w:rsidRDefault="00036BEE"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p>
    <w:p w14:paraId="01E3BBA5" w14:textId="18A250BB" w:rsidR="00036BEE" w:rsidRPr="001F3D2B" w:rsidRDefault="00036BEE" w:rsidP="0092238E">
      <w:pPr>
        <w:pStyle w:val="HTMLPreformatted"/>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China does better</w:t>
      </w:r>
    </w:p>
    <w:p w14:paraId="1F366F5D"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SSc7.1</w:t>
      </w:r>
    </w:p>
    <w:p w14:paraId="065B0D91"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20.04660972235673</w:t>
      </w:r>
    </w:p>
    <w:p w14:paraId="6E2431CA"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7.55773990077584e-06</w:t>
      </w:r>
    </w:p>
    <w:p w14:paraId="7D970279"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WEc2</w:t>
      </w:r>
    </w:p>
    <w:p w14:paraId="2546D1F9"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137.80897751981354</w:t>
      </w:r>
    </w:p>
    <w:p w14:paraId="28F1F43B" w14:textId="77777777" w:rsidR="0092238E" w:rsidRPr="001F3D2B" w:rsidRDefault="0092238E" w:rsidP="0092238E">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8.023536986549052e-32</w:t>
      </w:r>
    </w:p>
    <w:p w14:paraId="65334CCE" w14:textId="77777777" w:rsidR="0092238E" w:rsidRPr="001F3D2B" w:rsidRDefault="0092238E">
      <w:pPr>
        <w:rPr>
          <w:rFonts w:ascii="Times New Roman" w:hAnsi="Times New Roman" w:cs="Times New Roman"/>
          <w:b/>
        </w:rPr>
      </w:pPr>
    </w:p>
    <w:p w14:paraId="7C165EB6" w14:textId="77777777" w:rsidR="0092238E" w:rsidRPr="001F3D2B" w:rsidRDefault="0092238E">
      <w:pPr>
        <w:rPr>
          <w:rFonts w:ascii="Times New Roman" w:hAnsi="Times New Roman" w:cs="Times New Roman"/>
          <w:b/>
        </w:rPr>
      </w:pPr>
    </w:p>
    <w:p w14:paraId="013C7132" w14:textId="77777777" w:rsidR="0092238E" w:rsidRPr="001F3D2B" w:rsidRDefault="0092238E">
      <w:pPr>
        <w:rPr>
          <w:rFonts w:ascii="Times New Roman" w:hAnsi="Times New Roman" w:cs="Times New Roman"/>
          <w:b/>
        </w:rPr>
      </w:pPr>
      <w:r w:rsidRPr="001F3D2B">
        <w:rPr>
          <w:rFonts w:ascii="Times New Roman" w:hAnsi="Times New Roman" w:cs="Times New Roman"/>
          <w:b/>
        </w:rPr>
        <w:t>Turkey and USA</w:t>
      </w:r>
    </w:p>
    <w:p w14:paraId="6376ABF1" w14:textId="675BA374"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Turkey does better</w:t>
      </w:r>
    </w:p>
    <w:p w14:paraId="06CF2F0F"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EAc4</w:t>
      </w:r>
    </w:p>
    <w:p w14:paraId="554D0626"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33.56979596638992</w:t>
      </w:r>
    </w:p>
    <w:p w14:paraId="06F1D1E3"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6.8752077332854744e-09</w:t>
      </w:r>
    </w:p>
    <w:p w14:paraId="060DA6D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EAc5</w:t>
      </w:r>
    </w:p>
    <w:p w14:paraId="54C55FFD"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11.91957487309645</w:t>
      </w:r>
    </w:p>
    <w:p w14:paraId="3300525D"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0.0005554715563453505</w:t>
      </w:r>
    </w:p>
    <w:p w14:paraId="459A1AB3" w14:textId="77777777"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p>
    <w:p w14:paraId="419A92AD" w14:textId="61F9C226"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USA does better</w:t>
      </w:r>
    </w:p>
    <w:p w14:paraId="2E64916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EAc6</w:t>
      </w:r>
    </w:p>
    <w:p w14:paraId="6329F6AD"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19.24233903848877</w:t>
      </w:r>
    </w:p>
    <w:p w14:paraId="5BE92CC7"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1.1513145040058881e-05</w:t>
      </w:r>
    </w:p>
    <w:p w14:paraId="085B48CE" w14:textId="77777777" w:rsidR="00036BEE" w:rsidRPr="001F3D2B" w:rsidRDefault="00036BEE" w:rsidP="0092238E">
      <w:pPr>
        <w:pStyle w:val="HTMLPreformatted"/>
        <w:wordWrap w:val="0"/>
        <w:spacing w:line="291" w:lineRule="atLeast"/>
        <w:textAlignment w:val="baseline"/>
        <w:rPr>
          <w:rFonts w:ascii="Times New Roman" w:hAnsi="Times New Roman" w:cs="Times New Roman"/>
          <w:color w:val="000000"/>
          <w:sz w:val="24"/>
          <w:szCs w:val="24"/>
        </w:rPr>
      </w:pPr>
    </w:p>
    <w:p w14:paraId="43FF1846" w14:textId="2C5307B4" w:rsidR="00036BEE" w:rsidRPr="001F3D2B" w:rsidRDefault="00036BE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Turkey does better</w:t>
      </w:r>
    </w:p>
    <w:p w14:paraId="1B67B7A5"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EQc2</w:t>
      </w:r>
    </w:p>
    <w:p w14:paraId="74FCF740"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17.13130376095985</w:t>
      </w:r>
    </w:p>
    <w:p w14:paraId="27A648F0"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3.488261162175123e-05</w:t>
      </w:r>
    </w:p>
    <w:p w14:paraId="3148EE3D"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lastRenderedPageBreak/>
        <w:t>EQc3.2</w:t>
      </w:r>
    </w:p>
    <w:p w14:paraId="55E865D6"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7.878217782036674</w:t>
      </w:r>
    </w:p>
    <w:p w14:paraId="4F97AE1D"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0.005003376416805841</w:t>
      </w:r>
    </w:p>
    <w:p w14:paraId="20F390C3" w14:textId="77777777"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p>
    <w:p w14:paraId="3104B418" w14:textId="1C7DCB79"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US does better</w:t>
      </w:r>
    </w:p>
    <w:p w14:paraId="08FF738B"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EQc4.1</w:t>
      </w:r>
    </w:p>
    <w:p w14:paraId="4B004947"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17.36801967576455</w:t>
      </w:r>
    </w:p>
    <w:p w14:paraId="650801F5"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3.0796443911129035e-05</w:t>
      </w:r>
    </w:p>
    <w:p w14:paraId="7F3FF3AF"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EQc4.3</w:t>
      </w:r>
    </w:p>
    <w:p w14:paraId="53747F0D"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46.73403843801603</w:t>
      </w:r>
    </w:p>
    <w:p w14:paraId="373B06F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8.130446397441546e-12</w:t>
      </w:r>
    </w:p>
    <w:p w14:paraId="30C77FD5" w14:textId="77777777"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p>
    <w:p w14:paraId="3B055E55" w14:textId="5800C662"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US does better</w:t>
      </w:r>
    </w:p>
    <w:p w14:paraId="6E8610A2"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EQc4.4</w:t>
      </w:r>
    </w:p>
    <w:p w14:paraId="283902D3"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35.14329338693899</w:t>
      </w:r>
    </w:p>
    <w:p w14:paraId="2E2E28C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3.06314518668403e-09</w:t>
      </w:r>
    </w:p>
    <w:p w14:paraId="4EE8EF97" w14:textId="77777777"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p>
    <w:p w14:paraId="707FED3C" w14:textId="76BD1559"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Turkey does better</w:t>
      </w:r>
    </w:p>
    <w:p w14:paraId="3BDE2E42"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EQc8.1</w:t>
      </w:r>
    </w:p>
    <w:p w14:paraId="55A17204"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10.741257077313549</w:t>
      </w:r>
    </w:p>
    <w:p w14:paraId="2D9FEDB4"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0.001047731378922466</w:t>
      </w:r>
    </w:p>
    <w:p w14:paraId="64B54DAC" w14:textId="77777777"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p>
    <w:p w14:paraId="593C6239" w14:textId="7C9113E6"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Turkey does better</w:t>
      </w:r>
    </w:p>
    <w:p w14:paraId="6B6EDB98"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MRc6</w:t>
      </w:r>
    </w:p>
    <w:p w14:paraId="16EB41D2"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7.873552014702084</w:t>
      </w:r>
    </w:p>
    <w:p w14:paraId="5A48C278"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0.005016302201463108</w:t>
      </w:r>
    </w:p>
    <w:p w14:paraId="1A71A7B6" w14:textId="77777777" w:rsidR="00036BEE" w:rsidRPr="001F3D2B" w:rsidRDefault="00036BEE" w:rsidP="0092238E">
      <w:pPr>
        <w:pStyle w:val="HTMLPreformatted"/>
        <w:wordWrap w:val="0"/>
        <w:spacing w:line="291" w:lineRule="atLeast"/>
        <w:textAlignment w:val="baseline"/>
        <w:rPr>
          <w:rFonts w:ascii="Times New Roman" w:hAnsi="Times New Roman" w:cs="Times New Roman"/>
          <w:color w:val="000000"/>
          <w:sz w:val="24"/>
          <w:szCs w:val="24"/>
        </w:rPr>
      </w:pPr>
    </w:p>
    <w:p w14:paraId="153BBDFF" w14:textId="2FF4A10D"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US does better</w:t>
      </w:r>
    </w:p>
    <w:p w14:paraId="345963BD"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MRc7</w:t>
      </w:r>
    </w:p>
    <w:p w14:paraId="645423F2"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7.600666325143267</w:t>
      </w:r>
    </w:p>
    <w:p w14:paraId="0AF3F666"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0.00583467338840666</w:t>
      </w:r>
    </w:p>
    <w:p w14:paraId="5B3C08E1" w14:textId="77777777"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p>
    <w:p w14:paraId="56D33927" w14:textId="5DA42AE3"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Turkey does better</w:t>
      </w:r>
      <w:r w:rsidR="00FC377A" w:rsidRPr="001F3D2B">
        <w:rPr>
          <w:rFonts w:ascii="Times New Roman" w:hAnsi="Times New Roman" w:cs="Times New Roman"/>
          <w:b/>
          <w:color w:val="000000"/>
          <w:sz w:val="24"/>
          <w:szCs w:val="24"/>
        </w:rPr>
        <w:t xml:space="preserve"> than US</w:t>
      </w:r>
    </w:p>
    <w:p w14:paraId="4C4067B8"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SSc4.1</w:t>
      </w:r>
    </w:p>
    <w:p w14:paraId="5DD7CE5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20.643137610476575</w:t>
      </w:r>
    </w:p>
    <w:p w14:paraId="3B12D66A"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5.533516439891415e-06</w:t>
      </w:r>
    </w:p>
    <w:p w14:paraId="5CB863F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SSc4.2</w:t>
      </w:r>
    </w:p>
    <w:p w14:paraId="28DF00AD"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8.989917381018666</w:t>
      </w:r>
    </w:p>
    <w:p w14:paraId="0E29A473"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0.0027147327389648096</w:t>
      </w:r>
    </w:p>
    <w:p w14:paraId="6E967AB5"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SSc4.4</w:t>
      </w:r>
    </w:p>
    <w:p w14:paraId="1DEE7508"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7.167464260686402</w:t>
      </w:r>
    </w:p>
    <w:p w14:paraId="600C705F"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0.007423763817124279</w:t>
      </w:r>
    </w:p>
    <w:p w14:paraId="292D8F03" w14:textId="53D41DD6"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US does better</w:t>
      </w:r>
    </w:p>
    <w:p w14:paraId="583FDCC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SSc7.2</w:t>
      </w:r>
    </w:p>
    <w:p w14:paraId="2504B5B3"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lastRenderedPageBreak/>
        <w:t>Test Statistic: 7.306987845375239</w:t>
      </w:r>
    </w:p>
    <w:p w14:paraId="40BB68D9"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0.006868696833493134</w:t>
      </w:r>
    </w:p>
    <w:p w14:paraId="47CBDEFD" w14:textId="77777777"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p>
    <w:p w14:paraId="0B8979FB" w14:textId="3419407E" w:rsidR="00036BEE" w:rsidRPr="001F3D2B" w:rsidRDefault="00036BEE" w:rsidP="0092238E">
      <w:pPr>
        <w:pStyle w:val="HTMLPreformatted"/>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Turkey does best</w:t>
      </w:r>
    </w:p>
    <w:p w14:paraId="70B217FC"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WEc2</w:t>
      </w:r>
    </w:p>
    <w:p w14:paraId="7B4EFF80"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128.0022436791699</w:t>
      </w:r>
    </w:p>
    <w:p w14:paraId="20ACD381" w14:textId="77777777" w:rsidR="0092238E" w:rsidRPr="001F3D2B" w:rsidRDefault="0092238E" w:rsidP="0092238E">
      <w:pPr>
        <w:pStyle w:val="HTMLPreformatted"/>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1.1211615588746427e-29</w:t>
      </w:r>
    </w:p>
    <w:p w14:paraId="213AB509" w14:textId="77777777" w:rsidR="0092238E" w:rsidRPr="001F3D2B" w:rsidRDefault="0092238E">
      <w:pPr>
        <w:rPr>
          <w:rFonts w:ascii="Times New Roman" w:hAnsi="Times New Roman" w:cs="Times New Roman"/>
          <w:b/>
        </w:rPr>
      </w:pPr>
    </w:p>
    <w:p w14:paraId="643FE472" w14:textId="77777777" w:rsidR="002571BB" w:rsidRPr="001F3D2B" w:rsidRDefault="002571BB">
      <w:pPr>
        <w:rPr>
          <w:rFonts w:ascii="Times New Roman" w:hAnsi="Times New Roman" w:cs="Times New Roman"/>
          <w:b/>
        </w:rPr>
      </w:pPr>
    </w:p>
    <w:p w14:paraId="022BE2E0" w14:textId="77777777" w:rsidR="002571BB" w:rsidRPr="001F3D2B" w:rsidRDefault="002571BB">
      <w:pPr>
        <w:rPr>
          <w:rFonts w:ascii="Times New Roman" w:hAnsi="Times New Roman" w:cs="Times New Roman"/>
          <w:b/>
        </w:rPr>
      </w:pPr>
      <w:r w:rsidRPr="001F3D2B">
        <w:rPr>
          <w:rFonts w:ascii="Times New Roman" w:hAnsi="Times New Roman" w:cs="Times New Roman"/>
          <w:b/>
        </w:rPr>
        <w:t>Only USA does a good job</w:t>
      </w:r>
    </w:p>
    <w:p w14:paraId="68AB6FB5" w14:textId="77777777" w:rsidR="002571BB" w:rsidRPr="001F3D2B" w:rsidRDefault="003A1B06">
      <w:pPr>
        <w:rPr>
          <w:rFonts w:ascii="Times New Roman" w:hAnsi="Times New Roman" w:cs="Times New Roman"/>
        </w:rPr>
      </w:pPr>
      <w:r w:rsidRPr="001F3D2B">
        <w:rPr>
          <w:rFonts w:ascii="Times New Roman" w:hAnsi="Times New Roman" w:cs="Times New Roman"/>
        </w:rPr>
        <w:t>EAc1, EAc3, EAc6, EQc4.3, EQc4.4, SSC3, SS6.2, WEc1</w:t>
      </w:r>
    </w:p>
    <w:p w14:paraId="13E965C6" w14:textId="77777777" w:rsidR="003A1B06" w:rsidRPr="001F3D2B" w:rsidRDefault="003A1B06">
      <w:pPr>
        <w:rPr>
          <w:rFonts w:ascii="Times New Roman" w:hAnsi="Times New Roman" w:cs="Times New Roman"/>
          <w:b/>
        </w:rPr>
      </w:pPr>
    </w:p>
    <w:p w14:paraId="7BF22070" w14:textId="77777777" w:rsidR="0045267A" w:rsidRPr="001F3D2B" w:rsidRDefault="0045267A">
      <w:pPr>
        <w:rPr>
          <w:rFonts w:ascii="Times New Roman" w:hAnsi="Times New Roman" w:cs="Times New Roman"/>
          <w:b/>
        </w:rPr>
      </w:pPr>
      <w:r w:rsidRPr="001F3D2B">
        <w:rPr>
          <w:rFonts w:ascii="Times New Roman" w:hAnsi="Times New Roman" w:cs="Times New Roman"/>
          <w:b/>
        </w:rPr>
        <w:t xml:space="preserve">USA does poorly </w:t>
      </w:r>
      <w:proofErr w:type="gramStart"/>
      <w:r w:rsidRPr="001F3D2B">
        <w:rPr>
          <w:rFonts w:ascii="Times New Roman" w:hAnsi="Times New Roman" w:cs="Times New Roman"/>
          <w:b/>
        </w:rPr>
        <w:t>compared</w:t>
      </w:r>
      <w:proofErr w:type="gramEnd"/>
      <w:r w:rsidRPr="001F3D2B">
        <w:rPr>
          <w:rFonts w:ascii="Times New Roman" w:hAnsi="Times New Roman" w:cs="Times New Roman"/>
          <w:b/>
        </w:rPr>
        <w:t xml:space="preserve"> to others</w:t>
      </w:r>
    </w:p>
    <w:p w14:paraId="12D35BC8" w14:textId="77777777" w:rsidR="0045267A" w:rsidRPr="001F3D2B" w:rsidRDefault="0045267A">
      <w:pPr>
        <w:rPr>
          <w:rFonts w:ascii="Times New Roman" w:hAnsi="Times New Roman" w:cs="Times New Roman"/>
        </w:rPr>
      </w:pPr>
      <w:r w:rsidRPr="001F3D2B">
        <w:rPr>
          <w:rFonts w:ascii="Times New Roman" w:hAnsi="Times New Roman" w:cs="Times New Roman"/>
        </w:rPr>
        <w:t xml:space="preserve">EAc4, EQc2, EQc3.2, IDc1, SS4.1, SSc4.2, SSc5.2, SSc7.1, </w:t>
      </w:r>
    </w:p>
    <w:p w14:paraId="5174BB22" w14:textId="77777777" w:rsidR="0045267A" w:rsidRPr="001F3D2B" w:rsidRDefault="0045267A">
      <w:pPr>
        <w:rPr>
          <w:rFonts w:ascii="Times New Roman" w:hAnsi="Times New Roman" w:cs="Times New Roman"/>
          <w:b/>
        </w:rPr>
      </w:pPr>
    </w:p>
    <w:p w14:paraId="063BD907" w14:textId="77777777" w:rsidR="003A1B06" w:rsidRPr="001F3D2B" w:rsidRDefault="003A1B06">
      <w:pPr>
        <w:rPr>
          <w:rFonts w:ascii="Times New Roman" w:hAnsi="Times New Roman" w:cs="Times New Roman"/>
          <w:b/>
        </w:rPr>
      </w:pPr>
      <w:r w:rsidRPr="001F3D2B">
        <w:rPr>
          <w:rFonts w:ascii="Times New Roman" w:hAnsi="Times New Roman" w:cs="Times New Roman"/>
          <w:b/>
        </w:rPr>
        <w:t>Only Turkey</w:t>
      </w:r>
      <w:r w:rsidR="0045267A" w:rsidRPr="001F3D2B">
        <w:rPr>
          <w:rFonts w:ascii="Times New Roman" w:hAnsi="Times New Roman" w:cs="Times New Roman"/>
          <w:b/>
        </w:rPr>
        <w:t xml:space="preserve"> does well</w:t>
      </w:r>
    </w:p>
    <w:p w14:paraId="41019492" w14:textId="77777777" w:rsidR="003A1B06" w:rsidRPr="001F3D2B" w:rsidRDefault="003A1B06">
      <w:pPr>
        <w:rPr>
          <w:rFonts w:ascii="Times New Roman" w:hAnsi="Times New Roman" w:cs="Times New Roman"/>
        </w:rPr>
      </w:pPr>
      <w:r w:rsidRPr="001F3D2B">
        <w:rPr>
          <w:rFonts w:ascii="Times New Roman" w:hAnsi="Times New Roman" w:cs="Times New Roman"/>
        </w:rPr>
        <w:t>EQc5, EQc6.2WEc2</w:t>
      </w:r>
    </w:p>
    <w:p w14:paraId="74AD7343" w14:textId="77777777" w:rsidR="003A1B06" w:rsidRPr="001F3D2B" w:rsidRDefault="003A1B06">
      <w:pPr>
        <w:rPr>
          <w:rFonts w:ascii="Times New Roman" w:hAnsi="Times New Roman" w:cs="Times New Roman"/>
          <w:b/>
        </w:rPr>
      </w:pPr>
    </w:p>
    <w:p w14:paraId="3D2BC375" w14:textId="77777777" w:rsidR="003A1B06" w:rsidRPr="001F3D2B" w:rsidRDefault="003A1B06">
      <w:pPr>
        <w:rPr>
          <w:rFonts w:ascii="Times New Roman" w:hAnsi="Times New Roman" w:cs="Times New Roman"/>
          <w:b/>
        </w:rPr>
      </w:pPr>
      <w:r w:rsidRPr="001F3D2B">
        <w:rPr>
          <w:rFonts w:ascii="Times New Roman" w:hAnsi="Times New Roman" w:cs="Times New Roman"/>
          <w:b/>
        </w:rPr>
        <w:t>Turkey, China</w:t>
      </w:r>
      <w:r w:rsidR="0045267A" w:rsidRPr="001F3D2B">
        <w:rPr>
          <w:rFonts w:ascii="Times New Roman" w:hAnsi="Times New Roman" w:cs="Times New Roman"/>
          <w:b/>
        </w:rPr>
        <w:t xml:space="preserve"> do well</w:t>
      </w:r>
    </w:p>
    <w:p w14:paraId="52F62B8E" w14:textId="7336791B" w:rsidR="003A1B06" w:rsidRPr="001F3D2B" w:rsidRDefault="003A1B06">
      <w:pPr>
        <w:rPr>
          <w:rFonts w:ascii="Times New Roman" w:hAnsi="Times New Roman" w:cs="Times New Roman"/>
        </w:rPr>
      </w:pPr>
      <w:r w:rsidRPr="001F3D2B">
        <w:rPr>
          <w:rFonts w:ascii="Times New Roman" w:hAnsi="Times New Roman" w:cs="Times New Roman"/>
        </w:rPr>
        <w:t xml:space="preserve">EAc4, EQc2, SSC2, SSC4.4,  </w:t>
      </w:r>
    </w:p>
    <w:p w14:paraId="48F1CE70" w14:textId="77777777" w:rsidR="003A1B06" w:rsidRPr="001F3D2B" w:rsidRDefault="003A1B06">
      <w:pPr>
        <w:rPr>
          <w:rFonts w:ascii="Times New Roman" w:hAnsi="Times New Roman" w:cs="Times New Roman"/>
          <w:b/>
        </w:rPr>
      </w:pPr>
    </w:p>
    <w:p w14:paraId="7F896F15" w14:textId="77777777" w:rsidR="0045267A" w:rsidRPr="001F3D2B" w:rsidRDefault="0045267A">
      <w:pPr>
        <w:rPr>
          <w:rFonts w:ascii="Times New Roman" w:hAnsi="Times New Roman" w:cs="Times New Roman"/>
          <w:b/>
        </w:rPr>
      </w:pPr>
      <w:r w:rsidRPr="001F3D2B">
        <w:rPr>
          <w:rFonts w:ascii="Times New Roman" w:hAnsi="Times New Roman" w:cs="Times New Roman"/>
          <w:b/>
        </w:rPr>
        <w:t>Brazil does well</w:t>
      </w:r>
    </w:p>
    <w:p w14:paraId="56777502" w14:textId="77777777" w:rsidR="0045267A" w:rsidRPr="001F3D2B" w:rsidRDefault="0045267A">
      <w:pPr>
        <w:rPr>
          <w:rFonts w:ascii="Times New Roman" w:hAnsi="Times New Roman" w:cs="Times New Roman"/>
        </w:rPr>
      </w:pPr>
      <w:r w:rsidRPr="001F3D2B">
        <w:rPr>
          <w:rFonts w:ascii="Times New Roman" w:hAnsi="Times New Roman" w:cs="Times New Roman"/>
        </w:rPr>
        <w:t>IDc1, SSc5.2</w:t>
      </w:r>
    </w:p>
    <w:p w14:paraId="3FD0BBA6" w14:textId="77777777" w:rsidR="0045267A" w:rsidRPr="001F3D2B" w:rsidRDefault="0045267A">
      <w:pPr>
        <w:rPr>
          <w:rFonts w:ascii="Times New Roman" w:hAnsi="Times New Roman" w:cs="Times New Roman"/>
        </w:rPr>
      </w:pPr>
    </w:p>
    <w:p w14:paraId="7EB74867" w14:textId="1366AA4D" w:rsidR="00C61EAA" w:rsidRPr="001F3D2B" w:rsidRDefault="009E2A1C" w:rsidP="009840FA">
      <w:pPr>
        <w:widowControl w:val="0"/>
        <w:pBdr>
          <w:bottom w:val="single" w:sz="12" w:space="1" w:color="auto"/>
        </w:pBdr>
        <w:autoSpaceDE w:val="0"/>
        <w:autoSpaceDN w:val="0"/>
        <w:adjustRightInd w:val="0"/>
        <w:spacing w:after="240"/>
        <w:rPr>
          <w:rFonts w:ascii="Times New Roman" w:hAnsi="Times New Roman" w:cs="Times New Roman"/>
          <w:b/>
          <w:noProof/>
          <w:color w:val="000000" w:themeColor="text1"/>
        </w:rPr>
      </w:pPr>
      <w:r w:rsidRPr="001F3D2B">
        <w:rPr>
          <w:rFonts w:ascii="Times New Roman" w:hAnsi="Times New Roman" w:cs="Times New Roman"/>
          <w:b/>
          <w:noProof/>
          <w:color w:val="000000" w:themeColor="text1"/>
        </w:rPr>
        <w:t>Low Achieving credits (all countries)</w:t>
      </w:r>
    </w:p>
    <w:p w14:paraId="5EA7EF11" w14:textId="586770FE" w:rsidR="009E2A1C" w:rsidRPr="001F3D2B" w:rsidRDefault="009E2A1C" w:rsidP="009840FA">
      <w:pPr>
        <w:widowControl w:val="0"/>
        <w:pBdr>
          <w:bottom w:val="single" w:sz="12" w:space="1" w:color="auto"/>
        </w:pBdr>
        <w:autoSpaceDE w:val="0"/>
        <w:autoSpaceDN w:val="0"/>
        <w:adjustRightInd w:val="0"/>
        <w:spacing w:after="240"/>
        <w:rPr>
          <w:rFonts w:ascii="Times New Roman" w:hAnsi="Times New Roman" w:cs="Times New Roman"/>
          <w:b/>
          <w:noProof/>
          <w:color w:val="000000" w:themeColor="text1"/>
        </w:rPr>
      </w:pPr>
      <w:r w:rsidRPr="001F3D2B">
        <w:rPr>
          <w:rFonts w:ascii="Times New Roman" w:hAnsi="Times New Roman" w:cs="Times New Roman"/>
          <w:b/>
          <w:noProof/>
          <w:color w:val="000000" w:themeColor="text1"/>
        </w:rPr>
        <w:t>High achieving credits (all countries)</w:t>
      </w:r>
    </w:p>
    <w:p w14:paraId="64A00045" w14:textId="4E0C2EA3" w:rsidR="009E2A1C" w:rsidRPr="001F3D2B" w:rsidRDefault="001F3D2B" w:rsidP="009840FA">
      <w:pPr>
        <w:widowControl w:val="0"/>
        <w:pBdr>
          <w:bottom w:val="single" w:sz="12" w:space="1" w:color="auto"/>
        </w:pBdr>
        <w:autoSpaceDE w:val="0"/>
        <w:autoSpaceDN w:val="0"/>
        <w:adjustRightInd w:val="0"/>
        <w:spacing w:after="240"/>
        <w:rPr>
          <w:rFonts w:ascii="Times New Roman" w:hAnsi="Times New Roman" w:cs="Times New Roman"/>
          <w:b/>
          <w:noProof/>
          <w:color w:val="000000" w:themeColor="text1"/>
        </w:rPr>
      </w:pPr>
      <w:r w:rsidRPr="001F3D2B">
        <w:rPr>
          <w:rFonts w:ascii="Times New Roman" w:hAnsi="Times New Roman" w:cs="Times New Roman"/>
          <w:b/>
          <w:noProof/>
          <w:color w:val="000000" w:themeColor="text1"/>
        </w:rPr>
        <w:t>Only include the ones with a clear winner or clear loser – meaning all three lower perform to one or all three are higher than one</w:t>
      </w:r>
    </w:p>
    <w:p w14:paraId="11F33D55" w14:textId="4105AC84" w:rsidR="00FC377A" w:rsidRPr="001F3D2B" w:rsidRDefault="00C61EAA" w:rsidP="00C61EAA">
      <w:pPr>
        <w:widowControl w:val="0"/>
        <w:autoSpaceDE w:val="0"/>
        <w:autoSpaceDN w:val="0"/>
        <w:adjustRightInd w:val="0"/>
        <w:spacing w:after="240"/>
        <w:rPr>
          <w:rFonts w:ascii="Times New Roman" w:hAnsi="Times New Roman" w:cs="Times New Roman"/>
          <w:b/>
          <w:bCs/>
          <w:color w:val="000000" w:themeColor="text1"/>
        </w:rPr>
      </w:pPr>
      <w:r w:rsidRPr="001F3D2B">
        <w:rPr>
          <w:rFonts w:ascii="Times New Roman" w:hAnsi="Times New Roman" w:cs="Times New Roman"/>
          <w:b/>
          <w:noProof/>
          <w:color w:val="000000" w:themeColor="text1"/>
        </w:rPr>
        <w:t>Sustainable Sites</w:t>
      </w:r>
      <w:r w:rsidRPr="001F3D2B">
        <w:rPr>
          <w:rFonts w:ascii="Times New Roman" w:hAnsi="Times New Roman" w:cs="Times New Roman"/>
          <w:b/>
          <w:bCs/>
          <w:color w:val="000000" w:themeColor="text1"/>
        </w:rPr>
        <w:t xml:space="preserve"> </w:t>
      </w:r>
    </w:p>
    <w:p w14:paraId="58A21EDC" w14:textId="77777777" w:rsidR="002F19B9" w:rsidRPr="001F3D2B" w:rsidRDefault="00C61EAA" w:rsidP="002F19B9">
      <w:pPr>
        <w:widowControl w:val="0"/>
        <w:tabs>
          <w:tab w:val="left" w:pos="220"/>
          <w:tab w:val="left" w:pos="720"/>
        </w:tabs>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SSc</w:t>
      </w:r>
      <w:proofErr w:type="gramStart"/>
      <w:r w:rsidRPr="001F3D2B">
        <w:rPr>
          <w:rFonts w:ascii="Times New Roman" w:hAnsi="Times New Roman" w:cs="Times New Roman"/>
          <w:color w:val="262626"/>
        </w:rPr>
        <w:t>3  Brownfield</w:t>
      </w:r>
      <w:proofErr w:type="gramEnd"/>
      <w:r w:rsidRPr="001F3D2B">
        <w:rPr>
          <w:rFonts w:ascii="Times New Roman" w:hAnsi="Times New Roman" w:cs="Times New Roman"/>
          <w:color w:val="262626"/>
        </w:rPr>
        <w:t xml:space="preserve"> redevelopment </w:t>
      </w:r>
    </w:p>
    <w:p w14:paraId="7E9F2600" w14:textId="77777777" w:rsidR="002F19B9" w:rsidRPr="001F3D2B" w:rsidRDefault="002F19B9" w:rsidP="002F19B9">
      <w:pPr>
        <w:pStyle w:val="ListParagraph"/>
        <w:widowControl w:val="0"/>
        <w:numPr>
          <w:ilvl w:val="0"/>
          <w:numId w:val="11"/>
        </w:numPr>
        <w:tabs>
          <w:tab w:val="left" w:pos="220"/>
          <w:tab w:val="left" w:pos="720"/>
        </w:tabs>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000000"/>
        </w:rPr>
        <w:t xml:space="preserve">SSc3 </w:t>
      </w:r>
      <w:r w:rsidRPr="001F3D2B">
        <w:rPr>
          <w:rFonts w:ascii="Times New Roman" w:hAnsi="Times New Roman" w:cs="Times New Roman"/>
          <w:color w:val="000000"/>
        </w:rPr>
        <w:t xml:space="preserve">- </w:t>
      </w:r>
      <w:r w:rsidRPr="001F3D2B">
        <w:rPr>
          <w:rFonts w:ascii="Times New Roman" w:hAnsi="Times New Roman" w:cs="Times New Roman"/>
          <w:b/>
          <w:color w:val="000000"/>
        </w:rPr>
        <w:t>The only country is USA</w:t>
      </w:r>
    </w:p>
    <w:p w14:paraId="05AAA10E" w14:textId="77777777" w:rsidR="002F19B9" w:rsidRPr="001F3D2B" w:rsidRDefault="002F19B9" w:rsidP="002F19B9">
      <w:pPr>
        <w:pStyle w:val="ListParagraph"/>
        <w:widowControl w:val="0"/>
        <w:numPr>
          <w:ilvl w:val="1"/>
          <w:numId w:val="11"/>
        </w:numPr>
        <w:tabs>
          <w:tab w:val="left" w:pos="220"/>
          <w:tab w:val="left" w:pos="720"/>
        </w:tabs>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000000"/>
        </w:rPr>
        <w:t>Test Statistic: 9.921637029392711</w:t>
      </w:r>
    </w:p>
    <w:p w14:paraId="00B7C70B" w14:textId="54988365" w:rsidR="00C61EAA" w:rsidRPr="001F3D2B" w:rsidRDefault="002F19B9" w:rsidP="002F19B9">
      <w:pPr>
        <w:pStyle w:val="ListParagraph"/>
        <w:widowControl w:val="0"/>
        <w:numPr>
          <w:ilvl w:val="1"/>
          <w:numId w:val="11"/>
        </w:numPr>
        <w:tabs>
          <w:tab w:val="left" w:pos="220"/>
          <w:tab w:val="left" w:pos="720"/>
        </w:tabs>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000000"/>
        </w:rPr>
        <w:t>p-value: 0.0016334703195101223</w:t>
      </w:r>
    </w:p>
    <w:p w14:paraId="56AA1AE7" w14:textId="77777777" w:rsidR="002F19B9" w:rsidRPr="001F3D2B" w:rsidRDefault="00C61EAA" w:rsidP="002F19B9">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SSc4.</w:t>
      </w:r>
      <w:proofErr w:type="gramStart"/>
      <w:r w:rsidRPr="001F3D2B">
        <w:rPr>
          <w:rFonts w:ascii="Times New Roman" w:hAnsi="Times New Roman" w:cs="Times New Roman"/>
          <w:color w:val="262626"/>
        </w:rPr>
        <w:t>1  Alternative</w:t>
      </w:r>
      <w:proofErr w:type="gramEnd"/>
      <w:r w:rsidRPr="001F3D2B">
        <w:rPr>
          <w:rFonts w:ascii="Times New Roman" w:hAnsi="Times New Roman" w:cs="Times New Roman"/>
          <w:color w:val="262626"/>
        </w:rPr>
        <w:t xml:space="preserve"> </w:t>
      </w:r>
      <w:bookmarkStart w:id="0" w:name="_GoBack"/>
      <w:bookmarkEnd w:id="0"/>
      <w:r w:rsidRPr="001F3D2B">
        <w:rPr>
          <w:rFonts w:ascii="Times New Roman" w:hAnsi="Times New Roman" w:cs="Times New Roman"/>
          <w:color w:val="262626"/>
        </w:rPr>
        <w:t xml:space="preserve">transportation - public transportation access </w:t>
      </w:r>
      <w:r w:rsidRPr="001F3D2B">
        <w:rPr>
          <w:rFonts w:ascii="MS Mincho" w:eastAsia="MS Mincho" w:hAnsi="MS Mincho" w:cs="MS Mincho"/>
        </w:rPr>
        <w:t> </w:t>
      </w:r>
    </w:p>
    <w:p w14:paraId="67D890EE" w14:textId="77777777" w:rsidR="002F19B9" w:rsidRPr="001F3D2B" w:rsidRDefault="002F19B9" w:rsidP="002F19B9">
      <w:pPr>
        <w:pStyle w:val="ListParagraph"/>
        <w:widowControl w:val="0"/>
        <w:numPr>
          <w:ilvl w:val="0"/>
          <w:numId w:val="11"/>
        </w:numPr>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000000"/>
        </w:rPr>
        <w:t>SSc4.1</w:t>
      </w:r>
      <w:r w:rsidRPr="001F3D2B">
        <w:rPr>
          <w:rFonts w:ascii="Times New Roman" w:hAnsi="Times New Roman" w:cs="Times New Roman"/>
          <w:color w:val="000000"/>
        </w:rPr>
        <w:t xml:space="preserve"> - </w:t>
      </w:r>
      <w:r w:rsidRPr="001F3D2B">
        <w:rPr>
          <w:rFonts w:ascii="Times New Roman" w:hAnsi="Times New Roman" w:cs="Times New Roman"/>
          <w:b/>
          <w:color w:val="000000"/>
        </w:rPr>
        <w:t>Brazil beat USA</w:t>
      </w:r>
    </w:p>
    <w:p w14:paraId="0FCE3E16" w14:textId="77777777" w:rsidR="002F19B9" w:rsidRPr="001F3D2B" w:rsidRDefault="002F19B9" w:rsidP="002F19B9">
      <w:pPr>
        <w:pStyle w:val="ListParagraph"/>
        <w:widowControl w:val="0"/>
        <w:numPr>
          <w:ilvl w:val="1"/>
          <w:numId w:val="11"/>
        </w:numPr>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000000"/>
        </w:rPr>
        <w:t>Test Statistic: 13.894012878211147</w:t>
      </w:r>
    </w:p>
    <w:p w14:paraId="7A34DAD1" w14:textId="76308B9C" w:rsidR="002F19B9" w:rsidRPr="001F3D2B" w:rsidRDefault="002F19B9" w:rsidP="002F19B9">
      <w:pPr>
        <w:pStyle w:val="ListParagraph"/>
        <w:widowControl w:val="0"/>
        <w:numPr>
          <w:ilvl w:val="1"/>
          <w:numId w:val="11"/>
        </w:numPr>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000000"/>
        </w:rPr>
        <w:t>p-value: 0.0001934136042273233</w:t>
      </w:r>
    </w:p>
    <w:p w14:paraId="4A78FE9B" w14:textId="027711B7" w:rsidR="002F19B9" w:rsidRPr="001F3D2B" w:rsidRDefault="002F19B9" w:rsidP="002F19B9">
      <w:pPr>
        <w:pStyle w:val="HTMLPreformatted"/>
        <w:numPr>
          <w:ilvl w:val="0"/>
          <w:numId w:val="11"/>
        </w:numPr>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 xml:space="preserve">SSc4.1 - </w:t>
      </w:r>
      <w:r w:rsidRPr="001F3D2B">
        <w:rPr>
          <w:rFonts w:ascii="Times New Roman" w:hAnsi="Times New Roman" w:cs="Times New Roman"/>
          <w:b/>
          <w:color w:val="000000"/>
          <w:sz w:val="24"/>
          <w:szCs w:val="24"/>
        </w:rPr>
        <w:t>Turkey does better than US</w:t>
      </w:r>
    </w:p>
    <w:p w14:paraId="204C59BF" w14:textId="77777777" w:rsidR="002F19B9" w:rsidRPr="001F3D2B" w:rsidRDefault="002F19B9" w:rsidP="002F19B9">
      <w:pPr>
        <w:pStyle w:val="HTMLPreformatted"/>
        <w:numPr>
          <w:ilvl w:val="1"/>
          <w:numId w:val="11"/>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20.643137610476575</w:t>
      </w:r>
    </w:p>
    <w:p w14:paraId="2C1BBC52" w14:textId="77777777" w:rsidR="002F19B9" w:rsidRPr="001F3D2B" w:rsidRDefault="002F19B9" w:rsidP="002F19B9">
      <w:pPr>
        <w:pStyle w:val="HTMLPreformatted"/>
        <w:numPr>
          <w:ilvl w:val="1"/>
          <w:numId w:val="11"/>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lastRenderedPageBreak/>
        <w:t>p-value: 5.533516439891415e-06</w:t>
      </w:r>
    </w:p>
    <w:p w14:paraId="05DBE713" w14:textId="33B92FE8" w:rsidR="002F19B9" w:rsidRPr="001F3D2B" w:rsidRDefault="002F19B9" w:rsidP="002F19B9">
      <w:pPr>
        <w:pStyle w:val="HTMLPreformatted"/>
        <w:numPr>
          <w:ilvl w:val="0"/>
          <w:numId w:val="11"/>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SSc4.1</w:t>
      </w:r>
      <w:r w:rsidRPr="001F3D2B">
        <w:rPr>
          <w:rFonts w:ascii="Times New Roman" w:hAnsi="Times New Roman" w:cs="Times New Roman"/>
          <w:color w:val="000000"/>
          <w:sz w:val="24"/>
          <w:szCs w:val="24"/>
        </w:rPr>
        <w:t xml:space="preserve"> </w:t>
      </w:r>
      <w:r w:rsidRPr="001F3D2B">
        <w:rPr>
          <w:rFonts w:ascii="Times New Roman" w:hAnsi="Times New Roman" w:cs="Times New Roman"/>
          <w:b/>
          <w:color w:val="000000"/>
          <w:sz w:val="24"/>
          <w:szCs w:val="24"/>
        </w:rPr>
        <w:t xml:space="preserve">- </w:t>
      </w:r>
      <w:r w:rsidRPr="001F3D2B">
        <w:rPr>
          <w:rFonts w:ascii="Times New Roman" w:hAnsi="Times New Roman" w:cs="Times New Roman"/>
          <w:b/>
          <w:color w:val="000000"/>
          <w:sz w:val="24"/>
          <w:szCs w:val="24"/>
        </w:rPr>
        <w:t>China does better than US</w:t>
      </w:r>
    </w:p>
    <w:p w14:paraId="094126FC" w14:textId="77777777" w:rsidR="002F19B9" w:rsidRPr="001F3D2B" w:rsidRDefault="002F19B9" w:rsidP="002F19B9">
      <w:pPr>
        <w:pStyle w:val="HTMLPreformatted"/>
        <w:numPr>
          <w:ilvl w:val="1"/>
          <w:numId w:val="11"/>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26.650762146128457</w:t>
      </w:r>
    </w:p>
    <w:p w14:paraId="733660BF" w14:textId="4FBEFB41" w:rsidR="002F19B9" w:rsidRPr="001F3D2B" w:rsidRDefault="002F19B9" w:rsidP="002F19B9">
      <w:pPr>
        <w:pStyle w:val="HTMLPreformatted"/>
        <w:numPr>
          <w:ilvl w:val="1"/>
          <w:numId w:val="11"/>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2.437546205299427e-07</w:t>
      </w:r>
    </w:p>
    <w:p w14:paraId="4679D660" w14:textId="77777777" w:rsidR="00C61EAA" w:rsidRPr="001F3D2B" w:rsidRDefault="00C61EAA"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SSc4.</w:t>
      </w:r>
      <w:proofErr w:type="gramStart"/>
      <w:r w:rsidRPr="001F3D2B">
        <w:rPr>
          <w:rFonts w:ascii="Times New Roman" w:hAnsi="Times New Roman" w:cs="Times New Roman"/>
          <w:color w:val="262626"/>
        </w:rPr>
        <w:t>2  Alternative</w:t>
      </w:r>
      <w:proofErr w:type="gramEnd"/>
      <w:r w:rsidRPr="001F3D2B">
        <w:rPr>
          <w:rFonts w:ascii="Times New Roman" w:hAnsi="Times New Roman" w:cs="Times New Roman"/>
          <w:color w:val="262626"/>
        </w:rPr>
        <w:t xml:space="preserve"> transportation - bicycle storage and changing rooms </w:t>
      </w:r>
      <w:r w:rsidRPr="001F3D2B">
        <w:rPr>
          <w:rFonts w:ascii="MS Mincho" w:eastAsia="MS Mincho" w:hAnsi="MS Mincho" w:cs="MS Mincho"/>
        </w:rPr>
        <w:t> </w:t>
      </w:r>
    </w:p>
    <w:p w14:paraId="4D84A2C8" w14:textId="55EBAF09" w:rsidR="002F19B9" w:rsidRPr="001F3D2B" w:rsidRDefault="002F19B9" w:rsidP="002F19B9">
      <w:pPr>
        <w:pStyle w:val="HTMLPreformatted"/>
        <w:numPr>
          <w:ilvl w:val="0"/>
          <w:numId w:val="12"/>
        </w:numPr>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SSc4.2</w:t>
      </w:r>
      <w:r w:rsidRPr="001F3D2B">
        <w:rPr>
          <w:rFonts w:ascii="Times New Roman" w:hAnsi="Times New Roman" w:cs="Times New Roman"/>
          <w:b/>
          <w:color w:val="000000"/>
          <w:sz w:val="24"/>
          <w:szCs w:val="24"/>
        </w:rPr>
        <w:t xml:space="preserve"> – China does better than the US</w:t>
      </w:r>
    </w:p>
    <w:p w14:paraId="7465B14A" w14:textId="77777777" w:rsidR="002F19B9" w:rsidRPr="001F3D2B" w:rsidRDefault="002F19B9" w:rsidP="002F19B9">
      <w:pPr>
        <w:pStyle w:val="HTMLPreformatted"/>
        <w:numPr>
          <w:ilvl w:val="1"/>
          <w:numId w:val="12"/>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9.765294658806566</w:t>
      </w:r>
    </w:p>
    <w:p w14:paraId="7C4F4D87" w14:textId="77777777" w:rsidR="002F19B9" w:rsidRPr="001F3D2B" w:rsidRDefault="002F19B9" w:rsidP="002F19B9">
      <w:pPr>
        <w:pStyle w:val="HTMLPreformatted"/>
        <w:numPr>
          <w:ilvl w:val="1"/>
          <w:numId w:val="12"/>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0.0017783701077291963</w:t>
      </w:r>
    </w:p>
    <w:p w14:paraId="67714C9C" w14:textId="2E0FD13E" w:rsidR="002F19B9" w:rsidRPr="001F3D2B" w:rsidRDefault="002F19B9" w:rsidP="002F19B9">
      <w:pPr>
        <w:pStyle w:val="HTMLPreformatted"/>
        <w:numPr>
          <w:ilvl w:val="0"/>
          <w:numId w:val="12"/>
        </w:numPr>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SSc4.2</w:t>
      </w:r>
      <w:r w:rsidRPr="001F3D2B">
        <w:rPr>
          <w:rFonts w:ascii="Times New Roman" w:hAnsi="Times New Roman" w:cs="Times New Roman"/>
          <w:b/>
          <w:color w:val="000000"/>
          <w:sz w:val="24"/>
          <w:szCs w:val="24"/>
        </w:rPr>
        <w:t xml:space="preserve"> – Turkey does better than the US</w:t>
      </w:r>
    </w:p>
    <w:p w14:paraId="0094E367" w14:textId="77777777" w:rsidR="002F19B9" w:rsidRPr="001F3D2B" w:rsidRDefault="002F19B9" w:rsidP="002F19B9">
      <w:pPr>
        <w:pStyle w:val="HTMLPreformatted"/>
        <w:numPr>
          <w:ilvl w:val="1"/>
          <w:numId w:val="12"/>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8.989917381018666</w:t>
      </w:r>
    </w:p>
    <w:p w14:paraId="2A645DDA" w14:textId="7E24CF89" w:rsidR="002F19B9" w:rsidRPr="001F3D2B" w:rsidRDefault="002F19B9" w:rsidP="002F19B9">
      <w:pPr>
        <w:pStyle w:val="HTMLPreformatted"/>
        <w:numPr>
          <w:ilvl w:val="1"/>
          <w:numId w:val="12"/>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0.0027147327389648096</w:t>
      </w:r>
    </w:p>
    <w:p w14:paraId="6EEE7F08" w14:textId="77777777" w:rsidR="00C61EAA" w:rsidRPr="001F3D2B" w:rsidRDefault="00C61EAA" w:rsidP="00C61EAA">
      <w:pPr>
        <w:widowControl w:val="0"/>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 xml:space="preserve">SSc4.4 Alternative </w:t>
      </w:r>
      <w:proofErr w:type="gramStart"/>
      <w:r w:rsidRPr="001F3D2B">
        <w:rPr>
          <w:rFonts w:ascii="Times New Roman" w:hAnsi="Times New Roman" w:cs="Times New Roman"/>
          <w:color w:val="262626"/>
        </w:rPr>
        <w:t>transportation</w:t>
      </w:r>
      <w:proofErr w:type="gramEnd"/>
      <w:r w:rsidRPr="001F3D2B">
        <w:rPr>
          <w:rFonts w:ascii="Times New Roman" w:hAnsi="Times New Roman" w:cs="Times New Roman"/>
          <w:color w:val="262626"/>
        </w:rPr>
        <w:t xml:space="preserve"> - parking capacity </w:t>
      </w:r>
    </w:p>
    <w:p w14:paraId="184A885F" w14:textId="301FCB3E" w:rsidR="002F19B9" w:rsidRPr="001F3D2B" w:rsidRDefault="002F19B9" w:rsidP="002F19B9">
      <w:pPr>
        <w:pStyle w:val="HTMLPreformatted"/>
        <w:numPr>
          <w:ilvl w:val="0"/>
          <w:numId w:val="13"/>
        </w:numPr>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SSc4.4</w:t>
      </w:r>
      <w:r w:rsidRPr="001F3D2B">
        <w:rPr>
          <w:rFonts w:ascii="Times New Roman" w:hAnsi="Times New Roman" w:cs="Times New Roman"/>
          <w:color w:val="000000"/>
          <w:sz w:val="24"/>
          <w:szCs w:val="24"/>
        </w:rPr>
        <w:t xml:space="preserve"> - </w:t>
      </w:r>
      <w:r w:rsidRPr="001F3D2B">
        <w:rPr>
          <w:rFonts w:ascii="Times New Roman" w:hAnsi="Times New Roman" w:cs="Times New Roman"/>
          <w:b/>
          <w:color w:val="000000"/>
          <w:sz w:val="24"/>
          <w:szCs w:val="24"/>
        </w:rPr>
        <w:t>Turkey does better than US</w:t>
      </w:r>
    </w:p>
    <w:p w14:paraId="7E5E5117" w14:textId="77777777" w:rsidR="002F19B9" w:rsidRPr="001F3D2B" w:rsidRDefault="002F19B9" w:rsidP="002F19B9">
      <w:pPr>
        <w:pStyle w:val="HTMLPreformatted"/>
        <w:numPr>
          <w:ilvl w:val="1"/>
          <w:numId w:val="13"/>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7.167464260686402</w:t>
      </w:r>
    </w:p>
    <w:p w14:paraId="0359E27C" w14:textId="77777777" w:rsidR="002F19B9" w:rsidRPr="001F3D2B" w:rsidRDefault="002F19B9" w:rsidP="002F19B9">
      <w:pPr>
        <w:pStyle w:val="HTMLPreformatted"/>
        <w:numPr>
          <w:ilvl w:val="1"/>
          <w:numId w:val="13"/>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0.007423763817124279</w:t>
      </w:r>
    </w:p>
    <w:p w14:paraId="4C3F75FC" w14:textId="74C9E004" w:rsidR="002F19B9" w:rsidRPr="001F3D2B" w:rsidRDefault="002F19B9" w:rsidP="002F19B9">
      <w:pPr>
        <w:pStyle w:val="HTMLPreformatted"/>
        <w:numPr>
          <w:ilvl w:val="0"/>
          <w:numId w:val="13"/>
        </w:numPr>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SSc4.4</w:t>
      </w:r>
      <w:r w:rsidRPr="001F3D2B">
        <w:rPr>
          <w:rFonts w:ascii="Times New Roman" w:hAnsi="Times New Roman" w:cs="Times New Roman"/>
          <w:b/>
          <w:color w:val="000000"/>
          <w:sz w:val="24"/>
          <w:szCs w:val="24"/>
        </w:rPr>
        <w:t xml:space="preserve"> – China does better than the US</w:t>
      </w:r>
    </w:p>
    <w:p w14:paraId="399E1F23" w14:textId="77777777" w:rsidR="002F19B9" w:rsidRPr="001F3D2B" w:rsidRDefault="002F19B9" w:rsidP="002F19B9">
      <w:pPr>
        <w:pStyle w:val="HTMLPreformatted"/>
        <w:numPr>
          <w:ilvl w:val="1"/>
          <w:numId w:val="1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16.69840853493441</w:t>
      </w:r>
    </w:p>
    <w:p w14:paraId="2AE7D6A7" w14:textId="33CD785F" w:rsidR="002F19B9" w:rsidRPr="001F3D2B" w:rsidRDefault="002F19B9" w:rsidP="002F19B9">
      <w:pPr>
        <w:pStyle w:val="HTMLPreformatted"/>
        <w:numPr>
          <w:ilvl w:val="1"/>
          <w:numId w:val="1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4.381774135502284e-05</w:t>
      </w:r>
    </w:p>
    <w:p w14:paraId="4E8C4A92" w14:textId="77777777" w:rsidR="00C61EAA" w:rsidRPr="001F3D2B" w:rsidRDefault="00C61EAA"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SSc5.</w:t>
      </w:r>
      <w:proofErr w:type="gramStart"/>
      <w:r w:rsidRPr="001F3D2B">
        <w:rPr>
          <w:rFonts w:ascii="Times New Roman" w:hAnsi="Times New Roman" w:cs="Times New Roman"/>
          <w:color w:val="262626"/>
        </w:rPr>
        <w:t>1  Site</w:t>
      </w:r>
      <w:proofErr w:type="gramEnd"/>
      <w:r w:rsidRPr="001F3D2B">
        <w:rPr>
          <w:rFonts w:ascii="Times New Roman" w:hAnsi="Times New Roman" w:cs="Times New Roman"/>
          <w:color w:val="262626"/>
        </w:rPr>
        <w:t xml:space="preserve"> development - protect or restore habitat </w:t>
      </w:r>
      <w:r w:rsidRPr="001F3D2B">
        <w:rPr>
          <w:rFonts w:ascii="MS Mincho" w:eastAsia="MS Mincho" w:hAnsi="MS Mincho" w:cs="MS Mincho"/>
        </w:rPr>
        <w:t> </w:t>
      </w:r>
    </w:p>
    <w:p w14:paraId="0DAD4E88" w14:textId="5E2DB71B" w:rsidR="002F19B9" w:rsidRPr="001F3D2B" w:rsidRDefault="002F19B9" w:rsidP="002F19B9">
      <w:pPr>
        <w:pStyle w:val="HTMLPreformatted"/>
        <w:numPr>
          <w:ilvl w:val="0"/>
          <w:numId w:val="16"/>
        </w:numPr>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color w:val="000000"/>
          <w:sz w:val="24"/>
          <w:szCs w:val="24"/>
        </w:rPr>
        <w:t>SSc5.1</w:t>
      </w:r>
      <w:r w:rsidRPr="001F3D2B">
        <w:rPr>
          <w:rFonts w:ascii="Times New Roman" w:hAnsi="Times New Roman" w:cs="Times New Roman"/>
          <w:color w:val="000000"/>
          <w:sz w:val="24"/>
          <w:szCs w:val="24"/>
        </w:rPr>
        <w:t xml:space="preserve"> - </w:t>
      </w:r>
      <w:r w:rsidRPr="001F3D2B">
        <w:rPr>
          <w:rFonts w:ascii="Times New Roman" w:hAnsi="Times New Roman" w:cs="Times New Roman"/>
          <w:b/>
          <w:color w:val="000000"/>
          <w:sz w:val="24"/>
          <w:szCs w:val="24"/>
        </w:rPr>
        <w:t>China does better than US</w:t>
      </w:r>
    </w:p>
    <w:p w14:paraId="4CAA8050" w14:textId="77777777" w:rsidR="002F19B9" w:rsidRPr="001F3D2B" w:rsidRDefault="002F19B9" w:rsidP="002F19B9">
      <w:pPr>
        <w:pStyle w:val="HTMLPreformatted"/>
        <w:numPr>
          <w:ilvl w:val="1"/>
          <w:numId w:val="1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26.5991412149075</w:t>
      </w:r>
    </w:p>
    <w:p w14:paraId="7BE0AE37" w14:textId="3DCFBFB6" w:rsidR="002F19B9" w:rsidRPr="001F3D2B" w:rsidRDefault="002F19B9" w:rsidP="002F19B9">
      <w:pPr>
        <w:pStyle w:val="HTMLPreformatted"/>
        <w:numPr>
          <w:ilvl w:val="1"/>
          <w:numId w:val="1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2.5035501208516354e-07</w:t>
      </w:r>
    </w:p>
    <w:p w14:paraId="3FE7C47E" w14:textId="77777777" w:rsidR="002F19B9" w:rsidRPr="001F3D2B" w:rsidRDefault="00C61EAA" w:rsidP="00C61EAA">
      <w:pPr>
        <w:widowControl w:val="0"/>
        <w:tabs>
          <w:tab w:val="left" w:pos="220"/>
          <w:tab w:val="left" w:pos="720"/>
        </w:tabs>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SSc5.</w:t>
      </w:r>
      <w:proofErr w:type="gramStart"/>
      <w:r w:rsidRPr="001F3D2B">
        <w:rPr>
          <w:rFonts w:ascii="Times New Roman" w:hAnsi="Times New Roman" w:cs="Times New Roman"/>
          <w:color w:val="262626"/>
        </w:rPr>
        <w:t>2  Site</w:t>
      </w:r>
      <w:proofErr w:type="gramEnd"/>
      <w:r w:rsidRPr="001F3D2B">
        <w:rPr>
          <w:rFonts w:ascii="Times New Roman" w:hAnsi="Times New Roman" w:cs="Times New Roman"/>
          <w:color w:val="262626"/>
        </w:rPr>
        <w:t xml:space="preserve"> development - maximize open space </w:t>
      </w:r>
    </w:p>
    <w:p w14:paraId="6F8F24FE" w14:textId="2BE963EA" w:rsidR="002F19B9" w:rsidRPr="001F3D2B" w:rsidRDefault="002F19B9" w:rsidP="002F19B9">
      <w:pPr>
        <w:pStyle w:val="HTMLPreformatted"/>
        <w:numPr>
          <w:ilvl w:val="0"/>
          <w:numId w:val="14"/>
        </w:numPr>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color w:val="000000"/>
          <w:sz w:val="24"/>
          <w:szCs w:val="24"/>
        </w:rPr>
        <w:t>SSc5.2</w:t>
      </w:r>
      <w:r w:rsidRPr="001F3D2B">
        <w:rPr>
          <w:rFonts w:ascii="Times New Roman" w:hAnsi="Times New Roman" w:cs="Times New Roman"/>
          <w:color w:val="000000"/>
          <w:sz w:val="24"/>
          <w:szCs w:val="24"/>
        </w:rPr>
        <w:t xml:space="preserve"> - </w:t>
      </w:r>
      <w:r w:rsidRPr="001F3D2B">
        <w:rPr>
          <w:rFonts w:ascii="Times New Roman" w:hAnsi="Times New Roman" w:cs="Times New Roman"/>
          <w:b/>
          <w:color w:val="000000"/>
          <w:sz w:val="24"/>
          <w:szCs w:val="24"/>
        </w:rPr>
        <w:t>China does better than US</w:t>
      </w:r>
    </w:p>
    <w:p w14:paraId="618B1749" w14:textId="77777777" w:rsidR="002F19B9" w:rsidRPr="001F3D2B" w:rsidRDefault="002F19B9" w:rsidP="002F19B9">
      <w:pPr>
        <w:pStyle w:val="HTMLPreformatted"/>
        <w:numPr>
          <w:ilvl w:val="1"/>
          <w:numId w:val="1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10.797791349161999</w:t>
      </w:r>
    </w:p>
    <w:p w14:paraId="03D749C7" w14:textId="147D28E3" w:rsidR="002F19B9" w:rsidRPr="001F3D2B" w:rsidRDefault="002F19B9" w:rsidP="002F19B9">
      <w:pPr>
        <w:pStyle w:val="HTMLPreformatted"/>
        <w:numPr>
          <w:ilvl w:val="1"/>
          <w:numId w:val="1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0.0010162126526239623</w:t>
      </w:r>
    </w:p>
    <w:p w14:paraId="33902D07" w14:textId="6E802E20" w:rsidR="002F19B9" w:rsidRPr="001F3D2B" w:rsidRDefault="002F19B9" w:rsidP="002F19B9">
      <w:pPr>
        <w:pStyle w:val="HTMLPreformatted"/>
        <w:numPr>
          <w:ilvl w:val="0"/>
          <w:numId w:val="14"/>
        </w:numPr>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color w:val="000000"/>
          <w:sz w:val="24"/>
          <w:szCs w:val="24"/>
        </w:rPr>
        <w:t>SSc5.2</w:t>
      </w:r>
      <w:r w:rsidRPr="001F3D2B">
        <w:rPr>
          <w:rFonts w:ascii="Times New Roman" w:hAnsi="Times New Roman" w:cs="Times New Roman"/>
          <w:color w:val="000000"/>
          <w:sz w:val="24"/>
          <w:szCs w:val="24"/>
        </w:rPr>
        <w:t xml:space="preserve"> - </w:t>
      </w:r>
      <w:r w:rsidRPr="001F3D2B">
        <w:rPr>
          <w:rFonts w:ascii="Times New Roman" w:hAnsi="Times New Roman" w:cs="Times New Roman"/>
          <w:b/>
          <w:color w:val="000000"/>
          <w:sz w:val="24"/>
          <w:szCs w:val="24"/>
        </w:rPr>
        <w:t>Brazil beat USA</w:t>
      </w:r>
    </w:p>
    <w:p w14:paraId="3D1C295B" w14:textId="77777777" w:rsidR="002F19B9" w:rsidRPr="001F3D2B" w:rsidRDefault="002F19B9" w:rsidP="002F19B9">
      <w:pPr>
        <w:pStyle w:val="HTMLPreformatted"/>
        <w:numPr>
          <w:ilvl w:val="1"/>
          <w:numId w:val="14"/>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11.122689644090523</w:t>
      </w:r>
    </w:p>
    <w:p w14:paraId="771595D5" w14:textId="30A9532A" w:rsidR="00C61EAA" w:rsidRPr="001F3D2B" w:rsidRDefault="002F19B9" w:rsidP="002F19B9">
      <w:pPr>
        <w:pStyle w:val="HTMLPreformatted"/>
        <w:numPr>
          <w:ilvl w:val="1"/>
          <w:numId w:val="14"/>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0.0008527803347130125</w:t>
      </w:r>
    </w:p>
    <w:p w14:paraId="3DA2F4D0" w14:textId="77777777" w:rsidR="00C61EAA" w:rsidRPr="001F3D2B" w:rsidRDefault="00C61EAA"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SSc6.</w:t>
      </w:r>
      <w:proofErr w:type="gramStart"/>
      <w:r w:rsidRPr="001F3D2B">
        <w:rPr>
          <w:rFonts w:ascii="Times New Roman" w:hAnsi="Times New Roman" w:cs="Times New Roman"/>
          <w:color w:val="262626"/>
        </w:rPr>
        <w:t>2  </w:t>
      </w:r>
      <w:proofErr w:type="spellStart"/>
      <w:r w:rsidRPr="001F3D2B">
        <w:rPr>
          <w:rFonts w:ascii="Times New Roman" w:hAnsi="Times New Roman" w:cs="Times New Roman"/>
          <w:color w:val="262626"/>
        </w:rPr>
        <w:t>Stormwater</w:t>
      </w:r>
      <w:proofErr w:type="spellEnd"/>
      <w:proofErr w:type="gramEnd"/>
      <w:r w:rsidRPr="001F3D2B">
        <w:rPr>
          <w:rFonts w:ascii="Times New Roman" w:hAnsi="Times New Roman" w:cs="Times New Roman"/>
          <w:color w:val="262626"/>
        </w:rPr>
        <w:t xml:space="preserve"> design - quality control </w:t>
      </w:r>
      <w:r w:rsidRPr="001F3D2B">
        <w:rPr>
          <w:rFonts w:ascii="MS Mincho" w:eastAsia="MS Mincho" w:hAnsi="MS Mincho" w:cs="MS Mincho"/>
        </w:rPr>
        <w:t> </w:t>
      </w:r>
    </w:p>
    <w:p w14:paraId="4BC9EA2A" w14:textId="48A757F6" w:rsidR="002F19B9" w:rsidRPr="001F3D2B" w:rsidRDefault="002F19B9" w:rsidP="002F19B9">
      <w:pPr>
        <w:pStyle w:val="HTMLPreformatted"/>
        <w:numPr>
          <w:ilvl w:val="0"/>
          <w:numId w:val="15"/>
        </w:numPr>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color w:val="000000"/>
          <w:sz w:val="24"/>
          <w:szCs w:val="24"/>
        </w:rPr>
        <w:t>SSc6.2</w:t>
      </w:r>
      <w:r w:rsidRPr="001F3D2B">
        <w:rPr>
          <w:rFonts w:ascii="Times New Roman" w:hAnsi="Times New Roman" w:cs="Times New Roman"/>
          <w:color w:val="000000"/>
          <w:sz w:val="24"/>
          <w:szCs w:val="24"/>
        </w:rPr>
        <w:t xml:space="preserve"> - </w:t>
      </w:r>
      <w:r w:rsidRPr="001F3D2B">
        <w:rPr>
          <w:rFonts w:ascii="Times New Roman" w:hAnsi="Times New Roman" w:cs="Times New Roman"/>
          <w:b/>
          <w:color w:val="000000"/>
          <w:sz w:val="24"/>
          <w:szCs w:val="24"/>
        </w:rPr>
        <w:t>USA does better than China</w:t>
      </w:r>
    </w:p>
    <w:p w14:paraId="1C291A70" w14:textId="77777777" w:rsidR="002F19B9" w:rsidRPr="001F3D2B" w:rsidRDefault="002F19B9" w:rsidP="002F19B9">
      <w:pPr>
        <w:pStyle w:val="HTMLPreformatted"/>
        <w:numPr>
          <w:ilvl w:val="1"/>
          <w:numId w:val="1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12.980213968224524</w:t>
      </w:r>
    </w:p>
    <w:p w14:paraId="79E1A293" w14:textId="7636AE4E" w:rsidR="002F19B9" w:rsidRPr="001F3D2B" w:rsidRDefault="002F19B9" w:rsidP="002F19B9">
      <w:pPr>
        <w:pStyle w:val="HTMLPreformatted"/>
        <w:numPr>
          <w:ilvl w:val="1"/>
          <w:numId w:val="1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0.0003147999906411268</w:t>
      </w:r>
    </w:p>
    <w:p w14:paraId="2F96A0F0" w14:textId="77777777" w:rsidR="00C61EAA" w:rsidRPr="001F3D2B" w:rsidRDefault="00C61EAA"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SSc7.</w:t>
      </w:r>
      <w:proofErr w:type="gramStart"/>
      <w:r w:rsidRPr="001F3D2B">
        <w:rPr>
          <w:rFonts w:ascii="Times New Roman" w:hAnsi="Times New Roman" w:cs="Times New Roman"/>
          <w:color w:val="262626"/>
        </w:rPr>
        <w:t>1  Heat</w:t>
      </w:r>
      <w:proofErr w:type="gramEnd"/>
      <w:r w:rsidRPr="001F3D2B">
        <w:rPr>
          <w:rFonts w:ascii="Times New Roman" w:hAnsi="Times New Roman" w:cs="Times New Roman"/>
          <w:color w:val="262626"/>
        </w:rPr>
        <w:t xml:space="preserve"> island effect - </w:t>
      </w:r>
      <w:proofErr w:type="spellStart"/>
      <w:r w:rsidRPr="001F3D2B">
        <w:rPr>
          <w:rFonts w:ascii="Times New Roman" w:hAnsi="Times New Roman" w:cs="Times New Roman"/>
          <w:color w:val="262626"/>
        </w:rPr>
        <w:t>nonroof</w:t>
      </w:r>
      <w:proofErr w:type="spellEnd"/>
      <w:r w:rsidRPr="001F3D2B">
        <w:rPr>
          <w:rFonts w:ascii="Times New Roman" w:hAnsi="Times New Roman" w:cs="Times New Roman"/>
          <w:color w:val="262626"/>
        </w:rPr>
        <w:t xml:space="preserve"> </w:t>
      </w:r>
      <w:r w:rsidRPr="001F3D2B">
        <w:rPr>
          <w:rFonts w:ascii="MS Mincho" w:eastAsia="MS Mincho" w:hAnsi="MS Mincho" w:cs="MS Mincho"/>
        </w:rPr>
        <w:t> </w:t>
      </w:r>
    </w:p>
    <w:p w14:paraId="2328D181" w14:textId="34B72B49" w:rsidR="002F19B9" w:rsidRPr="001F3D2B" w:rsidRDefault="002F19B9" w:rsidP="002F19B9">
      <w:pPr>
        <w:pStyle w:val="HTMLPreformatted"/>
        <w:numPr>
          <w:ilvl w:val="0"/>
          <w:numId w:val="18"/>
        </w:numPr>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color w:val="000000"/>
          <w:sz w:val="24"/>
          <w:szCs w:val="24"/>
        </w:rPr>
        <w:t>SSc7.1</w:t>
      </w:r>
      <w:r w:rsidRPr="001F3D2B">
        <w:rPr>
          <w:rFonts w:ascii="Times New Roman" w:hAnsi="Times New Roman" w:cs="Times New Roman"/>
          <w:color w:val="000000"/>
          <w:sz w:val="24"/>
          <w:szCs w:val="24"/>
        </w:rPr>
        <w:t xml:space="preserve"> - </w:t>
      </w:r>
      <w:r w:rsidRPr="001F3D2B">
        <w:rPr>
          <w:rFonts w:ascii="Times New Roman" w:hAnsi="Times New Roman" w:cs="Times New Roman"/>
          <w:b/>
          <w:color w:val="000000"/>
          <w:sz w:val="24"/>
          <w:szCs w:val="24"/>
        </w:rPr>
        <w:t>Brazil beat USA</w:t>
      </w:r>
    </w:p>
    <w:p w14:paraId="6FFA1974" w14:textId="77777777" w:rsidR="002F19B9" w:rsidRPr="001F3D2B" w:rsidRDefault="002F19B9" w:rsidP="002F19B9">
      <w:pPr>
        <w:pStyle w:val="HTMLPreformatted"/>
        <w:numPr>
          <w:ilvl w:val="1"/>
          <w:numId w:val="18"/>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10.5551654915964</w:t>
      </w:r>
    </w:p>
    <w:p w14:paraId="4E1F0008" w14:textId="45B59750" w:rsidR="002F19B9" w:rsidRPr="001F3D2B" w:rsidRDefault="002F19B9" w:rsidP="002F19B9">
      <w:pPr>
        <w:pStyle w:val="HTMLPreformatted"/>
        <w:numPr>
          <w:ilvl w:val="1"/>
          <w:numId w:val="18"/>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0.0011586383870284545</w:t>
      </w:r>
    </w:p>
    <w:p w14:paraId="409BF374" w14:textId="0CA1107A" w:rsidR="002F19B9" w:rsidRPr="001F3D2B" w:rsidRDefault="002F19B9" w:rsidP="002F19B9">
      <w:pPr>
        <w:pStyle w:val="HTMLPreformatted"/>
        <w:numPr>
          <w:ilvl w:val="0"/>
          <w:numId w:val="18"/>
        </w:numPr>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color w:val="000000"/>
          <w:sz w:val="24"/>
          <w:szCs w:val="24"/>
        </w:rPr>
        <w:t>SSc7.1</w:t>
      </w:r>
      <w:r w:rsidRPr="001F3D2B">
        <w:rPr>
          <w:rFonts w:ascii="Times New Roman" w:hAnsi="Times New Roman" w:cs="Times New Roman"/>
          <w:color w:val="000000"/>
          <w:sz w:val="24"/>
          <w:szCs w:val="24"/>
        </w:rPr>
        <w:t xml:space="preserve"> - </w:t>
      </w:r>
      <w:r w:rsidRPr="001F3D2B">
        <w:rPr>
          <w:rFonts w:ascii="Times New Roman" w:hAnsi="Times New Roman" w:cs="Times New Roman"/>
          <w:b/>
          <w:color w:val="000000"/>
          <w:sz w:val="24"/>
          <w:szCs w:val="24"/>
        </w:rPr>
        <w:t>China does better than US</w:t>
      </w:r>
    </w:p>
    <w:p w14:paraId="39D77831" w14:textId="77777777" w:rsidR="002F19B9" w:rsidRPr="001F3D2B" w:rsidRDefault="002F19B9" w:rsidP="002F19B9">
      <w:pPr>
        <w:pStyle w:val="HTMLPreformatted"/>
        <w:numPr>
          <w:ilvl w:val="1"/>
          <w:numId w:val="1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20.04660972235673</w:t>
      </w:r>
    </w:p>
    <w:p w14:paraId="440EEED4" w14:textId="07EFD3FA" w:rsidR="002F19B9" w:rsidRPr="001F3D2B" w:rsidRDefault="002F19B9" w:rsidP="002F19B9">
      <w:pPr>
        <w:pStyle w:val="HTMLPreformatted"/>
        <w:numPr>
          <w:ilvl w:val="1"/>
          <w:numId w:val="1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7.55773990077584e-06</w:t>
      </w:r>
    </w:p>
    <w:p w14:paraId="627AA862" w14:textId="77777777" w:rsidR="002F19B9" w:rsidRPr="001F3D2B" w:rsidRDefault="002F19B9" w:rsidP="002F19B9">
      <w:pPr>
        <w:pStyle w:val="HTMLPreformatted"/>
        <w:shd w:val="clear" w:color="auto" w:fill="FFFFFF"/>
        <w:wordWrap w:val="0"/>
        <w:spacing w:line="255" w:lineRule="atLeast"/>
        <w:ind w:left="1440"/>
        <w:textAlignment w:val="baseline"/>
        <w:rPr>
          <w:rFonts w:ascii="Times New Roman" w:hAnsi="Times New Roman" w:cs="Times New Roman"/>
          <w:color w:val="000000"/>
          <w:sz w:val="24"/>
          <w:szCs w:val="24"/>
        </w:rPr>
      </w:pPr>
    </w:p>
    <w:p w14:paraId="447D7AF6" w14:textId="2580E724" w:rsidR="002F19B9" w:rsidRPr="001F3D2B" w:rsidRDefault="00C61EAA" w:rsidP="002F19B9">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SSc7.</w:t>
      </w:r>
      <w:proofErr w:type="gramStart"/>
      <w:r w:rsidRPr="001F3D2B">
        <w:rPr>
          <w:rFonts w:ascii="Times New Roman" w:hAnsi="Times New Roman" w:cs="Times New Roman"/>
          <w:color w:val="262626"/>
        </w:rPr>
        <w:t>2  Heat</w:t>
      </w:r>
      <w:proofErr w:type="gramEnd"/>
      <w:r w:rsidRPr="001F3D2B">
        <w:rPr>
          <w:rFonts w:ascii="Times New Roman" w:hAnsi="Times New Roman" w:cs="Times New Roman"/>
          <w:color w:val="262626"/>
        </w:rPr>
        <w:t xml:space="preserve"> island effect - roof </w:t>
      </w:r>
      <w:r w:rsidRPr="001F3D2B">
        <w:rPr>
          <w:rFonts w:ascii="MS Mincho" w:eastAsia="MS Mincho" w:hAnsi="MS Mincho" w:cs="MS Mincho"/>
        </w:rPr>
        <w:t> </w:t>
      </w:r>
    </w:p>
    <w:p w14:paraId="1CE30769" w14:textId="7010FAB6" w:rsidR="002F19B9" w:rsidRPr="001F3D2B" w:rsidRDefault="002F19B9" w:rsidP="002F19B9">
      <w:pPr>
        <w:pStyle w:val="HTMLPreformatted"/>
        <w:numPr>
          <w:ilvl w:val="0"/>
          <w:numId w:val="17"/>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SSc7.2</w:t>
      </w:r>
      <w:r w:rsidRPr="001F3D2B">
        <w:rPr>
          <w:rFonts w:ascii="Times New Roman" w:hAnsi="Times New Roman" w:cs="Times New Roman"/>
          <w:color w:val="000000"/>
          <w:sz w:val="24"/>
          <w:szCs w:val="24"/>
        </w:rPr>
        <w:t xml:space="preserve">- </w:t>
      </w:r>
      <w:r w:rsidRPr="001F3D2B">
        <w:rPr>
          <w:rFonts w:ascii="Times New Roman" w:hAnsi="Times New Roman" w:cs="Times New Roman"/>
          <w:b/>
          <w:color w:val="000000"/>
          <w:sz w:val="24"/>
          <w:szCs w:val="24"/>
        </w:rPr>
        <w:t>US does better Turkey</w:t>
      </w:r>
    </w:p>
    <w:p w14:paraId="4CA00B07" w14:textId="77777777" w:rsidR="002F19B9" w:rsidRPr="001F3D2B" w:rsidRDefault="002F19B9" w:rsidP="002F19B9">
      <w:pPr>
        <w:pStyle w:val="HTMLPreformatted"/>
        <w:numPr>
          <w:ilvl w:val="1"/>
          <w:numId w:val="17"/>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7.306987845375239</w:t>
      </w:r>
    </w:p>
    <w:p w14:paraId="32D3FB1D" w14:textId="77777777" w:rsidR="002F19B9" w:rsidRPr="001F3D2B" w:rsidRDefault="002F19B9" w:rsidP="002F19B9">
      <w:pPr>
        <w:pStyle w:val="HTMLPreformatted"/>
        <w:numPr>
          <w:ilvl w:val="1"/>
          <w:numId w:val="17"/>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0.006868696833493134</w:t>
      </w:r>
    </w:p>
    <w:p w14:paraId="3A0DF504" w14:textId="77777777" w:rsidR="002F19B9" w:rsidRPr="001F3D2B" w:rsidRDefault="002F19B9" w:rsidP="00C61EAA">
      <w:pPr>
        <w:widowControl w:val="0"/>
        <w:tabs>
          <w:tab w:val="left" w:pos="220"/>
          <w:tab w:val="left" w:pos="720"/>
        </w:tabs>
        <w:autoSpaceDE w:val="0"/>
        <w:autoSpaceDN w:val="0"/>
        <w:adjustRightInd w:val="0"/>
        <w:spacing w:after="240"/>
        <w:rPr>
          <w:rFonts w:ascii="Times New Roman" w:hAnsi="Times New Roman" w:cs="Times New Roman"/>
        </w:rPr>
      </w:pPr>
    </w:p>
    <w:p w14:paraId="77AC9BB2" w14:textId="77777777" w:rsidR="00C61EAA" w:rsidRPr="001F3D2B" w:rsidRDefault="00C61EAA" w:rsidP="00C61EAA">
      <w:pPr>
        <w:widowControl w:val="0"/>
        <w:tabs>
          <w:tab w:val="left" w:pos="220"/>
          <w:tab w:val="left" w:pos="720"/>
        </w:tabs>
        <w:autoSpaceDE w:val="0"/>
        <w:autoSpaceDN w:val="0"/>
        <w:adjustRightInd w:val="0"/>
        <w:spacing w:after="240"/>
        <w:rPr>
          <w:rFonts w:ascii="Times New Roman" w:hAnsi="Times New Roman" w:cs="Times New Roman"/>
          <w:b/>
          <w:color w:val="000000" w:themeColor="text1"/>
        </w:rPr>
      </w:pPr>
      <w:r w:rsidRPr="001F3D2B">
        <w:rPr>
          <w:rFonts w:ascii="Times New Roman" w:hAnsi="Times New Roman" w:cs="Times New Roman"/>
          <w:b/>
          <w:color w:val="000000" w:themeColor="text1"/>
        </w:rPr>
        <w:t>Water Efficiency</w:t>
      </w:r>
    </w:p>
    <w:p w14:paraId="661CE515" w14:textId="77777777" w:rsidR="00C61EAA" w:rsidRPr="001F3D2B" w:rsidRDefault="00C61EAA"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WEc</w:t>
      </w:r>
      <w:proofErr w:type="gramStart"/>
      <w:r w:rsidRPr="001F3D2B">
        <w:rPr>
          <w:rFonts w:ascii="Times New Roman" w:hAnsi="Times New Roman" w:cs="Times New Roman"/>
          <w:color w:val="262626"/>
        </w:rPr>
        <w:t>1  Water</w:t>
      </w:r>
      <w:proofErr w:type="gramEnd"/>
      <w:r w:rsidRPr="001F3D2B">
        <w:rPr>
          <w:rFonts w:ascii="Times New Roman" w:hAnsi="Times New Roman" w:cs="Times New Roman"/>
          <w:color w:val="262626"/>
        </w:rPr>
        <w:t xml:space="preserve"> efficient landscaping </w:t>
      </w:r>
      <w:r w:rsidRPr="001F3D2B">
        <w:rPr>
          <w:rFonts w:ascii="MS Mincho" w:eastAsia="MS Mincho" w:hAnsi="MS Mincho" w:cs="MS Mincho"/>
        </w:rPr>
        <w:t> </w:t>
      </w:r>
    </w:p>
    <w:p w14:paraId="4057AD3C" w14:textId="21847594" w:rsidR="00A03E3E" w:rsidRPr="001F3D2B" w:rsidRDefault="00B66028" w:rsidP="00A03E3E">
      <w:pPr>
        <w:pStyle w:val="ListParagraph"/>
        <w:numPr>
          <w:ilvl w:val="0"/>
          <w:numId w:val="20"/>
        </w:numPr>
        <w:rPr>
          <w:rFonts w:ascii="Times New Roman" w:hAnsi="Times New Roman" w:cs="Times New Roman"/>
          <w:b/>
        </w:rPr>
      </w:pPr>
      <w:r w:rsidRPr="001F3D2B">
        <w:rPr>
          <w:rFonts w:ascii="Times New Roman" w:hAnsi="Times New Roman" w:cs="Times New Roman"/>
          <w:color w:val="000000"/>
        </w:rPr>
        <w:t>WEc1:</w:t>
      </w:r>
      <w:r w:rsidR="00A03E3E" w:rsidRPr="001F3D2B">
        <w:rPr>
          <w:rFonts w:ascii="Times New Roman" w:hAnsi="Times New Roman" w:cs="Times New Roman"/>
          <w:b/>
        </w:rPr>
        <w:t xml:space="preserve"> </w:t>
      </w:r>
      <w:r w:rsidR="00A03E3E" w:rsidRPr="001F3D2B">
        <w:rPr>
          <w:rFonts w:ascii="Times New Roman" w:hAnsi="Times New Roman" w:cs="Times New Roman"/>
          <w:b/>
        </w:rPr>
        <w:t xml:space="preserve">Turkey out performs Brazil </w:t>
      </w:r>
    </w:p>
    <w:p w14:paraId="271068EA" w14:textId="46280FBD" w:rsidR="00B66028" w:rsidRPr="001F3D2B" w:rsidRDefault="00B66028" w:rsidP="00A03E3E">
      <w:pPr>
        <w:pStyle w:val="HTMLPreformatted"/>
        <w:numPr>
          <w:ilvl w:val="1"/>
          <w:numId w:val="20"/>
        </w:numPr>
        <w:shd w:val="clear" w:color="auto" w:fill="FFFFFF"/>
        <w:wordWrap w:val="0"/>
        <w:spacing w:line="255"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00A03E3E"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(statistic=287.0,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=0.042446521581592032)</w:t>
      </w:r>
    </w:p>
    <w:p w14:paraId="7B43F989" w14:textId="2BEB9AC3" w:rsidR="00A03E3E" w:rsidRPr="001F3D2B" w:rsidRDefault="00A03E3E" w:rsidP="00A03E3E">
      <w:pPr>
        <w:pStyle w:val="HTMLPreformatted"/>
        <w:numPr>
          <w:ilvl w:val="0"/>
          <w:numId w:val="20"/>
        </w:numPr>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 xml:space="preserve">WEc1: </w:t>
      </w:r>
      <w:r w:rsidRPr="001F3D2B">
        <w:rPr>
          <w:rFonts w:ascii="Times New Roman" w:hAnsi="Times New Roman" w:cs="Times New Roman"/>
          <w:b/>
          <w:color w:val="000000"/>
          <w:sz w:val="24"/>
          <w:szCs w:val="24"/>
        </w:rPr>
        <w:t>US out performs brazil</w:t>
      </w:r>
    </w:p>
    <w:p w14:paraId="48B0A776" w14:textId="0A7613A4" w:rsidR="00A03E3E" w:rsidRPr="001F3D2B" w:rsidRDefault="00A03E3E" w:rsidP="00A03E3E">
      <w:pPr>
        <w:pStyle w:val="HTMLPreformatted"/>
        <w:numPr>
          <w:ilvl w:val="1"/>
          <w:numId w:val="20"/>
        </w:numPr>
        <w:wordWrap w:val="0"/>
        <w:spacing w:line="291"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(statistic=3706.0,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=4.4711467848901822e-06)</w:t>
      </w:r>
    </w:p>
    <w:p w14:paraId="760F9FC1" w14:textId="2D7F0835" w:rsidR="00C249D8" w:rsidRPr="001F3D2B" w:rsidRDefault="00C249D8" w:rsidP="00C249D8">
      <w:pPr>
        <w:pStyle w:val="HTMLPreformatted"/>
        <w:numPr>
          <w:ilvl w:val="0"/>
          <w:numId w:val="20"/>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WEc1: </w:t>
      </w:r>
      <w:r w:rsidRPr="001F3D2B">
        <w:rPr>
          <w:rFonts w:ascii="Times New Roman" w:hAnsi="Times New Roman" w:cs="Times New Roman"/>
          <w:b/>
          <w:color w:val="000000"/>
          <w:sz w:val="24"/>
          <w:szCs w:val="24"/>
        </w:rPr>
        <w:t>US out performs china</w:t>
      </w:r>
    </w:p>
    <w:p w14:paraId="3DD02B08" w14:textId="55696DA1" w:rsidR="00C249D8" w:rsidRPr="001F3D2B" w:rsidRDefault="00C249D8" w:rsidP="00C249D8">
      <w:pPr>
        <w:pStyle w:val="HTMLPreformatted"/>
        <w:numPr>
          <w:ilvl w:val="1"/>
          <w:numId w:val="20"/>
        </w:numPr>
        <w:wordWrap w:val="0"/>
        <w:spacing w:line="291"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(statistic=6979.0,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=1.104474636969341e-07)</w:t>
      </w:r>
    </w:p>
    <w:p w14:paraId="794FD059" w14:textId="38B0E784" w:rsidR="00C249D8" w:rsidRPr="001F3D2B" w:rsidRDefault="00C249D8" w:rsidP="00C249D8">
      <w:pPr>
        <w:pStyle w:val="HTMLPreformatted"/>
        <w:numPr>
          <w:ilvl w:val="0"/>
          <w:numId w:val="20"/>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WEc1: </w:t>
      </w:r>
      <w:r w:rsidRPr="001F3D2B">
        <w:rPr>
          <w:rFonts w:ascii="Times New Roman" w:hAnsi="Times New Roman" w:cs="Times New Roman"/>
          <w:b/>
          <w:color w:val="000000"/>
          <w:sz w:val="24"/>
          <w:szCs w:val="24"/>
        </w:rPr>
        <w:t>US outperforms Turkey</w:t>
      </w:r>
    </w:p>
    <w:p w14:paraId="7CB9A730" w14:textId="05F8E68A" w:rsidR="00C249D8" w:rsidRPr="001F3D2B" w:rsidRDefault="00C249D8" w:rsidP="00C249D8">
      <w:pPr>
        <w:pStyle w:val="HTMLPreformatted"/>
        <w:numPr>
          <w:ilvl w:val="1"/>
          <w:numId w:val="20"/>
        </w:numPr>
        <w:wordWrap w:val="0"/>
        <w:spacing w:line="291" w:lineRule="atLeast"/>
        <w:textAlignment w:val="baseline"/>
        <w:rPr>
          <w:rFonts w:ascii="Times New Roman" w:hAnsi="Times New Roman" w:cs="Times New Roman"/>
          <w:color w:val="000000"/>
          <w:sz w:val="24"/>
          <w:szCs w:val="24"/>
        </w:rPr>
      </w:pPr>
      <w:proofErr w:type="spellStart"/>
      <w:proofErr w:type="gramStart"/>
      <w:r w:rsidRPr="001F3D2B">
        <w:rPr>
          <w:rFonts w:ascii="Times New Roman" w:hAnsi="Times New Roman" w:cs="Times New Roman"/>
          <w:color w:val="000000"/>
          <w:sz w:val="24"/>
          <w:szCs w:val="24"/>
        </w:rPr>
        <w:t>MannwhitneyuResult</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statistic=6211.5,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=0.0017825368446797961)</w:t>
      </w:r>
    </w:p>
    <w:p w14:paraId="244A886C" w14:textId="77777777" w:rsidR="00C249D8" w:rsidRPr="001F3D2B" w:rsidRDefault="00C249D8" w:rsidP="00C249D8">
      <w:pPr>
        <w:pStyle w:val="HTMLPreformatted"/>
        <w:numPr>
          <w:ilvl w:val="0"/>
          <w:numId w:val="20"/>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WEc1: </w:t>
      </w:r>
      <w:r w:rsidRPr="001F3D2B">
        <w:rPr>
          <w:rFonts w:ascii="Times New Roman" w:hAnsi="Times New Roman" w:cs="Times New Roman"/>
          <w:color w:val="000000"/>
          <w:sz w:val="24"/>
          <w:szCs w:val="24"/>
        </w:rPr>
        <w:t>USA out performs Brazil</w:t>
      </w:r>
    </w:p>
    <w:p w14:paraId="1635F3D3" w14:textId="1AACC615" w:rsidR="00C249D8" w:rsidRPr="001F3D2B" w:rsidRDefault="00C249D8" w:rsidP="00C249D8">
      <w:pPr>
        <w:pStyle w:val="HTMLPreformatted"/>
        <w:numPr>
          <w:ilvl w:val="1"/>
          <w:numId w:val="20"/>
        </w:numPr>
        <w:wordWrap w:val="0"/>
        <w:spacing w:line="291"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(statistic=3706.0,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=4.4711467848901822e-06)</w:t>
      </w:r>
    </w:p>
    <w:p w14:paraId="1FBA014A" w14:textId="77777777" w:rsidR="00C249D8" w:rsidRPr="001F3D2B" w:rsidRDefault="00C249D8" w:rsidP="00C249D8">
      <w:pPr>
        <w:pStyle w:val="HTMLPreformatted"/>
        <w:wordWrap w:val="0"/>
        <w:spacing w:line="291" w:lineRule="atLeast"/>
        <w:ind w:left="720"/>
        <w:textAlignment w:val="baseline"/>
        <w:rPr>
          <w:rFonts w:ascii="Times New Roman" w:hAnsi="Times New Roman" w:cs="Times New Roman"/>
          <w:color w:val="000000"/>
          <w:sz w:val="24"/>
          <w:szCs w:val="24"/>
        </w:rPr>
      </w:pPr>
    </w:p>
    <w:p w14:paraId="719F79D7" w14:textId="77777777" w:rsidR="00A03E3E" w:rsidRPr="001F3D2B" w:rsidRDefault="00A03E3E" w:rsidP="00C61EAA">
      <w:pPr>
        <w:widowControl w:val="0"/>
        <w:tabs>
          <w:tab w:val="left" w:pos="220"/>
          <w:tab w:val="left" w:pos="720"/>
        </w:tabs>
        <w:autoSpaceDE w:val="0"/>
        <w:autoSpaceDN w:val="0"/>
        <w:adjustRightInd w:val="0"/>
        <w:spacing w:after="240"/>
        <w:rPr>
          <w:rFonts w:ascii="Times New Roman" w:hAnsi="Times New Roman" w:cs="Times New Roman"/>
          <w:color w:val="262626"/>
        </w:rPr>
      </w:pPr>
    </w:p>
    <w:p w14:paraId="7D8D3197" w14:textId="77777777" w:rsidR="00C61EAA" w:rsidRPr="001F3D2B" w:rsidRDefault="00C61EAA"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WEc</w:t>
      </w:r>
      <w:proofErr w:type="gramStart"/>
      <w:r w:rsidRPr="001F3D2B">
        <w:rPr>
          <w:rFonts w:ascii="Times New Roman" w:hAnsi="Times New Roman" w:cs="Times New Roman"/>
          <w:color w:val="262626"/>
        </w:rPr>
        <w:t>2  Innovative</w:t>
      </w:r>
      <w:proofErr w:type="gramEnd"/>
      <w:r w:rsidRPr="001F3D2B">
        <w:rPr>
          <w:rFonts w:ascii="Times New Roman" w:hAnsi="Times New Roman" w:cs="Times New Roman"/>
          <w:color w:val="262626"/>
        </w:rPr>
        <w:t xml:space="preserve"> wastewater technologies </w:t>
      </w:r>
      <w:r w:rsidRPr="001F3D2B">
        <w:rPr>
          <w:rFonts w:ascii="MS Mincho" w:eastAsia="MS Mincho" w:hAnsi="MS Mincho" w:cs="MS Mincho"/>
        </w:rPr>
        <w:t> </w:t>
      </w:r>
    </w:p>
    <w:p w14:paraId="65A41B8F" w14:textId="63C2295E" w:rsidR="00C249D8" w:rsidRPr="001F3D2B" w:rsidRDefault="00C249D8" w:rsidP="00C249D8">
      <w:pPr>
        <w:pStyle w:val="ListParagraph"/>
        <w:widowControl w:val="0"/>
        <w:numPr>
          <w:ilvl w:val="0"/>
          <w:numId w:val="23"/>
        </w:numPr>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eastAsia="MS Mincho" w:hAnsi="Times New Roman" w:cs="Times New Roman"/>
        </w:rPr>
        <w:t>All perform better than the US</w:t>
      </w:r>
    </w:p>
    <w:p w14:paraId="1EF6826D" w14:textId="294867D2" w:rsidR="00C249D8" w:rsidRPr="001F3D2B" w:rsidRDefault="00C249D8" w:rsidP="00C249D8">
      <w:pPr>
        <w:pStyle w:val="HTMLPreformatted"/>
        <w:numPr>
          <w:ilvl w:val="0"/>
          <w:numId w:val="22"/>
        </w:numPr>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WEc2</w:t>
      </w:r>
      <w:r w:rsidRPr="001F3D2B">
        <w:rPr>
          <w:rFonts w:ascii="Times New Roman" w:hAnsi="Times New Roman" w:cs="Times New Roman"/>
          <w:b/>
          <w:color w:val="000000"/>
          <w:sz w:val="24"/>
          <w:szCs w:val="24"/>
        </w:rPr>
        <w:t>: Brazil out performs USA</w:t>
      </w:r>
    </w:p>
    <w:p w14:paraId="71F64744" w14:textId="3C2175D8" w:rsidR="00C249D8" w:rsidRPr="001F3D2B" w:rsidRDefault="00C249D8" w:rsidP="00C249D8">
      <w:pPr>
        <w:pStyle w:val="HTMLPreformatted"/>
        <w:numPr>
          <w:ilvl w:val="1"/>
          <w:numId w:val="22"/>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133.61189515844873</w:t>
      </w:r>
      <w:r w:rsidRPr="001F3D2B">
        <w:rPr>
          <w:rFonts w:ascii="Times New Roman" w:hAnsi="Times New Roman" w:cs="Times New Roman"/>
          <w:color w:val="000000"/>
          <w:sz w:val="24"/>
          <w:szCs w:val="24"/>
        </w:rPr>
        <w:t xml:space="preserve"> (chi-square)</w:t>
      </w:r>
    </w:p>
    <w:p w14:paraId="1018FA56" w14:textId="77777777" w:rsidR="00C249D8" w:rsidRPr="001F3D2B" w:rsidRDefault="00C249D8" w:rsidP="00C249D8">
      <w:pPr>
        <w:pStyle w:val="HTMLPreformatted"/>
        <w:numPr>
          <w:ilvl w:val="1"/>
          <w:numId w:val="22"/>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6.643108946941762e-31</w:t>
      </w:r>
    </w:p>
    <w:p w14:paraId="0BD96AC6" w14:textId="486DECC7" w:rsidR="00C249D8" w:rsidRPr="001F3D2B" w:rsidRDefault="00C249D8" w:rsidP="00C249D8">
      <w:pPr>
        <w:pStyle w:val="HTMLPreformatted"/>
        <w:numPr>
          <w:ilvl w:val="0"/>
          <w:numId w:val="22"/>
        </w:numPr>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WEc2</w:t>
      </w:r>
      <w:r w:rsidRPr="001F3D2B">
        <w:rPr>
          <w:rFonts w:ascii="Times New Roman" w:hAnsi="Times New Roman" w:cs="Times New Roman"/>
          <w:b/>
          <w:color w:val="000000"/>
          <w:sz w:val="24"/>
          <w:szCs w:val="24"/>
        </w:rPr>
        <w:t>: Turkey out performs USA</w:t>
      </w:r>
    </w:p>
    <w:p w14:paraId="2EE1F82F" w14:textId="6AB2BA5B" w:rsidR="00C249D8" w:rsidRPr="001F3D2B" w:rsidRDefault="00C249D8" w:rsidP="00C249D8">
      <w:pPr>
        <w:pStyle w:val="HTMLPreformatted"/>
        <w:numPr>
          <w:ilvl w:val="1"/>
          <w:numId w:val="22"/>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128.0022436791699</w:t>
      </w:r>
      <w:r w:rsidRPr="001F3D2B">
        <w:rPr>
          <w:rFonts w:ascii="Times New Roman" w:hAnsi="Times New Roman" w:cs="Times New Roman"/>
          <w:color w:val="000000"/>
          <w:sz w:val="24"/>
          <w:szCs w:val="24"/>
        </w:rPr>
        <w:t xml:space="preserve"> (chi-square)</w:t>
      </w:r>
    </w:p>
    <w:p w14:paraId="2DFAFD24" w14:textId="77777777" w:rsidR="00C249D8" w:rsidRPr="001F3D2B" w:rsidRDefault="00C249D8" w:rsidP="00C249D8">
      <w:pPr>
        <w:pStyle w:val="HTMLPreformatted"/>
        <w:numPr>
          <w:ilvl w:val="1"/>
          <w:numId w:val="22"/>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1.1211615588746427e-29</w:t>
      </w:r>
    </w:p>
    <w:p w14:paraId="254C2A2A" w14:textId="77777777" w:rsidR="00C249D8" w:rsidRPr="001F3D2B" w:rsidRDefault="00C249D8" w:rsidP="00C61EAA">
      <w:pPr>
        <w:widowControl w:val="0"/>
        <w:tabs>
          <w:tab w:val="left" w:pos="220"/>
          <w:tab w:val="left" w:pos="720"/>
        </w:tabs>
        <w:autoSpaceDE w:val="0"/>
        <w:autoSpaceDN w:val="0"/>
        <w:adjustRightInd w:val="0"/>
        <w:spacing w:after="240"/>
        <w:rPr>
          <w:rFonts w:ascii="Times New Roman" w:hAnsi="Times New Roman" w:cs="Times New Roman"/>
        </w:rPr>
      </w:pPr>
    </w:p>
    <w:p w14:paraId="19E0E853" w14:textId="77777777" w:rsidR="00C249D8" w:rsidRPr="001F3D2B" w:rsidRDefault="00C61EAA" w:rsidP="00C61EAA">
      <w:pPr>
        <w:widowControl w:val="0"/>
        <w:tabs>
          <w:tab w:val="left" w:pos="220"/>
          <w:tab w:val="left" w:pos="720"/>
        </w:tabs>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WEc</w:t>
      </w:r>
      <w:proofErr w:type="gramStart"/>
      <w:r w:rsidRPr="001F3D2B">
        <w:rPr>
          <w:rFonts w:ascii="Times New Roman" w:hAnsi="Times New Roman" w:cs="Times New Roman"/>
          <w:color w:val="262626"/>
        </w:rPr>
        <w:t>3  Water</w:t>
      </w:r>
      <w:proofErr w:type="gramEnd"/>
      <w:r w:rsidRPr="001F3D2B">
        <w:rPr>
          <w:rFonts w:ascii="Times New Roman" w:hAnsi="Times New Roman" w:cs="Times New Roman"/>
          <w:color w:val="262626"/>
        </w:rPr>
        <w:t xml:space="preserve"> use reduction </w:t>
      </w:r>
    </w:p>
    <w:p w14:paraId="2CB45B54" w14:textId="26C66997" w:rsidR="00C61EAA" w:rsidRPr="001F3D2B" w:rsidRDefault="00C249D8" w:rsidP="00C249D8">
      <w:pPr>
        <w:pStyle w:val="ListParagraph"/>
        <w:widowControl w:val="0"/>
        <w:numPr>
          <w:ilvl w:val="0"/>
          <w:numId w:val="21"/>
        </w:numPr>
        <w:tabs>
          <w:tab w:val="left" w:pos="220"/>
          <w:tab w:val="left" w:pos="720"/>
        </w:tabs>
        <w:autoSpaceDE w:val="0"/>
        <w:autoSpaceDN w:val="0"/>
        <w:adjustRightInd w:val="0"/>
        <w:spacing w:after="240"/>
        <w:rPr>
          <w:rFonts w:ascii="Times New Roman" w:eastAsia="MS Mincho" w:hAnsi="Times New Roman" w:cs="Times New Roman"/>
          <w:b/>
        </w:rPr>
      </w:pPr>
      <w:r w:rsidRPr="001F3D2B">
        <w:rPr>
          <w:rFonts w:ascii="Times New Roman" w:hAnsi="Times New Roman" w:cs="Times New Roman"/>
          <w:b/>
          <w:color w:val="262626"/>
        </w:rPr>
        <w:t>US out performs everyone</w:t>
      </w:r>
      <w:r w:rsidR="00C61EAA" w:rsidRPr="001F3D2B">
        <w:rPr>
          <w:rFonts w:ascii="MS Mincho" w:eastAsia="MS Mincho" w:hAnsi="MS Mincho" w:cs="MS Mincho"/>
          <w:b/>
        </w:rPr>
        <w:t> </w:t>
      </w:r>
    </w:p>
    <w:p w14:paraId="52C2CCC7" w14:textId="77777777" w:rsidR="00A03E3E" w:rsidRPr="001F3D2B" w:rsidRDefault="00A03E3E" w:rsidP="00A03E3E">
      <w:pPr>
        <w:pStyle w:val="HTMLPreformatted"/>
        <w:numPr>
          <w:ilvl w:val="0"/>
          <w:numId w:val="19"/>
        </w:numPr>
        <w:shd w:val="clear" w:color="auto" w:fill="FFFFFF"/>
        <w:wordWrap w:val="0"/>
        <w:spacing w:line="255" w:lineRule="atLeast"/>
        <w:textAlignment w:val="baseline"/>
        <w:rPr>
          <w:rFonts w:ascii="Times New Roman" w:hAnsi="Times New Roman" w:cs="Times New Roman"/>
          <w:b/>
          <w:sz w:val="24"/>
          <w:szCs w:val="24"/>
        </w:rPr>
      </w:pPr>
      <w:r w:rsidRPr="001F3D2B">
        <w:rPr>
          <w:rFonts w:ascii="Times New Roman" w:hAnsi="Times New Roman" w:cs="Times New Roman"/>
          <w:b/>
          <w:color w:val="000000"/>
          <w:sz w:val="24"/>
          <w:szCs w:val="24"/>
        </w:rPr>
        <w:t>WEc3</w:t>
      </w:r>
      <w:r w:rsidRPr="001F3D2B">
        <w:rPr>
          <w:rFonts w:ascii="Times New Roman" w:hAnsi="Times New Roman" w:cs="Times New Roman"/>
          <w:color w:val="000000"/>
          <w:sz w:val="24"/>
          <w:szCs w:val="24"/>
        </w:rPr>
        <w:t xml:space="preserve">: </w:t>
      </w:r>
      <w:r w:rsidRPr="001F3D2B">
        <w:rPr>
          <w:rFonts w:ascii="Times New Roman" w:hAnsi="Times New Roman" w:cs="Times New Roman"/>
          <w:b/>
          <w:sz w:val="24"/>
          <w:szCs w:val="24"/>
        </w:rPr>
        <w:t xml:space="preserve">Turkey out performs Brazil </w:t>
      </w:r>
    </w:p>
    <w:p w14:paraId="4CD78149" w14:textId="5B2AB6E0" w:rsidR="00A03E3E" w:rsidRPr="001F3D2B" w:rsidRDefault="00A03E3E" w:rsidP="00A03E3E">
      <w:pPr>
        <w:pStyle w:val="HTMLPreformatted"/>
        <w:numPr>
          <w:ilvl w:val="1"/>
          <w:numId w:val="19"/>
        </w:numPr>
        <w:shd w:val="clear" w:color="auto" w:fill="FFFFFF"/>
        <w:wordWrap w:val="0"/>
        <w:spacing w:line="255"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(statistic=270.5,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=0.015506023455711946)</w:t>
      </w:r>
    </w:p>
    <w:p w14:paraId="50E9E070" w14:textId="3B8E5C52" w:rsidR="00A03E3E" w:rsidRPr="001F3D2B" w:rsidRDefault="00A03E3E" w:rsidP="00A03E3E">
      <w:pPr>
        <w:pStyle w:val="HTMLPreformatted"/>
        <w:numPr>
          <w:ilvl w:val="0"/>
          <w:numId w:val="19"/>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b/>
          <w:color w:val="000000"/>
          <w:sz w:val="24"/>
          <w:szCs w:val="24"/>
        </w:rPr>
        <w:t>WEc3</w:t>
      </w:r>
      <w:r w:rsidRPr="001F3D2B">
        <w:rPr>
          <w:rFonts w:ascii="Times New Roman" w:hAnsi="Times New Roman" w:cs="Times New Roman"/>
          <w:color w:val="000000"/>
          <w:sz w:val="24"/>
          <w:szCs w:val="24"/>
        </w:rPr>
        <w:t xml:space="preserve">: </w:t>
      </w:r>
      <w:r w:rsidRPr="001F3D2B">
        <w:rPr>
          <w:rFonts w:ascii="Times New Roman" w:hAnsi="Times New Roman" w:cs="Times New Roman"/>
          <w:b/>
          <w:color w:val="000000"/>
          <w:sz w:val="24"/>
          <w:szCs w:val="24"/>
        </w:rPr>
        <w:t>China out performs brazil</w:t>
      </w:r>
    </w:p>
    <w:p w14:paraId="030E268F" w14:textId="487CE84E" w:rsidR="00A03E3E" w:rsidRPr="001F3D2B" w:rsidRDefault="00A03E3E" w:rsidP="00A03E3E">
      <w:pPr>
        <w:pStyle w:val="HTMLPreformatted"/>
        <w:numPr>
          <w:ilvl w:val="1"/>
          <w:numId w:val="19"/>
        </w:numPr>
        <w:wordWrap w:val="0"/>
        <w:spacing w:line="291"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(statistic=340.0,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=0.00074423288965303348)</w:t>
      </w:r>
    </w:p>
    <w:p w14:paraId="2F780B71" w14:textId="36692883" w:rsidR="00A03E3E" w:rsidRPr="001F3D2B" w:rsidRDefault="00A03E3E" w:rsidP="00A03E3E">
      <w:pPr>
        <w:pStyle w:val="HTMLPreformatted"/>
        <w:numPr>
          <w:ilvl w:val="0"/>
          <w:numId w:val="19"/>
        </w:numPr>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 xml:space="preserve">WEc3: </w:t>
      </w:r>
      <w:r w:rsidRPr="001F3D2B">
        <w:rPr>
          <w:rFonts w:ascii="Times New Roman" w:hAnsi="Times New Roman" w:cs="Times New Roman"/>
          <w:b/>
          <w:color w:val="000000"/>
          <w:sz w:val="24"/>
          <w:szCs w:val="24"/>
        </w:rPr>
        <w:t>USA out performs brazil</w:t>
      </w:r>
    </w:p>
    <w:p w14:paraId="44E20F76" w14:textId="0F1C298E" w:rsidR="00A03E3E" w:rsidRPr="001F3D2B" w:rsidRDefault="00A03E3E" w:rsidP="00A03E3E">
      <w:pPr>
        <w:pStyle w:val="HTMLPreformatted"/>
        <w:numPr>
          <w:ilvl w:val="1"/>
          <w:numId w:val="19"/>
        </w:numPr>
        <w:wordWrap w:val="0"/>
        <w:spacing w:line="291"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lastRenderedPageBreak/>
        <w:t>Mannwhitneyu</w:t>
      </w:r>
      <w:proofErr w:type="spellEnd"/>
      <w:r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(statistic=5314.5,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=0.0072487468100006997)</w:t>
      </w:r>
    </w:p>
    <w:p w14:paraId="1C00AB9B" w14:textId="77777777" w:rsidR="00C249D8" w:rsidRPr="001F3D2B" w:rsidRDefault="00C249D8" w:rsidP="00C249D8">
      <w:pPr>
        <w:pStyle w:val="HTMLPreformatted"/>
        <w:numPr>
          <w:ilvl w:val="0"/>
          <w:numId w:val="19"/>
        </w:numPr>
        <w:wordWrap w:val="0"/>
        <w:spacing w:line="291"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 xml:space="preserve">WEc3: US out performs Brazil </w:t>
      </w:r>
    </w:p>
    <w:p w14:paraId="6A66C12F" w14:textId="0D8A9E20" w:rsidR="00A03E3E" w:rsidRPr="001F3D2B" w:rsidRDefault="00C249D8" w:rsidP="00C249D8">
      <w:pPr>
        <w:pStyle w:val="HTMLPreformatted"/>
        <w:numPr>
          <w:ilvl w:val="1"/>
          <w:numId w:val="19"/>
        </w:numPr>
        <w:wordWrap w:val="0"/>
        <w:spacing w:line="291"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Pr="001F3D2B">
        <w:rPr>
          <w:rFonts w:ascii="Times New Roman" w:hAnsi="Times New Roman" w:cs="Times New Roman"/>
          <w:color w:val="000000"/>
          <w:sz w:val="24"/>
          <w:szCs w:val="24"/>
        </w:rPr>
        <w:t xml:space="preserve"> (statistic=5314.5,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=0.0072487468100006997)</w:t>
      </w:r>
    </w:p>
    <w:p w14:paraId="1E206788" w14:textId="77777777" w:rsidR="00C61EAA" w:rsidRPr="001F3D2B" w:rsidRDefault="00C61EAA" w:rsidP="00C61EAA">
      <w:pPr>
        <w:widowControl w:val="0"/>
        <w:tabs>
          <w:tab w:val="left" w:pos="220"/>
          <w:tab w:val="left" w:pos="720"/>
        </w:tabs>
        <w:autoSpaceDE w:val="0"/>
        <w:autoSpaceDN w:val="0"/>
        <w:adjustRightInd w:val="0"/>
        <w:spacing w:after="240"/>
        <w:rPr>
          <w:rFonts w:ascii="Times New Roman" w:hAnsi="Times New Roman" w:cs="Times New Roman"/>
          <w:color w:val="000000" w:themeColor="text1"/>
        </w:rPr>
      </w:pPr>
    </w:p>
    <w:p w14:paraId="5C3080DB" w14:textId="77777777" w:rsidR="00C61EAA" w:rsidRPr="001F3D2B" w:rsidRDefault="00C61EAA" w:rsidP="00C61EAA">
      <w:pPr>
        <w:widowControl w:val="0"/>
        <w:tabs>
          <w:tab w:val="left" w:pos="220"/>
          <w:tab w:val="left" w:pos="720"/>
        </w:tabs>
        <w:autoSpaceDE w:val="0"/>
        <w:autoSpaceDN w:val="0"/>
        <w:adjustRightInd w:val="0"/>
        <w:spacing w:after="240"/>
        <w:rPr>
          <w:rFonts w:ascii="Times New Roman" w:hAnsi="Times New Roman" w:cs="Times New Roman"/>
          <w:b/>
          <w:color w:val="000000" w:themeColor="text1"/>
        </w:rPr>
      </w:pPr>
      <w:r w:rsidRPr="001F3D2B">
        <w:rPr>
          <w:rFonts w:ascii="Times New Roman" w:hAnsi="Times New Roman" w:cs="Times New Roman"/>
          <w:b/>
          <w:color w:val="000000" w:themeColor="text1"/>
        </w:rPr>
        <w:t>Energy and Atmosphere</w:t>
      </w:r>
    </w:p>
    <w:p w14:paraId="3D80CFC2" w14:textId="60DBD6B3" w:rsidR="00502DE2" w:rsidRPr="001F3D2B" w:rsidRDefault="00C61EAA" w:rsidP="00502DE2">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EAc</w:t>
      </w:r>
      <w:proofErr w:type="gramStart"/>
      <w:r w:rsidRPr="001F3D2B">
        <w:rPr>
          <w:rFonts w:ascii="Times New Roman" w:hAnsi="Times New Roman" w:cs="Times New Roman"/>
          <w:color w:val="262626"/>
        </w:rPr>
        <w:t>1  Optimize</w:t>
      </w:r>
      <w:proofErr w:type="gramEnd"/>
      <w:r w:rsidRPr="001F3D2B">
        <w:rPr>
          <w:rFonts w:ascii="Times New Roman" w:hAnsi="Times New Roman" w:cs="Times New Roman"/>
          <w:color w:val="262626"/>
        </w:rPr>
        <w:t xml:space="preserve"> energy performance </w:t>
      </w:r>
      <w:r w:rsidRPr="001F3D2B">
        <w:rPr>
          <w:rFonts w:ascii="MS Mincho" w:eastAsia="MS Mincho" w:hAnsi="MS Mincho" w:cs="MS Mincho"/>
        </w:rPr>
        <w:t> </w:t>
      </w:r>
    </w:p>
    <w:p w14:paraId="3B7AF4A1" w14:textId="11A160CE" w:rsidR="00502DE2" w:rsidRPr="001F3D2B" w:rsidRDefault="00502DE2" w:rsidP="00502DE2">
      <w:pPr>
        <w:pStyle w:val="ListParagraph"/>
        <w:widowControl w:val="0"/>
        <w:numPr>
          <w:ilvl w:val="0"/>
          <w:numId w:val="25"/>
        </w:numPr>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eastAsia="MS Mincho" w:hAnsi="Times New Roman" w:cs="Times New Roman"/>
        </w:rPr>
        <w:t xml:space="preserve">USA outperforms all other countries </w:t>
      </w:r>
    </w:p>
    <w:p w14:paraId="041DD173" w14:textId="6373D774" w:rsidR="00502DE2" w:rsidRPr="001F3D2B" w:rsidRDefault="00502DE2" w:rsidP="00502DE2">
      <w:pPr>
        <w:pStyle w:val="HTMLPreformatted"/>
        <w:numPr>
          <w:ilvl w:val="0"/>
          <w:numId w:val="24"/>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EAc1: </w:t>
      </w:r>
      <w:r w:rsidRPr="001F3D2B">
        <w:rPr>
          <w:rFonts w:ascii="Times New Roman" w:hAnsi="Times New Roman" w:cs="Times New Roman"/>
          <w:color w:val="000000"/>
          <w:sz w:val="24"/>
          <w:szCs w:val="24"/>
        </w:rPr>
        <w:t xml:space="preserve">USA out performs Brazil </w:t>
      </w:r>
    </w:p>
    <w:p w14:paraId="4A133CF5" w14:textId="34EB21C3" w:rsidR="00502DE2" w:rsidRPr="001F3D2B" w:rsidRDefault="00502DE2" w:rsidP="00502DE2">
      <w:pPr>
        <w:pStyle w:val="HTMLPreformatted"/>
        <w:numPr>
          <w:ilvl w:val="1"/>
          <w:numId w:val="24"/>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 -6.85255472773124, p 7.589062860528424e-08</w:t>
      </w:r>
    </w:p>
    <w:p w14:paraId="352B2A0C" w14:textId="77370600" w:rsidR="00502DE2" w:rsidRPr="001F3D2B" w:rsidRDefault="00502DE2" w:rsidP="00502DE2">
      <w:pPr>
        <w:pStyle w:val="HTMLPreformatted"/>
        <w:numPr>
          <w:ilvl w:val="0"/>
          <w:numId w:val="2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EAc1: </w:t>
      </w:r>
      <w:r w:rsidRPr="001F3D2B">
        <w:rPr>
          <w:rFonts w:ascii="Times New Roman" w:hAnsi="Times New Roman" w:cs="Times New Roman"/>
          <w:color w:val="000000"/>
          <w:sz w:val="24"/>
          <w:szCs w:val="24"/>
        </w:rPr>
        <w:t xml:space="preserve">USA out performs China </w:t>
      </w:r>
    </w:p>
    <w:p w14:paraId="01775920" w14:textId="15D5DCDE" w:rsidR="00502DE2" w:rsidRPr="001F3D2B" w:rsidRDefault="00502DE2" w:rsidP="00502DE2">
      <w:pPr>
        <w:pStyle w:val="HTMLPreformatted"/>
        <w:numPr>
          <w:ilvl w:val="1"/>
          <w:numId w:val="2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 -11.753365595180709, p 1.3053533246248377e-22</w:t>
      </w:r>
    </w:p>
    <w:p w14:paraId="06BD2EF0" w14:textId="7CFC6683" w:rsidR="00502DE2" w:rsidRPr="001F3D2B" w:rsidRDefault="00502DE2" w:rsidP="00502DE2">
      <w:pPr>
        <w:pStyle w:val="HTMLPreformatted"/>
        <w:numPr>
          <w:ilvl w:val="0"/>
          <w:numId w:val="2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EAc1:</w:t>
      </w:r>
      <w:r w:rsidRPr="001F3D2B">
        <w:rPr>
          <w:rFonts w:ascii="Times New Roman" w:hAnsi="Times New Roman" w:cs="Times New Roman"/>
          <w:color w:val="000000"/>
          <w:sz w:val="24"/>
          <w:szCs w:val="24"/>
        </w:rPr>
        <w:t xml:space="preserve"> USA out performs Turkey</w:t>
      </w:r>
      <w:r w:rsidRPr="001F3D2B">
        <w:rPr>
          <w:rFonts w:ascii="Times New Roman" w:hAnsi="Times New Roman" w:cs="Times New Roman"/>
          <w:color w:val="000000"/>
          <w:sz w:val="24"/>
          <w:szCs w:val="24"/>
        </w:rPr>
        <w:t xml:space="preserve"> </w:t>
      </w:r>
    </w:p>
    <w:p w14:paraId="14EE133B" w14:textId="6DA77A64" w:rsidR="00502DE2" w:rsidRPr="001F3D2B" w:rsidRDefault="00502DE2" w:rsidP="00502DE2">
      <w:pPr>
        <w:pStyle w:val="HTMLPreformatted"/>
        <w:numPr>
          <w:ilvl w:val="1"/>
          <w:numId w:val="2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 -18.045264541587972, p 6.070549165247458e-58</w:t>
      </w:r>
    </w:p>
    <w:p w14:paraId="4D0F3F78" w14:textId="77777777" w:rsidR="00502DE2" w:rsidRPr="001F3D2B" w:rsidRDefault="00502DE2" w:rsidP="00502DE2">
      <w:pPr>
        <w:pStyle w:val="HTMLPreformatted"/>
        <w:shd w:val="clear" w:color="auto" w:fill="FFFFFF"/>
        <w:wordWrap w:val="0"/>
        <w:spacing w:line="255" w:lineRule="atLeast"/>
        <w:ind w:left="1440"/>
        <w:textAlignment w:val="baseline"/>
        <w:rPr>
          <w:rFonts w:ascii="Times New Roman" w:hAnsi="Times New Roman" w:cs="Times New Roman"/>
          <w:color w:val="000000"/>
          <w:sz w:val="24"/>
          <w:szCs w:val="24"/>
        </w:rPr>
      </w:pPr>
    </w:p>
    <w:p w14:paraId="4EFC96E3" w14:textId="6834C3BB" w:rsidR="00C61EAA" w:rsidRPr="001F3D2B" w:rsidRDefault="00C61EAA"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E</w:t>
      </w:r>
      <w:r w:rsidR="0074227C" w:rsidRPr="001F3D2B">
        <w:rPr>
          <w:rFonts w:ascii="Times New Roman" w:hAnsi="Times New Roman" w:cs="Times New Roman"/>
          <w:color w:val="262626"/>
        </w:rPr>
        <w:t xml:space="preserve">Ac2 </w:t>
      </w:r>
      <w:r w:rsidRPr="001F3D2B">
        <w:rPr>
          <w:rFonts w:ascii="Times New Roman" w:hAnsi="Times New Roman" w:cs="Times New Roman"/>
          <w:color w:val="262626"/>
        </w:rPr>
        <w:t xml:space="preserve">On-site renewable energy </w:t>
      </w:r>
      <w:r w:rsidRPr="001F3D2B">
        <w:rPr>
          <w:rFonts w:ascii="MS Mincho" w:eastAsia="MS Mincho" w:hAnsi="MS Mincho" w:cs="MS Mincho"/>
        </w:rPr>
        <w:t> </w:t>
      </w:r>
    </w:p>
    <w:p w14:paraId="59BBAAF7" w14:textId="3C49DA4B" w:rsidR="00502DE2" w:rsidRPr="001F3D2B" w:rsidRDefault="00502DE2" w:rsidP="00BF2098">
      <w:pPr>
        <w:pStyle w:val="HTMLPreformatted"/>
        <w:numPr>
          <w:ilvl w:val="0"/>
          <w:numId w:val="3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EAc2: </w:t>
      </w:r>
      <w:r w:rsidRPr="001F3D2B">
        <w:rPr>
          <w:rFonts w:ascii="Times New Roman" w:hAnsi="Times New Roman" w:cs="Times New Roman"/>
          <w:color w:val="000000"/>
          <w:sz w:val="24"/>
          <w:szCs w:val="24"/>
        </w:rPr>
        <w:t>China out performs Turkey</w:t>
      </w:r>
    </w:p>
    <w:p w14:paraId="4E08395F" w14:textId="4A349495" w:rsidR="00502DE2" w:rsidRPr="001F3D2B" w:rsidRDefault="00502DE2" w:rsidP="00BF2098">
      <w:pPr>
        <w:pStyle w:val="HTMLPreformatted"/>
        <w:numPr>
          <w:ilvl w:val="1"/>
          <w:numId w:val="3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 2.8126004002188094, p 0.006846959297280327</w:t>
      </w:r>
    </w:p>
    <w:p w14:paraId="5E34F616" w14:textId="77777777" w:rsidR="00502DE2" w:rsidRPr="001F3D2B" w:rsidRDefault="00502DE2" w:rsidP="00502DE2">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5EC6A3E6" w14:textId="2F1816EF" w:rsidR="00502DE2" w:rsidRPr="001F3D2B" w:rsidRDefault="00502DE2" w:rsidP="00BF2098">
      <w:pPr>
        <w:pStyle w:val="HTMLPreformatted"/>
        <w:numPr>
          <w:ilvl w:val="0"/>
          <w:numId w:val="3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EAc2: </w:t>
      </w:r>
      <w:r w:rsidRPr="001F3D2B">
        <w:rPr>
          <w:rFonts w:ascii="Times New Roman" w:hAnsi="Times New Roman" w:cs="Times New Roman"/>
          <w:color w:val="000000"/>
          <w:sz w:val="24"/>
          <w:szCs w:val="24"/>
        </w:rPr>
        <w:t>China out performs USA</w:t>
      </w:r>
    </w:p>
    <w:p w14:paraId="66297050" w14:textId="058A8B8B" w:rsidR="00502DE2" w:rsidRPr="001F3D2B" w:rsidRDefault="00502DE2" w:rsidP="00BF2098">
      <w:pPr>
        <w:pStyle w:val="HTMLPreformatted"/>
        <w:numPr>
          <w:ilvl w:val="1"/>
          <w:numId w:val="3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 3.067690041182334, p 0.0037295742835399223</w:t>
      </w:r>
    </w:p>
    <w:p w14:paraId="78485153" w14:textId="77777777" w:rsidR="00502DE2" w:rsidRPr="001F3D2B" w:rsidRDefault="00502DE2" w:rsidP="00C61EAA">
      <w:pPr>
        <w:widowControl w:val="0"/>
        <w:tabs>
          <w:tab w:val="left" w:pos="220"/>
          <w:tab w:val="left" w:pos="720"/>
        </w:tabs>
        <w:autoSpaceDE w:val="0"/>
        <w:autoSpaceDN w:val="0"/>
        <w:adjustRightInd w:val="0"/>
        <w:spacing w:after="240"/>
        <w:rPr>
          <w:rFonts w:ascii="Times New Roman" w:hAnsi="Times New Roman" w:cs="Times New Roman"/>
        </w:rPr>
      </w:pPr>
    </w:p>
    <w:p w14:paraId="4B355137" w14:textId="202543E9" w:rsidR="00C61EAA" w:rsidRPr="001F3D2B" w:rsidRDefault="0074227C"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 xml:space="preserve">EAc3 </w:t>
      </w:r>
      <w:r w:rsidR="00C61EAA" w:rsidRPr="001F3D2B">
        <w:rPr>
          <w:rFonts w:ascii="Times New Roman" w:hAnsi="Times New Roman" w:cs="Times New Roman"/>
          <w:color w:val="262626"/>
        </w:rPr>
        <w:t xml:space="preserve">Enhanced commissioning </w:t>
      </w:r>
      <w:r w:rsidR="00C61EAA" w:rsidRPr="001F3D2B">
        <w:rPr>
          <w:rFonts w:ascii="MS Mincho" w:eastAsia="MS Mincho" w:hAnsi="MS Mincho" w:cs="MS Mincho"/>
        </w:rPr>
        <w:t> </w:t>
      </w:r>
    </w:p>
    <w:p w14:paraId="58D0AFC7" w14:textId="5834B2BE" w:rsidR="000C3E76" w:rsidRPr="001F3D2B" w:rsidRDefault="000C3E76" w:rsidP="0074227C">
      <w:pPr>
        <w:pStyle w:val="HTMLPreformatted"/>
        <w:numPr>
          <w:ilvl w:val="0"/>
          <w:numId w:val="29"/>
        </w:numPr>
        <w:shd w:val="clear" w:color="auto" w:fill="FFFFFF"/>
        <w:wordWrap w:val="0"/>
        <w:spacing w:line="255" w:lineRule="atLeast"/>
        <w:textAlignment w:val="baseline"/>
        <w:rPr>
          <w:rFonts w:ascii="Times New Roman" w:hAnsi="Times New Roman" w:cs="Times New Roman"/>
          <w:b/>
          <w:color w:val="000000"/>
          <w:sz w:val="24"/>
          <w:szCs w:val="24"/>
        </w:rPr>
      </w:pPr>
      <w:r w:rsidRPr="001F3D2B">
        <w:rPr>
          <w:rFonts w:ascii="Times New Roman" w:hAnsi="Times New Roman" w:cs="Times New Roman"/>
          <w:b/>
          <w:color w:val="000000"/>
          <w:sz w:val="24"/>
          <w:szCs w:val="24"/>
        </w:rPr>
        <w:t>EAc3</w:t>
      </w:r>
      <w:r w:rsidRPr="001F3D2B">
        <w:rPr>
          <w:rFonts w:ascii="Times New Roman" w:hAnsi="Times New Roman" w:cs="Times New Roman"/>
          <w:b/>
          <w:color w:val="000000"/>
          <w:sz w:val="24"/>
          <w:szCs w:val="24"/>
        </w:rPr>
        <w:t>: USA out performs China</w:t>
      </w:r>
    </w:p>
    <w:p w14:paraId="58F441C1" w14:textId="77777777" w:rsidR="000C3E76" w:rsidRPr="001F3D2B" w:rsidRDefault="000C3E76" w:rsidP="0074227C">
      <w:pPr>
        <w:pStyle w:val="HTMLPreformatted"/>
        <w:numPr>
          <w:ilvl w:val="1"/>
          <w:numId w:val="2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10.5988116052391</w:t>
      </w:r>
    </w:p>
    <w:p w14:paraId="729D5752" w14:textId="78B9FE5C" w:rsidR="000C3E76" w:rsidRPr="001F3D2B" w:rsidRDefault="000C3E76" w:rsidP="0074227C">
      <w:pPr>
        <w:pStyle w:val="HTMLPreformatted"/>
        <w:numPr>
          <w:ilvl w:val="1"/>
          <w:numId w:val="2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0.0011316037075125697</w:t>
      </w:r>
    </w:p>
    <w:p w14:paraId="125FF960" w14:textId="77777777" w:rsidR="000C3E76" w:rsidRPr="001F3D2B" w:rsidRDefault="000C3E76" w:rsidP="000C3E7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57798126" w14:textId="4BAC9F5C" w:rsidR="00C61EAA" w:rsidRPr="001F3D2B" w:rsidRDefault="00C61EAA"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E</w:t>
      </w:r>
      <w:r w:rsidR="0074227C" w:rsidRPr="001F3D2B">
        <w:rPr>
          <w:rFonts w:ascii="Times New Roman" w:hAnsi="Times New Roman" w:cs="Times New Roman"/>
          <w:color w:val="262626"/>
        </w:rPr>
        <w:t xml:space="preserve">Ac4 </w:t>
      </w:r>
      <w:r w:rsidRPr="001F3D2B">
        <w:rPr>
          <w:rFonts w:ascii="Times New Roman" w:hAnsi="Times New Roman" w:cs="Times New Roman"/>
          <w:color w:val="262626"/>
        </w:rPr>
        <w:t xml:space="preserve">Enhanced refrigerant management </w:t>
      </w:r>
      <w:r w:rsidRPr="001F3D2B">
        <w:rPr>
          <w:rFonts w:ascii="MS Mincho" w:eastAsia="MS Mincho" w:hAnsi="MS Mincho" w:cs="MS Mincho"/>
        </w:rPr>
        <w:t> </w:t>
      </w:r>
    </w:p>
    <w:p w14:paraId="3921FBA8" w14:textId="2A9C57F1" w:rsidR="000C3E76" w:rsidRPr="001F3D2B" w:rsidRDefault="000C3E76" w:rsidP="000C3E76">
      <w:pPr>
        <w:pStyle w:val="HTMLPreformatted"/>
        <w:numPr>
          <w:ilvl w:val="0"/>
          <w:numId w:val="2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EAc4</w:t>
      </w:r>
      <w:r w:rsidRPr="001F3D2B">
        <w:rPr>
          <w:rFonts w:ascii="Times New Roman" w:hAnsi="Times New Roman" w:cs="Times New Roman"/>
          <w:color w:val="000000"/>
          <w:sz w:val="24"/>
          <w:szCs w:val="24"/>
        </w:rPr>
        <w:t>: Turkey out performs brazil</w:t>
      </w:r>
    </w:p>
    <w:p w14:paraId="67C026CF" w14:textId="77777777" w:rsidR="000C3E76" w:rsidRPr="001F3D2B" w:rsidRDefault="000C3E76" w:rsidP="000C3E76">
      <w:pPr>
        <w:pStyle w:val="HTMLPreformatted"/>
        <w:numPr>
          <w:ilvl w:val="1"/>
          <w:numId w:val="2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12.699862637362635</w:t>
      </w:r>
    </w:p>
    <w:p w14:paraId="61093423" w14:textId="7BB32E23" w:rsidR="000C3E76" w:rsidRPr="001F3D2B" w:rsidRDefault="000C3E76" w:rsidP="000C3E76">
      <w:pPr>
        <w:pStyle w:val="HTMLPreformatted"/>
        <w:numPr>
          <w:ilvl w:val="1"/>
          <w:numId w:val="2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0.00036568243678656475</w:t>
      </w:r>
    </w:p>
    <w:p w14:paraId="4769A75C" w14:textId="77777777" w:rsidR="000C3E76" w:rsidRPr="001F3D2B" w:rsidRDefault="000C3E76" w:rsidP="000C3E76">
      <w:pPr>
        <w:pStyle w:val="HTMLPreformatted"/>
        <w:wordWrap w:val="0"/>
        <w:spacing w:line="291" w:lineRule="atLeast"/>
        <w:textAlignment w:val="baseline"/>
        <w:rPr>
          <w:rFonts w:ascii="Times New Roman" w:hAnsi="Times New Roman" w:cs="Times New Roman"/>
          <w:color w:val="000000"/>
          <w:sz w:val="24"/>
          <w:szCs w:val="24"/>
        </w:rPr>
      </w:pPr>
    </w:p>
    <w:p w14:paraId="4D76D69C" w14:textId="613B9FAD" w:rsidR="000C3E76" w:rsidRPr="001F3D2B" w:rsidRDefault="000C3E76" w:rsidP="000C3E76">
      <w:pPr>
        <w:pStyle w:val="HTMLPreformatted"/>
        <w:numPr>
          <w:ilvl w:val="0"/>
          <w:numId w:val="26"/>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EAc4</w:t>
      </w:r>
      <w:r w:rsidRPr="001F3D2B">
        <w:rPr>
          <w:rFonts w:ascii="Times New Roman" w:hAnsi="Times New Roman" w:cs="Times New Roman"/>
          <w:color w:val="000000"/>
          <w:sz w:val="24"/>
          <w:szCs w:val="24"/>
        </w:rPr>
        <w:t>: Turkey out performs USA</w:t>
      </w:r>
    </w:p>
    <w:p w14:paraId="63140279" w14:textId="77777777" w:rsidR="000C3E76" w:rsidRPr="001F3D2B" w:rsidRDefault="000C3E76" w:rsidP="000C3E76">
      <w:pPr>
        <w:pStyle w:val="HTMLPreformatted"/>
        <w:numPr>
          <w:ilvl w:val="1"/>
          <w:numId w:val="26"/>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33.56979596638992</w:t>
      </w:r>
    </w:p>
    <w:p w14:paraId="23FE00AF" w14:textId="3B464366" w:rsidR="000C3E76" w:rsidRPr="001F3D2B" w:rsidRDefault="000C3E76" w:rsidP="000C3E76">
      <w:pPr>
        <w:pStyle w:val="HTMLPreformatted"/>
        <w:numPr>
          <w:ilvl w:val="1"/>
          <w:numId w:val="26"/>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6.8752077332854744e-09</w:t>
      </w:r>
    </w:p>
    <w:p w14:paraId="046FBB73" w14:textId="77777777" w:rsidR="000C3E76" w:rsidRPr="001F3D2B" w:rsidRDefault="000C3E76" w:rsidP="000C3E76">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6485A427" w14:textId="098F4939" w:rsidR="000C3E76" w:rsidRPr="001F3D2B" w:rsidRDefault="000C3E76" w:rsidP="000C3E76">
      <w:pPr>
        <w:pStyle w:val="HTMLPreformatted"/>
        <w:numPr>
          <w:ilvl w:val="0"/>
          <w:numId w:val="2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EAc4</w:t>
      </w:r>
      <w:r w:rsidRPr="001F3D2B">
        <w:rPr>
          <w:rFonts w:ascii="Times New Roman" w:hAnsi="Times New Roman" w:cs="Times New Roman"/>
          <w:color w:val="000000"/>
          <w:sz w:val="24"/>
          <w:szCs w:val="24"/>
        </w:rPr>
        <w:t>: China out performs US</w:t>
      </w:r>
    </w:p>
    <w:p w14:paraId="75F7604E" w14:textId="77777777" w:rsidR="000C3E76" w:rsidRPr="001F3D2B" w:rsidRDefault="000C3E76" w:rsidP="000C3E76">
      <w:pPr>
        <w:pStyle w:val="HTMLPreformatted"/>
        <w:numPr>
          <w:ilvl w:val="1"/>
          <w:numId w:val="2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14.43607717697474</w:t>
      </w:r>
    </w:p>
    <w:p w14:paraId="2E367F02" w14:textId="77777777" w:rsidR="000C3E76" w:rsidRPr="001F3D2B" w:rsidRDefault="000C3E76" w:rsidP="000C3E76">
      <w:pPr>
        <w:pStyle w:val="HTMLPreformatted"/>
        <w:numPr>
          <w:ilvl w:val="1"/>
          <w:numId w:val="2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0.0001449977873002621</w:t>
      </w:r>
    </w:p>
    <w:p w14:paraId="06ED9BFB" w14:textId="77777777" w:rsidR="000C3E76" w:rsidRPr="001F3D2B" w:rsidRDefault="000C3E76" w:rsidP="00C61EAA">
      <w:pPr>
        <w:widowControl w:val="0"/>
        <w:tabs>
          <w:tab w:val="left" w:pos="220"/>
          <w:tab w:val="left" w:pos="720"/>
        </w:tabs>
        <w:autoSpaceDE w:val="0"/>
        <w:autoSpaceDN w:val="0"/>
        <w:adjustRightInd w:val="0"/>
        <w:spacing w:after="240"/>
        <w:rPr>
          <w:rFonts w:ascii="Times New Roman" w:hAnsi="Times New Roman" w:cs="Times New Roman"/>
        </w:rPr>
      </w:pPr>
    </w:p>
    <w:p w14:paraId="6B5C644C" w14:textId="7728C42E" w:rsidR="00C61EAA" w:rsidRPr="001F3D2B" w:rsidRDefault="00BF2098"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lastRenderedPageBreak/>
        <w:t xml:space="preserve">EAc5 </w:t>
      </w:r>
      <w:r w:rsidR="00C61EAA" w:rsidRPr="001F3D2B">
        <w:rPr>
          <w:rFonts w:ascii="Times New Roman" w:hAnsi="Times New Roman" w:cs="Times New Roman"/>
          <w:color w:val="262626"/>
        </w:rPr>
        <w:t xml:space="preserve">Measurement and verification </w:t>
      </w:r>
      <w:r w:rsidR="00C61EAA" w:rsidRPr="001F3D2B">
        <w:rPr>
          <w:rFonts w:ascii="MS Mincho" w:eastAsia="MS Mincho" w:hAnsi="MS Mincho" w:cs="MS Mincho"/>
        </w:rPr>
        <w:t> </w:t>
      </w:r>
    </w:p>
    <w:p w14:paraId="69F1ED3B" w14:textId="1090FDCA" w:rsidR="000C3E76" w:rsidRPr="001F3D2B" w:rsidRDefault="000C3E76" w:rsidP="000C3E76">
      <w:pPr>
        <w:pStyle w:val="HTMLPreformatted"/>
        <w:numPr>
          <w:ilvl w:val="0"/>
          <w:numId w:val="27"/>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EAc5</w:t>
      </w:r>
      <w:r w:rsidRPr="001F3D2B">
        <w:rPr>
          <w:rFonts w:ascii="Times New Roman" w:hAnsi="Times New Roman" w:cs="Times New Roman"/>
          <w:color w:val="000000"/>
          <w:sz w:val="24"/>
          <w:szCs w:val="24"/>
        </w:rPr>
        <w:t>: Turkey out performs China</w:t>
      </w:r>
    </w:p>
    <w:p w14:paraId="0126E45A" w14:textId="77777777" w:rsidR="000C3E76" w:rsidRPr="001F3D2B" w:rsidRDefault="000C3E76" w:rsidP="000C3E76">
      <w:pPr>
        <w:pStyle w:val="HTMLPreformatted"/>
        <w:numPr>
          <w:ilvl w:val="1"/>
          <w:numId w:val="27"/>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7.339174613584796</w:t>
      </w:r>
    </w:p>
    <w:p w14:paraId="088F6255" w14:textId="50D0B95B" w:rsidR="000C3E76" w:rsidRPr="001F3D2B" w:rsidRDefault="000C3E76" w:rsidP="000C3E76">
      <w:pPr>
        <w:pStyle w:val="HTMLPreformatted"/>
        <w:numPr>
          <w:ilvl w:val="1"/>
          <w:numId w:val="27"/>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0.00674678107156543</w:t>
      </w:r>
    </w:p>
    <w:p w14:paraId="42FA27FF" w14:textId="66271537" w:rsidR="000C3E76" w:rsidRPr="001F3D2B" w:rsidRDefault="000C3E76" w:rsidP="000C3E76">
      <w:pPr>
        <w:pStyle w:val="HTMLPreformatted"/>
        <w:numPr>
          <w:ilvl w:val="0"/>
          <w:numId w:val="27"/>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EAc5</w:t>
      </w:r>
      <w:r w:rsidRPr="001F3D2B">
        <w:rPr>
          <w:rFonts w:ascii="Times New Roman" w:hAnsi="Times New Roman" w:cs="Times New Roman"/>
          <w:color w:val="000000"/>
          <w:sz w:val="24"/>
          <w:szCs w:val="24"/>
        </w:rPr>
        <w:t>: Turkey out performs US</w:t>
      </w:r>
    </w:p>
    <w:p w14:paraId="11DD2899" w14:textId="77777777" w:rsidR="000C3E76" w:rsidRPr="001F3D2B" w:rsidRDefault="000C3E76" w:rsidP="000C3E76">
      <w:pPr>
        <w:pStyle w:val="HTMLPreformatted"/>
        <w:numPr>
          <w:ilvl w:val="1"/>
          <w:numId w:val="27"/>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11.91957487309645</w:t>
      </w:r>
    </w:p>
    <w:p w14:paraId="6C6B2994" w14:textId="77777777" w:rsidR="000C3E76" w:rsidRPr="001F3D2B" w:rsidRDefault="000C3E76" w:rsidP="000C3E76">
      <w:pPr>
        <w:pStyle w:val="HTMLPreformatted"/>
        <w:numPr>
          <w:ilvl w:val="1"/>
          <w:numId w:val="27"/>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0.0005554715563453505</w:t>
      </w:r>
    </w:p>
    <w:p w14:paraId="7424CDDA" w14:textId="77777777" w:rsidR="000C3E76" w:rsidRPr="001F3D2B" w:rsidRDefault="000C3E76" w:rsidP="00C61EAA">
      <w:pPr>
        <w:widowControl w:val="0"/>
        <w:tabs>
          <w:tab w:val="left" w:pos="220"/>
          <w:tab w:val="left" w:pos="720"/>
        </w:tabs>
        <w:autoSpaceDE w:val="0"/>
        <w:autoSpaceDN w:val="0"/>
        <w:adjustRightInd w:val="0"/>
        <w:spacing w:after="240"/>
        <w:rPr>
          <w:rFonts w:ascii="Times New Roman" w:hAnsi="Times New Roman" w:cs="Times New Roman"/>
        </w:rPr>
      </w:pPr>
    </w:p>
    <w:p w14:paraId="52809B1D" w14:textId="4C34937D" w:rsidR="00C61EAA" w:rsidRPr="001F3D2B" w:rsidRDefault="00BF2098"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 xml:space="preserve">EAc6 </w:t>
      </w:r>
      <w:r w:rsidR="00C61EAA" w:rsidRPr="001F3D2B">
        <w:rPr>
          <w:rFonts w:ascii="Times New Roman" w:hAnsi="Times New Roman" w:cs="Times New Roman"/>
          <w:color w:val="262626"/>
        </w:rPr>
        <w:t xml:space="preserve">Green power </w:t>
      </w:r>
      <w:r w:rsidR="00C61EAA" w:rsidRPr="001F3D2B">
        <w:rPr>
          <w:rFonts w:ascii="MS Mincho" w:eastAsia="MS Mincho" w:hAnsi="MS Mincho" w:cs="MS Mincho"/>
        </w:rPr>
        <w:t> </w:t>
      </w:r>
    </w:p>
    <w:p w14:paraId="147DD160" w14:textId="3B3965CA" w:rsidR="000C3E76" w:rsidRPr="001F3D2B" w:rsidRDefault="000C3E76" w:rsidP="0074227C">
      <w:pPr>
        <w:pStyle w:val="HTMLPreformatted"/>
        <w:numPr>
          <w:ilvl w:val="0"/>
          <w:numId w:val="2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EAc6</w:t>
      </w:r>
      <w:r w:rsidRPr="001F3D2B">
        <w:rPr>
          <w:rFonts w:ascii="Times New Roman" w:hAnsi="Times New Roman" w:cs="Times New Roman"/>
          <w:color w:val="000000"/>
          <w:sz w:val="24"/>
          <w:szCs w:val="24"/>
        </w:rPr>
        <w:t>: Brazil out performs china</w:t>
      </w:r>
    </w:p>
    <w:p w14:paraId="39D60E12" w14:textId="77777777" w:rsidR="000C3E76" w:rsidRPr="001F3D2B" w:rsidRDefault="000C3E76" w:rsidP="0074227C">
      <w:pPr>
        <w:pStyle w:val="HTMLPreformatted"/>
        <w:numPr>
          <w:ilvl w:val="1"/>
          <w:numId w:val="2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7.274795127353265</w:t>
      </w:r>
    </w:p>
    <w:p w14:paraId="029E7868" w14:textId="4103F1D8" w:rsidR="000C3E76" w:rsidRPr="001F3D2B" w:rsidRDefault="000C3E76" w:rsidP="0074227C">
      <w:pPr>
        <w:pStyle w:val="HTMLPreformatted"/>
        <w:numPr>
          <w:ilvl w:val="1"/>
          <w:numId w:val="2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0.006992886843753955</w:t>
      </w:r>
    </w:p>
    <w:p w14:paraId="10718C83" w14:textId="3AEC179F" w:rsidR="000C3E76" w:rsidRPr="001F3D2B" w:rsidRDefault="000C3E76" w:rsidP="0074227C">
      <w:pPr>
        <w:pStyle w:val="HTMLPreformatted"/>
        <w:numPr>
          <w:ilvl w:val="0"/>
          <w:numId w:val="2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EAc6</w:t>
      </w:r>
      <w:r w:rsidRPr="001F3D2B">
        <w:rPr>
          <w:rFonts w:ascii="Times New Roman" w:hAnsi="Times New Roman" w:cs="Times New Roman"/>
          <w:color w:val="000000"/>
          <w:sz w:val="24"/>
          <w:szCs w:val="24"/>
        </w:rPr>
        <w:t>: USA out performs China</w:t>
      </w:r>
    </w:p>
    <w:p w14:paraId="6F283389" w14:textId="77777777" w:rsidR="000C3E76" w:rsidRPr="001F3D2B" w:rsidRDefault="000C3E76" w:rsidP="0074227C">
      <w:pPr>
        <w:pStyle w:val="HTMLPreformatted"/>
        <w:numPr>
          <w:ilvl w:val="1"/>
          <w:numId w:val="2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27.32581149402373</w:t>
      </w:r>
    </w:p>
    <w:p w14:paraId="422B4136" w14:textId="1485780B" w:rsidR="000C3E76" w:rsidRPr="001F3D2B" w:rsidRDefault="000C3E76" w:rsidP="0074227C">
      <w:pPr>
        <w:pStyle w:val="HTMLPreformatted"/>
        <w:numPr>
          <w:ilvl w:val="1"/>
          <w:numId w:val="2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1.719013662680265e-07</w:t>
      </w:r>
    </w:p>
    <w:p w14:paraId="6C873879" w14:textId="69C4A9FC" w:rsidR="000C3E76" w:rsidRPr="001F3D2B" w:rsidRDefault="000C3E76" w:rsidP="0074227C">
      <w:pPr>
        <w:pStyle w:val="HTMLPreformatted"/>
        <w:numPr>
          <w:ilvl w:val="0"/>
          <w:numId w:val="28"/>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EAc6</w:t>
      </w:r>
      <w:r w:rsidRPr="001F3D2B">
        <w:rPr>
          <w:rFonts w:ascii="Times New Roman" w:hAnsi="Times New Roman" w:cs="Times New Roman"/>
          <w:color w:val="000000"/>
          <w:sz w:val="24"/>
          <w:szCs w:val="24"/>
        </w:rPr>
        <w:t xml:space="preserve">: US out performs Turkey </w:t>
      </w:r>
    </w:p>
    <w:p w14:paraId="1A8E6016" w14:textId="77777777" w:rsidR="000C3E76" w:rsidRPr="001F3D2B" w:rsidRDefault="000C3E76" w:rsidP="0074227C">
      <w:pPr>
        <w:pStyle w:val="HTMLPreformatted"/>
        <w:numPr>
          <w:ilvl w:val="1"/>
          <w:numId w:val="28"/>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19.24233903848877</w:t>
      </w:r>
    </w:p>
    <w:p w14:paraId="2ACB89C5" w14:textId="520382E1" w:rsidR="00C61EAA" w:rsidRPr="001F3D2B" w:rsidRDefault="000C3E76" w:rsidP="0074227C">
      <w:pPr>
        <w:pStyle w:val="HTMLPreformatted"/>
        <w:numPr>
          <w:ilvl w:val="1"/>
          <w:numId w:val="28"/>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1.1513145040058881e-05</w:t>
      </w:r>
    </w:p>
    <w:p w14:paraId="6BC0CC40" w14:textId="77777777" w:rsidR="0074227C" w:rsidRPr="001F3D2B" w:rsidRDefault="0074227C" w:rsidP="0074227C">
      <w:pPr>
        <w:pStyle w:val="HTMLPreformatted"/>
        <w:wordWrap w:val="0"/>
        <w:spacing w:line="291" w:lineRule="atLeast"/>
        <w:ind w:left="1440"/>
        <w:textAlignment w:val="baseline"/>
        <w:rPr>
          <w:rFonts w:ascii="Times New Roman" w:hAnsi="Times New Roman" w:cs="Times New Roman"/>
          <w:color w:val="000000"/>
          <w:sz w:val="24"/>
          <w:szCs w:val="24"/>
        </w:rPr>
      </w:pPr>
    </w:p>
    <w:p w14:paraId="5D710310" w14:textId="77777777" w:rsidR="00C61EAA" w:rsidRPr="001F3D2B" w:rsidRDefault="00C61EAA" w:rsidP="00C61EAA">
      <w:pPr>
        <w:widowControl w:val="0"/>
        <w:autoSpaceDE w:val="0"/>
        <w:autoSpaceDN w:val="0"/>
        <w:adjustRightInd w:val="0"/>
        <w:spacing w:after="240"/>
        <w:rPr>
          <w:rFonts w:ascii="Times New Roman" w:hAnsi="Times New Roman" w:cs="Times New Roman"/>
          <w:color w:val="000000" w:themeColor="text1"/>
        </w:rPr>
      </w:pPr>
      <w:r w:rsidRPr="001F3D2B">
        <w:rPr>
          <w:rFonts w:ascii="Times New Roman" w:hAnsi="Times New Roman" w:cs="Times New Roman"/>
          <w:b/>
          <w:bCs/>
          <w:color w:val="000000" w:themeColor="text1"/>
        </w:rPr>
        <w:t xml:space="preserve">Materials and Resources </w:t>
      </w:r>
    </w:p>
    <w:p w14:paraId="33E4C767" w14:textId="77777777" w:rsidR="00C61EAA" w:rsidRPr="001F3D2B" w:rsidRDefault="00C61EAA"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MRc</w:t>
      </w:r>
      <w:proofErr w:type="gramStart"/>
      <w:r w:rsidRPr="001F3D2B">
        <w:rPr>
          <w:rFonts w:ascii="Times New Roman" w:hAnsi="Times New Roman" w:cs="Times New Roman"/>
          <w:color w:val="262626"/>
        </w:rPr>
        <w:t>2  Construction</w:t>
      </w:r>
      <w:proofErr w:type="gramEnd"/>
      <w:r w:rsidRPr="001F3D2B">
        <w:rPr>
          <w:rFonts w:ascii="Times New Roman" w:hAnsi="Times New Roman" w:cs="Times New Roman"/>
          <w:color w:val="262626"/>
        </w:rPr>
        <w:t xml:space="preserve"> waste management </w:t>
      </w:r>
      <w:r w:rsidRPr="001F3D2B">
        <w:rPr>
          <w:rFonts w:ascii="MS Mincho" w:eastAsia="MS Mincho" w:hAnsi="MS Mincho" w:cs="MS Mincho"/>
        </w:rPr>
        <w:t> </w:t>
      </w:r>
    </w:p>
    <w:p w14:paraId="1224F931" w14:textId="2F787C62" w:rsidR="009E2A1C" w:rsidRPr="001F3D2B" w:rsidRDefault="009E2A1C" w:rsidP="009E2A1C">
      <w:pPr>
        <w:pStyle w:val="ListParagraph"/>
        <w:widowControl w:val="0"/>
        <w:numPr>
          <w:ilvl w:val="0"/>
          <w:numId w:val="30"/>
        </w:numPr>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eastAsia="MS Mincho" w:hAnsi="Times New Roman" w:cs="Times New Roman"/>
        </w:rPr>
        <w:t>China does the best</w:t>
      </w:r>
    </w:p>
    <w:p w14:paraId="3CF62F33" w14:textId="09B57A64" w:rsidR="0074227C" w:rsidRPr="001F3D2B" w:rsidRDefault="0074227C" w:rsidP="009E2A1C">
      <w:pPr>
        <w:pStyle w:val="HTMLPreformatted"/>
        <w:numPr>
          <w:ilvl w:val="0"/>
          <w:numId w:val="3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MRc2: </w:t>
      </w:r>
      <w:r w:rsidRPr="001F3D2B">
        <w:rPr>
          <w:rFonts w:ascii="Times New Roman" w:hAnsi="Times New Roman" w:cs="Times New Roman"/>
          <w:color w:val="000000"/>
          <w:sz w:val="24"/>
          <w:szCs w:val="24"/>
        </w:rPr>
        <w:t>Brazil</w:t>
      </w:r>
      <w:r w:rsidR="009E2A1C" w:rsidRPr="001F3D2B">
        <w:rPr>
          <w:rFonts w:ascii="Times New Roman" w:hAnsi="Times New Roman" w:cs="Times New Roman"/>
          <w:color w:val="000000"/>
          <w:sz w:val="24"/>
          <w:szCs w:val="24"/>
        </w:rPr>
        <w:t xml:space="preserve"> out performs</w:t>
      </w:r>
      <w:r w:rsidRPr="001F3D2B">
        <w:rPr>
          <w:rFonts w:ascii="Times New Roman" w:hAnsi="Times New Roman" w:cs="Times New Roman"/>
          <w:color w:val="000000"/>
          <w:sz w:val="24"/>
          <w:szCs w:val="24"/>
        </w:rPr>
        <w:t xml:space="preserve"> USA</w:t>
      </w:r>
    </w:p>
    <w:p w14:paraId="5FE1770B" w14:textId="6DAF7C6C" w:rsidR="0074227C" w:rsidRPr="001F3D2B" w:rsidRDefault="0074227C" w:rsidP="0074227C">
      <w:pPr>
        <w:pStyle w:val="HTMLPreformatted"/>
        <w:numPr>
          <w:ilvl w:val="1"/>
          <w:numId w:val="30"/>
        </w:numPr>
        <w:shd w:val="clear" w:color="auto" w:fill="FFFFFF"/>
        <w:wordWrap w:val="0"/>
        <w:spacing w:line="255"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009E2A1C"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(statistic=6097.5,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=0.048861519401053898)</w:t>
      </w:r>
    </w:p>
    <w:p w14:paraId="6CBCDE10" w14:textId="24212165" w:rsidR="0074227C" w:rsidRPr="001F3D2B" w:rsidRDefault="0074227C" w:rsidP="009E2A1C">
      <w:pPr>
        <w:pStyle w:val="HTMLPreformatted"/>
        <w:numPr>
          <w:ilvl w:val="0"/>
          <w:numId w:val="30"/>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MRc2: </w:t>
      </w:r>
      <w:r w:rsidRPr="001F3D2B">
        <w:rPr>
          <w:rFonts w:ascii="Times New Roman" w:hAnsi="Times New Roman" w:cs="Times New Roman"/>
          <w:color w:val="000000"/>
          <w:sz w:val="24"/>
          <w:szCs w:val="24"/>
        </w:rPr>
        <w:t xml:space="preserve">China </w:t>
      </w:r>
      <w:r w:rsidR="009E2A1C" w:rsidRPr="001F3D2B">
        <w:rPr>
          <w:rFonts w:ascii="Times New Roman" w:hAnsi="Times New Roman" w:cs="Times New Roman"/>
          <w:color w:val="000000"/>
          <w:sz w:val="24"/>
          <w:szCs w:val="24"/>
        </w:rPr>
        <w:t xml:space="preserve">out performs </w:t>
      </w:r>
      <w:r w:rsidRPr="001F3D2B">
        <w:rPr>
          <w:rFonts w:ascii="Times New Roman" w:hAnsi="Times New Roman" w:cs="Times New Roman"/>
          <w:color w:val="000000"/>
          <w:sz w:val="24"/>
          <w:szCs w:val="24"/>
        </w:rPr>
        <w:t>Turkey</w:t>
      </w:r>
    </w:p>
    <w:p w14:paraId="1CB226B7" w14:textId="2C581DB5" w:rsidR="0074227C" w:rsidRPr="001F3D2B" w:rsidRDefault="0074227C" w:rsidP="009E2A1C">
      <w:pPr>
        <w:pStyle w:val="HTMLPreformatted"/>
        <w:numPr>
          <w:ilvl w:val="1"/>
          <w:numId w:val="30"/>
        </w:numPr>
        <w:wordWrap w:val="0"/>
        <w:spacing w:line="291"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009E2A1C"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(statistic=464.0,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=0.0041866298572602904)</w:t>
      </w:r>
    </w:p>
    <w:p w14:paraId="6B484A89" w14:textId="260ADC63" w:rsidR="0074227C" w:rsidRPr="001F3D2B" w:rsidRDefault="0074227C" w:rsidP="009E2A1C">
      <w:pPr>
        <w:pStyle w:val="HTMLPreformatted"/>
        <w:numPr>
          <w:ilvl w:val="0"/>
          <w:numId w:val="3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MRc2: </w:t>
      </w:r>
      <w:r w:rsidRPr="001F3D2B">
        <w:rPr>
          <w:rFonts w:ascii="Times New Roman" w:hAnsi="Times New Roman" w:cs="Times New Roman"/>
          <w:color w:val="000000"/>
          <w:sz w:val="24"/>
          <w:szCs w:val="24"/>
        </w:rPr>
        <w:t xml:space="preserve">China </w:t>
      </w:r>
      <w:r w:rsidR="009E2A1C" w:rsidRPr="001F3D2B">
        <w:rPr>
          <w:rFonts w:ascii="Times New Roman" w:hAnsi="Times New Roman" w:cs="Times New Roman"/>
          <w:color w:val="000000"/>
          <w:sz w:val="24"/>
          <w:szCs w:val="24"/>
        </w:rPr>
        <w:t xml:space="preserve">out performs </w:t>
      </w:r>
      <w:r w:rsidRPr="001F3D2B">
        <w:rPr>
          <w:rFonts w:ascii="Times New Roman" w:hAnsi="Times New Roman" w:cs="Times New Roman"/>
          <w:color w:val="000000"/>
          <w:sz w:val="24"/>
          <w:szCs w:val="24"/>
        </w:rPr>
        <w:t>USA</w:t>
      </w:r>
    </w:p>
    <w:p w14:paraId="7717E8BB" w14:textId="4D3FE44C" w:rsidR="0074227C" w:rsidRPr="001F3D2B" w:rsidRDefault="0074227C" w:rsidP="009E2A1C">
      <w:pPr>
        <w:pStyle w:val="HTMLPreformatted"/>
        <w:numPr>
          <w:ilvl w:val="1"/>
          <w:numId w:val="30"/>
        </w:numPr>
        <w:shd w:val="clear" w:color="auto" w:fill="FFFFFF"/>
        <w:wordWrap w:val="0"/>
        <w:spacing w:line="255"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009E2A1C"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(statistic=9155.5,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=0.00028292665062429936)</w:t>
      </w:r>
    </w:p>
    <w:p w14:paraId="59B45B1A" w14:textId="77777777" w:rsidR="0074227C" w:rsidRPr="001F3D2B" w:rsidRDefault="0074227C" w:rsidP="00C61EAA">
      <w:pPr>
        <w:widowControl w:val="0"/>
        <w:tabs>
          <w:tab w:val="left" w:pos="220"/>
          <w:tab w:val="left" w:pos="720"/>
        </w:tabs>
        <w:autoSpaceDE w:val="0"/>
        <w:autoSpaceDN w:val="0"/>
        <w:adjustRightInd w:val="0"/>
        <w:spacing w:after="240"/>
        <w:rPr>
          <w:rFonts w:ascii="Times New Roman" w:hAnsi="Times New Roman" w:cs="Times New Roman"/>
        </w:rPr>
      </w:pPr>
    </w:p>
    <w:p w14:paraId="6AC28066" w14:textId="4F1E1885" w:rsidR="00C61EAA" w:rsidRPr="001F3D2B" w:rsidRDefault="009E2A1C"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 xml:space="preserve">MRc3 </w:t>
      </w:r>
      <w:r w:rsidR="00C61EAA" w:rsidRPr="001F3D2B">
        <w:rPr>
          <w:rFonts w:ascii="Times New Roman" w:hAnsi="Times New Roman" w:cs="Times New Roman"/>
          <w:color w:val="262626"/>
        </w:rPr>
        <w:t xml:space="preserve">Materials reuse </w:t>
      </w:r>
      <w:r w:rsidR="00C61EAA" w:rsidRPr="001F3D2B">
        <w:rPr>
          <w:rFonts w:ascii="MS Mincho" w:eastAsia="MS Mincho" w:hAnsi="MS Mincho" w:cs="MS Mincho"/>
        </w:rPr>
        <w:t> </w:t>
      </w:r>
    </w:p>
    <w:p w14:paraId="00452051" w14:textId="76F5783F" w:rsidR="009E2A1C" w:rsidRPr="001F3D2B" w:rsidRDefault="009E2A1C" w:rsidP="009E2A1C">
      <w:pPr>
        <w:pStyle w:val="ListParagraph"/>
        <w:widowControl w:val="0"/>
        <w:numPr>
          <w:ilvl w:val="0"/>
          <w:numId w:val="31"/>
        </w:numPr>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eastAsia="MS Mincho" w:hAnsi="Times New Roman" w:cs="Times New Roman"/>
        </w:rPr>
        <w:t>Very few projects achieve this credit</w:t>
      </w:r>
    </w:p>
    <w:p w14:paraId="42130B43" w14:textId="69223B06" w:rsidR="009E2A1C" w:rsidRPr="001F3D2B" w:rsidRDefault="009E2A1C" w:rsidP="009E2A1C">
      <w:pPr>
        <w:pStyle w:val="ListParagraph"/>
        <w:widowControl w:val="0"/>
        <w:numPr>
          <w:ilvl w:val="0"/>
          <w:numId w:val="31"/>
        </w:numPr>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eastAsia="MS Mincho" w:hAnsi="Times New Roman" w:cs="Times New Roman"/>
        </w:rPr>
        <w:t>None of the Chinese projects achieve this credit</w:t>
      </w:r>
    </w:p>
    <w:p w14:paraId="34DBF9B9" w14:textId="613F34DD" w:rsidR="0074227C" w:rsidRPr="001F3D2B" w:rsidRDefault="0074227C" w:rsidP="009E2A1C">
      <w:pPr>
        <w:pStyle w:val="HTMLPreformatted"/>
        <w:numPr>
          <w:ilvl w:val="0"/>
          <w:numId w:val="31"/>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MRc3: </w:t>
      </w:r>
      <w:r w:rsidRPr="001F3D2B">
        <w:rPr>
          <w:rFonts w:ascii="Times New Roman" w:hAnsi="Times New Roman" w:cs="Times New Roman"/>
          <w:color w:val="000000"/>
          <w:sz w:val="24"/>
          <w:szCs w:val="24"/>
        </w:rPr>
        <w:t xml:space="preserve">Brazil </w:t>
      </w:r>
      <w:r w:rsidR="009E2A1C" w:rsidRPr="001F3D2B">
        <w:rPr>
          <w:rFonts w:ascii="Times New Roman" w:hAnsi="Times New Roman" w:cs="Times New Roman"/>
          <w:color w:val="000000"/>
          <w:sz w:val="24"/>
          <w:szCs w:val="24"/>
        </w:rPr>
        <w:t xml:space="preserve">out performs </w:t>
      </w:r>
      <w:r w:rsidRPr="001F3D2B">
        <w:rPr>
          <w:rFonts w:ascii="Times New Roman" w:hAnsi="Times New Roman" w:cs="Times New Roman"/>
          <w:color w:val="000000"/>
          <w:sz w:val="24"/>
          <w:szCs w:val="24"/>
        </w:rPr>
        <w:t>China</w:t>
      </w:r>
    </w:p>
    <w:p w14:paraId="0A9D7674" w14:textId="45321300" w:rsidR="0074227C" w:rsidRPr="001F3D2B" w:rsidRDefault="0074227C" w:rsidP="009E2A1C">
      <w:pPr>
        <w:pStyle w:val="HTMLPreformatted"/>
        <w:numPr>
          <w:ilvl w:val="1"/>
          <w:numId w:val="31"/>
        </w:numPr>
        <w:wordWrap w:val="0"/>
        <w:spacing w:line="291"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009E2A1C"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(statistic=473.0,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=0.01107312103065373)</w:t>
      </w:r>
    </w:p>
    <w:p w14:paraId="09E32277" w14:textId="77777777" w:rsidR="0074227C" w:rsidRPr="001F3D2B" w:rsidRDefault="0074227C" w:rsidP="0074227C">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3525D7C5" w14:textId="50DBDA66" w:rsidR="0074227C" w:rsidRPr="001F3D2B" w:rsidRDefault="0074227C" w:rsidP="009E2A1C">
      <w:pPr>
        <w:pStyle w:val="HTMLPreformatted"/>
        <w:numPr>
          <w:ilvl w:val="0"/>
          <w:numId w:val="31"/>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MRc3: </w:t>
      </w:r>
      <w:r w:rsidRPr="001F3D2B">
        <w:rPr>
          <w:rFonts w:ascii="Times New Roman" w:hAnsi="Times New Roman" w:cs="Times New Roman"/>
          <w:color w:val="000000"/>
          <w:sz w:val="24"/>
          <w:szCs w:val="24"/>
        </w:rPr>
        <w:t xml:space="preserve">Turkey </w:t>
      </w:r>
      <w:r w:rsidR="009E2A1C" w:rsidRPr="001F3D2B">
        <w:rPr>
          <w:rFonts w:ascii="Times New Roman" w:hAnsi="Times New Roman" w:cs="Times New Roman"/>
          <w:color w:val="000000"/>
          <w:sz w:val="24"/>
          <w:szCs w:val="24"/>
        </w:rPr>
        <w:t xml:space="preserve">out performs </w:t>
      </w:r>
      <w:r w:rsidRPr="001F3D2B">
        <w:rPr>
          <w:rFonts w:ascii="Times New Roman" w:hAnsi="Times New Roman" w:cs="Times New Roman"/>
          <w:color w:val="000000"/>
          <w:sz w:val="24"/>
          <w:szCs w:val="24"/>
        </w:rPr>
        <w:t>USA</w:t>
      </w:r>
    </w:p>
    <w:p w14:paraId="46755A50" w14:textId="4CFE6850" w:rsidR="0074227C" w:rsidRPr="001F3D2B" w:rsidRDefault="0074227C" w:rsidP="009E2A1C">
      <w:pPr>
        <w:pStyle w:val="HTMLPreformatted"/>
        <w:numPr>
          <w:ilvl w:val="1"/>
          <w:numId w:val="31"/>
        </w:numPr>
        <w:shd w:val="clear" w:color="auto" w:fill="FFFFFF"/>
        <w:wordWrap w:val="0"/>
        <w:spacing w:line="255"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009E2A1C"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(statistic=8033.0,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=0.0079161140867656399)</w:t>
      </w:r>
    </w:p>
    <w:p w14:paraId="4E9A0E87" w14:textId="77777777" w:rsidR="0074227C" w:rsidRPr="001F3D2B" w:rsidRDefault="0074227C" w:rsidP="0074227C">
      <w:pPr>
        <w:pStyle w:val="HTMLPreformatted"/>
        <w:wordWrap w:val="0"/>
        <w:spacing w:line="291" w:lineRule="atLeast"/>
        <w:textAlignment w:val="baseline"/>
        <w:rPr>
          <w:rFonts w:ascii="Times New Roman" w:hAnsi="Times New Roman" w:cs="Times New Roman"/>
          <w:color w:val="000000"/>
          <w:sz w:val="24"/>
          <w:szCs w:val="24"/>
        </w:rPr>
      </w:pPr>
    </w:p>
    <w:p w14:paraId="5F383F6F" w14:textId="17847E84" w:rsidR="0074227C" w:rsidRPr="001F3D2B" w:rsidRDefault="0074227C" w:rsidP="009E2A1C">
      <w:pPr>
        <w:pStyle w:val="HTMLPreformatted"/>
        <w:numPr>
          <w:ilvl w:val="0"/>
          <w:numId w:val="31"/>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MRc3: </w:t>
      </w:r>
      <w:r w:rsidRPr="001F3D2B">
        <w:rPr>
          <w:rFonts w:ascii="Times New Roman" w:hAnsi="Times New Roman" w:cs="Times New Roman"/>
          <w:color w:val="000000"/>
          <w:sz w:val="24"/>
          <w:szCs w:val="24"/>
        </w:rPr>
        <w:t>Turkey</w:t>
      </w:r>
      <w:r w:rsidR="009E2A1C" w:rsidRPr="001F3D2B">
        <w:rPr>
          <w:rFonts w:ascii="Times New Roman" w:hAnsi="Times New Roman" w:cs="Times New Roman"/>
          <w:color w:val="000000"/>
          <w:sz w:val="24"/>
          <w:szCs w:val="24"/>
        </w:rPr>
        <w:t xml:space="preserve"> out performs china</w:t>
      </w:r>
    </w:p>
    <w:p w14:paraId="64F8B3F9" w14:textId="02A8E846" w:rsidR="0074227C" w:rsidRPr="001F3D2B" w:rsidRDefault="0074227C" w:rsidP="009E2A1C">
      <w:pPr>
        <w:pStyle w:val="HTMLPreformatted"/>
        <w:numPr>
          <w:ilvl w:val="1"/>
          <w:numId w:val="31"/>
        </w:numPr>
        <w:wordWrap w:val="0"/>
        <w:spacing w:line="291"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009E2A1C"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(statistic=559.0,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=0.0075287572312117542)</w:t>
      </w:r>
    </w:p>
    <w:p w14:paraId="67A0C59F" w14:textId="77777777" w:rsidR="0074227C" w:rsidRPr="001F3D2B" w:rsidRDefault="0074227C" w:rsidP="00C61EAA">
      <w:pPr>
        <w:widowControl w:val="0"/>
        <w:tabs>
          <w:tab w:val="left" w:pos="220"/>
          <w:tab w:val="left" w:pos="720"/>
        </w:tabs>
        <w:autoSpaceDE w:val="0"/>
        <w:autoSpaceDN w:val="0"/>
        <w:adjustRightInd w:val="0"/>
        <w:spacing w:after="240"/>
        <w:rPr>
          <w:rFonts w:ascii="Times New Roman" w:hAnsi="Times New Roman" w:cs="Times New Roman"/>
        </w:rPr>
      </w:pPr>
    </w:p>
    <w:p w14:paraId="7B875728" w14:textId="122794B7" w:rsidR="009E2A1C" w:rsidRPr="001F3D2B" w:rsidRDefault="009E2A1C" w:rsidP="009E2A1C">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 xml:space="preserve">MRc4 </w:t>
      </w:r>
      <w:r w:rsidR="00C61EAA" w:rsidRPr="001F3D2B">
        <w:rPr>
          <w:rFonts w:ascii="Times New Roman" w:hAnsi="Times New Roman" w:cs="Times New Roman"/>
          <w:color w:val="262626"/>
        </w:rPr>
        <w:t xml:space="preserve">Recycled content </w:t>
      </w:r>
      <w:r w:rsidR="00C61EAA" w:rsidRPr="001F3D2B">
        <w:rPr>
          <w:rFonts w:ascii="MS Mincho" w:eastAsia="MS Mincho" w:hAnsi="MS Mincho" w:cs="MS Mincho"/>
        </w:rPr>
        <w:t> </w:t>
      </w:r>
    </w:p>
    <w:p w14:paraId="1FB08B99" w14:textId="514B647B" w:rsidR="0074227C" w:rsidRPr="001F3D2B" w:rsidRDefault="0074227C" w:rsidP="009E2A1C">
      <w:pPr>
        <w:pStyle w:val="HTMLPreformatted"/>
        <w:numPr>
          <w:ilvl w:val="0"/>
          <w:numId w:val="32"/>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MRc4: </w:t>
      </w:r>
      <w:r w:rsidRPr="001F3D2B">
        <w:rPr>
          <w:rFonts w:ascii="Times New Roman" w:hAnsi="Times New Roman" w:cs="Times New Roman"/>
          <w:color w:val="000000"/>
          <w:sz w:val="24"/>
          <w:szCs w:val="24"/>
        </w:rPr>
        <w:t>China</w:t>
      </w:r>
      <w:r w:rsidR="009E2A1C" w:rsidRPr="001F3D2B">
        <w:rPr>
          <w:rFonts w:ascii="Times New Roman" w:hAnsi="Times New Roman" w:cs="Times New Roman"/>
          <w:color w:val="000000"/>
          <w:sz w:val="24"/>
          <w:szCs w:val="24"/>
        </w:rPr>
        <w:t xml:space="preserve"> out performs brazil</w:t>
      </w:r>
    </w:p>
    <w:p w14:paraId="1CA92301" w14:textId="5D354E03" w:rsidR="0074227C" w:rsidRPr="001F3D2B" w:rsidRDefault="0074227C" w:rsidP="009E2A1C">
      <w:pPr>
        <w:pStyle w:val="HTMLPreformatted"/>
        <w:numPr>
          <w:ilvl w:val="1"/>
          <w:numId w:val="32"/>
        </w:numPr>
        <w:wordWrap w:val="0"/>
        <w:spacing w:line="291"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009E2A1C"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(statistic=394.5,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=0.024848901490810371)</w:t>
      </w:r>
    </w:p>
    <w:p w14:paraId="69271DA5" w14:textId="77777777" w:rsidR="0074227C" w:rsidRPr="001F3D2B" w:rsidRDefault="0074227C"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p>
    <w:p w14:paraId="21C97816" w14:textId="3719057A" w:rsidR="0074227C" w:rsidRPr="001F3D2B" w:rsidRDefault="0074227C" w:rsidP="009E2A1C">
      <w:pPr>
        <w:pStyle w:val="HTMLPreformatted"/>
        <w:numPr>
          <w:ilvl w:val="0"/>
          <w:numId w:val="32"/>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MRc4: </w:t>
      </w:r>
      <w:r w:rsidR="009E2A1C" w:rsidRPr="001F3D2B">
        <w:rPr>
          <w:rFonts w:ascii="Times New Roman" w:hAnsi="Times New Roman" w:cs="Times New Roman"/>
          <w:color w:val="000000"/>
          <w:sz w:val="24"/>
          <w:szCs w:val="24"/>
        </w:rPr>
        <w:t>Turkey out performs brazil</w:t>
      </w:r>
    </w:p>
    <w:p w14:paraId="741F199A" w14:textId="19950008" w:rsidR="0074227C" w:rsidRPr="001F3D2B" w:rsidRDefault="0074227C" w:rsidP="009E2A1C">
      <w:pPr>
        <w:pStyle w:val="HTMLPreformatted"/>
        <w:numPr>
          <w:ilvl w:val="1"/>
          <w:numId w:val="32"/>
        </w:numPr>
        <w:wordWrap w:val="0"/>
        <w:spacing w:line="291" w:lineRule="atLeast"/>
        <w:textAlignment w:val="baseline"/>
        <w:rPr>
          <w:rFonts w:ascii="Times New Roman" w:hAnsi="Times New Roman" w:cs="Times New Roman"/>
          <w:color w:val="000000"/>
          <w:sz w:val="24"/>
          <w:szCs w:val="24"/>
        </w:rPr>
      </w:pPr>
      <w:proofErr w:type="spellStart"/>
      <w:proofErr w:type="gramStart"/>
      <w:r w:rsidRPr="001F3D2B">
        <w:rPr>
          <w:rFonts w:ascii="Times New Roman" w:hAnsi="Times New Roman" w:cs="Times New Roman"/>
          <w:color w:val="000000"/>
          <w:sz w:val="24"/>
          <w:szCs w:val="24"/>
        </w:rPr>
        <w:t>Mannwhitneyu</w:t>
      </w:r>
      <w:proofErr w:type="spellEnd"/>
      <w:r w:rsidRPr="001F3D2B">
        <w:rPr>
          <w:rFonts w:ascii="Times New Roman" w:hAnsi="Times New Roman" w:cs="Times New Roman"/>
          <w:color w:val="000000"/>
          <w:sz w:val="24"/>
          <w:szCs w:val="24"/>
        </w:rPr>
        <w:t>(</w:t>
      </w:r>
      <w:proofErr w:type="gramEnd"/>
      <w:r w:rsidRPr="001F3D2B">
        <w:rPr>
          <w:rFonts w:ascii="Times New Roman" w:hAnsi="Times New Roman" w:cs="Times New Roman"/>
          <w:color w:val="000000"/>
          <w:sz w:val="24"/>
          <w:szCs w:val="24"/>
        </w:rPr>
        <w:t xml:space="preserve">statistic=245.0,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=0.0086083655275030584)</w:t>
      </w:r>
    </w:p>
    <w:p w14:paraId="5D9E8FA1" w14:textId="0BE1F599" w:rsidR="0074227C" w:rsidRPr="001F3D2B" w:rsidRDefault="0074227C" w:rsidP="009E2A1C">
      <w:pPr>
        <w:pStyle w:val="HTMLPreformatted"/>
        <w:numPr>
          <w:ilvl w:val="0"/>
          <w:numId w:val="32"/>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MRc4: </w:t>
      </w:r>
      <w:r w:rsidR="009E2A1C" w:rsidRPr="001F3D2B">
        <w:rPr>
          <w:rFonts w:ascii="Times New Roman" w:hAnsi="Times New Roman" w:cs="Times New Roman"/>
          <w:color w:val="000000"/>
          <w:sz w:val="24"/>
          <w:szCs w:val="24"/>
        </w:rPr>
        <w:t>USA out performs brazil</w:t>
      </w:r>
    </w:p>
    <w:p w14:paraId="372D3D89" w14:textId="6DF77F2F" w:rsidR="0074227C" w:rsidRPr="001F3D2B" w:rsidRDefault="0074227C" w:rsidP="009E2A1C">
      <w:pPr>
        <w:pStyle w:val="HTMLPreformatted"/>
        <w:numPr>
          <w:ilvl w:val="1"/>
          <w:numId w:val="32"/>
        </w:numPr>
        <w:shd w:val="clear" w:color="auto" w:fill="FFFFFF"/>
        <w:wordWrap w:val="0"/>
        <w:spacing w:line="255"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009E2A1C"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(statistic=5453.0,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=0.0070134447585492952)</w:t>
      </w:r>
    </w:p>
    <w:p w14:paraId="6357B7A6" w14:textId="77777777" w:rsidR="0074227C" w:rsidRPr="001F3D2B" w:rsidRDefault="0074227C" w:rsidP="00C61EAA">
      <w:pPr>
        <w:widowControl w:val="0"/>
        <w:tabs>
          <w:tab w:val="left" w:pos="220"/>
          <w:tab w:val="left" w:pos="720"/>
        </w:tabs>
        <w:autoSpaceDE w:val="0"/>
        <w:autoSpaceDN w:val="0"/>
        <w:adjustRightInd w:val="0"/>
        <w:spacing w:after="240"/>
        <w:rPr>
          <w:rFonts w:ascii="Times New Roman" w:eastAsia="MS Mincho" w:hAnsi="Times New Roman" w:cs="Times New Roman"/>
        </w:rPr>
      </w:pPr>
    </w:p>
    <w:p w14:paraId="106A11AC" w14:textId="77777777" w:rsidR="00C61EAA" w:rsidRPr="001F3D2B" w:rsidRDefault="00C61EAA" w:rsidP="00C61EAA">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MRc5 Regional materials</w:t>
      </w:r>
      <w:r w:rsidRPr="001F3D2B">
        <w:rPr>
          <w:rFonts w:ascii="MS Mincho" w:eastAsia="MS Mincho" w:hAnsi="MS Mincho" w:cs="MS Mincho"/>
          <w:color w:val="262626"/>
        </w:rPr>
        <w:t> </w:t>
      </w:r>
    </w:p>
    <w:p w14:paraId="1C50D571" w14:textId="74A2C670" w:rsidR="0074227C" w:rsidRPr="001F3D2B" w:rsidRDefault="0074227C" w:rsidP="00EE5F83">
      <w:pPr>
        <w:pStyle w:val="HTMLPreformatted"/>
        <w:numPr>
          <w:ilvl w:val="0"/>
          <w:numId w:val="3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MRc5: </w:t>
      </w:r>
      <w:r w:rsidRPr="001F3D2B">
        <w:rPr>
          <w:rFonts w:ascii="Times New Roman" w:hAnsi="Times New Roman" w:cs="Times New Roman"/>
          <w:color w:val="000000"/>
          <w:sz w:val="24"/>
          <w:szCs w:val="24"/>
        </w:rPr>
        <w:t xml:space="preserve">Brazil </w:t>
      </w:r>
      <w:r w:rsidR="00EE5F83" w:rsidRPr="001F3D2B">
        <w:rPr>
          <w:rFonts w:ascii="Times New Roman" w:hAnsi="Times New Roman" w:cs="Times New Roman"/>
          <w:color w:val="000000"/>
          <w:sz w:val="24"/>
          <w:szCs w:val="24"/>
        </w:rPr>
        <w:t xml:space="preserve">out performs </w:t>
      </w:r>
      <w:r w:rsidRPr="001F3D2B">
        <w:rPr>
          <w:rFonts w:ascii="Times New Roman" w:hAnsi="Times New Roman" w:cs="Times New Roman"/>
          <w:color w:val="000000"/>
          <w:sz w:val="24"/>
          <w:szCs w:val="24"/>
        </w:rPr>
        <w:t>USA</w:t>
      </w:r>
    </w:p>
    <w:p w14:paraId="405EC5D5" w14:textId="5FBA5378" w:rsidR="0074227C" w:rsidRPr="001F3D2B" w:rsidRDefault="0074227C" w:rsidP="00EE5F83">
      <w:pPr>
        <w:pStyle w:val="HTMLPreformatted"/>
        <w:numPr>
          <w:ilvl w:val="1"/>
          <w:numId w:val="33"/>
        </w:numPr>
        <w:shd w:val="clear" w:color="auto" w:fill="FFFFFF"/>
        <w:wordWrap w:val="0"/>
        <w:spacing w:line="255"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00EE5F83"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(statistic=6001.0,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=0.035015444900773275)</w:t>
      </w:r>
    </w:p>
    <w:p w14:paraId="40183837" w14:textId="23A3AC2D" w:rsidR="0074227C" w:rsidRPr="001F3D2B" w:rsidRDefault="0074227C" w:rsidP="00EE5F83">
      <w:pPr>
        <w:pStyle w:val="HTMLPreformatted"/>
        <w:numPr>
          <w:ilvl w:val="0"/>
          <w:numId w:val="3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MRc5: </w:t>
      </w:r>
      <w:r w:rsidRPr="001F3D2B">
        <w:rPr>
          <w:rFonts w:ascii="Times New Roman" w:hAnsi="Times New Roman" w:cs="Times New Roman"/>
          <w:color w:val="000000"/>
          <w:sz w:val="24"/>
          <w:szCs w:val="24"/>
        </w:rPr>
        <w:t xml:space="preserve">Turkey </w:t>
      </w:r>
      <w:r w:rsidR="00EE5F83" w:rsidRPr="001F3D2B">
        <w:rPr>
          <w:rFonts w:ascii="Times New Roman" w:hAnsi="Times New Roman" w:cs="Times New Roman"/>
          <w:color w:val="000000"/>
          <w:sz w:val="24"/>
          <w:szCs w:val="24"/>
        </w:rPr>
        <w:t xml:space="preserve">out performs </w:t>
      </w:r>
      <w:r w:rsidRPr="001F3D2B">
        <w:rPr>
          <w:rFonts w:ascii="Times New Roman" w:hAnsi="Times New Roman" w:cs="Times New Roman"/>
          <w:color w:val="000000"/>
          <w:sz w:val="24"/>
          <w:szCs w:val="24"/>
        </w:rPr>
        <w:t>USA</w:t>
      </w:r>
    </w:p>
    <w:p w14:paraId="678D069C" w14:textId="20B57EA4" w:rsidR="0074227C" w:rsidRPr="001F3D2B" w:rsidRDefault="0074227C" w:rsidP="00EE5F83">
      <w:pPr>
        <w:pStyle w:val="HTMLPreformatted"/>
        <w:numPr>
          <w:ilvl w:val="1"/>
          <w:numId w:val="33"/>
        </w:numPr>
        <w:shd w:val="clear" w:color="auto" w:fill="FFFFFF"/>
        <w:wordWrap w:val="0"/>
        <w:spacing w:line="255"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00EE5F83"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(statistic=6395.0,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=0.0016215020698953581)</w:t>
      </w:r>
    </w:p>
    <w:p w14:paraId="670DB7F2" w14:textId="59110CFE" w:rsidR="0074227C" w:rsidRPr="001F3D2B" w:rsidRDefault="0074227C" w:rsidP="00EE5F83">
      <w:pPr>
        <w:pStyle w:val="HTMLPreformatted"/>
        <w:numPr>
          <w:ilvl w:val="0"/>
          <w:numId w:val="3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MRc5: </w:t>
      </w:r>
      <w:r w:rsidRPr="001F3D2B">
        <w:rPr>
          <w:rFonts w:ascii="Times New Roman" w:hAnsi="Times New Roman" w:cs="Times New Roman"/>
          <w:color w:val="000000"/>
          <w:sz w:val="24"/>
          <w:szCs w:val="24"/>
        </w:rPr>
        <w:t xml:space="preserve">China </w:t>
      </w:r>
      <w:r w:rsidR="00EE5F83" w:rsidRPr="001F3D2B">
        <w:rPr>
          <w:rFonts w:ascii="Times New Roman" w:hAnsi="Times New Roman" w:cs="Times New Roman"/>
          <w:color w:val="000000"/>
          <w:sz w:val="24"/>
          <w:szCs w:val="24"/>
        </w:rPr>
        <w:t xml:space="preserve">out performs </w:t>
      </w:r>
      <w:r w:rsidRPr="001F3D2B">
        <w:rPr>
          <w:rFonts w:ascii="Times New Roman" w:hAnsi="Times New Roman" w:cs="Times New Roman"/>
          <w:color w:val="000000"/>
          <w:sz w:val="24"/>
          <w:szCs w:val="24"/>
        </w:rPr>
        <w:t>USA</w:t>
      </w:r>
    </w:p>
    <w:p w14:paraId="69295450" w14:textId="7F1C6EDB" w:rsidR="0074227C" w:rsidRPr="001F3D2B" w:rsidRDefault="0074227C" w:rsidP="00EE5F83">
      <w:pPr>
        <w:pStyle w:val="HTMLPreformatted"/>
        <w:numPr>
          <w:ilvl w:val="1"/>
          <w:numId w:val="33"/>
        </w:numPr>
        <w:shd w:val="clear" w:color="auto" w:fill="FFFFFF"/>
        <w:wordWrap w:val="0"/>
        <w:spacing w:line="255" w:lineRule="atLeast"/>
        <w:textAlignment w:val="baseline"/>
        <w:rPr>
          <w:rFonts w:ascii="Times New Roman" w:hAnsi="Times New Roman" w:cs="Times New Roman"/>
          <w:color w:val="000000"/>
          <w:sz w:val="24"/>
          <w:szCs w:val="24"/>
        </w:rPr>
      </w:pPr>
      <w:proofErr w:type="spellStart"/>
      <w:r w:rsidRPr="001F3D2B">
        <w:rPr>
          <w:rFonts w:ascii="Times New Roman" w:hAnsi="Times New Roman" w:cs="Times New Roman"/>
          <w:color w:val="000000"/>
          <w:sz w:val="24"/>
          <w:szCs w:val="24"/>
        </w:rPr>
        <w:t>Mannwhitneyu</w:t>
      </w:r>
      <w:proofErr w:type="spellEnd"/>
      <w:r w:rsidR="00EE5F83"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 xml:space="preserve">(statistic=9254.5, </w:t>
      </w:r>
      <w:proofErr w:type="spellStart"/>
      <w:r w:rsidRPr="001F3D2B">
        <w:rPr>
          <w:rFonts w:ascii="Times New Roman" w:hAnsi="Times New Roman" w:cs="Times New Roman"/>
          <w:color w:val="000000"/>
          <w:sz w:val="24"/>
          <w:szCs w:val="24"/>
        </w:rPr>
        <w:t>pvalue</w:t>
      </w:r>
      <w:proofErr w:type="spellEnd"/>
      <w:r w:rsidRPr="001F3D2B">
        <w:rPr>
          <w:rFonts w:ascii="Times New Roman" w:hAnsi="Times New Roman" w:cs="Times New Roman"/>
          <w:color w:val="000000"/>
          <w:sz w:val="24"/>
          <w:szCs w:val="24"/>
        </w:rPr>
        <w:t>=0.0003179930895000959)</w:t>
      </w:r>
    </w:p>
    <w:p w14:paraId="2375768C" w14:textId="77777777" w:rsidR="0074227C" w:rsidRPr="001F3D2B" w:rsidRDefault="0074227C" w:rsidP="00C61EAA">
      <w:pPr>
        <w:widowControl w:val="0"/>
        <w:autoSpaceDE w:val="0"/>
        <w:autoSpaceDN w:val="0"/>
        <w:adjustRightInd w:val="0"/>
        <w:spacing w:after="240"/>
        <w:rPr>
          <w:rFonts w:ascii="Times New Roman" w:eastAsia="MS Mincho" w:hAnsi="Times New Roman" w:cs="Times New Roman"/>
          <w:color w:val="262626"/>
        </w:rPr>
      </w:pPr>
    </w:p>
    <w:p w14:paraId="5034AB28" w14:textId="77777777" w:rsidR="00C61EAA" w:rsidRPr="001F3D2B" w:rsidRDefault="00C61EAA" w:rsidP="00C61EAA">
      <w:pPr>
        <w:widowControl w:val="0"/>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 xml:space="preserve">MRc6 Rapidly renewable materials </w:t>
      </w:r>
    </w:p>
    <w:p w14:paraId="042EE2CA" w14:textId="15BF157C" w:rsidR="009E2A1C" w:rsidRPr="001F3D2B" w:rsidRDefault="009E2A1C" w:rsidP="00973373">
      <w:pPr>
        <w:pStyle w:val="ListParagraph"/>
        <w:widowControl w:val="0"/>
        <w:numPr>
          <w:ilvl w:val="0"/>
          <w:numId w:val="34"/>
        </w:numPr>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Very few projects meet this credit</w:t>
      </w:r>
    </w:p>
    <w:p w14:paraId="0A21092D" w14:textId="030EC7DE" w:rsidR="00EE5F83" w:rsidRPr="001F3D2B" w:rsidRDefault="00EE5F83" w:rsidP="00973373">
      <w:pPr>
        <w:pStyle w:val="ListParagraph"/>
        <w:widowControl w:val="0"/>
        <w:numPr>
          <w:ilvl w:val="0"/>
          <w:numId w:val="34"/>
        </w:numPr>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None of the Bra</w:t>
      </w:r>
      <w:r w:rsidR="00973373" w:rsidRPr="001F3D2B">
        <w:rPr>
          <w:rFonts w:ascii="Times New Roman" w:hAnsi="Times New Roman" w:cs="Times New Roman"/>
          <w:color w:val="262626"/>
        </w:rPr>
        <w:t>zil</w:t>
      </w:r>
      <w:r w:rsidRPr="001F3D2B">
        <w:rPr>
          <w:rFonts w:ascii="Times New Roman" w:hAnsi="Times New Roman" w:cs="Times New Roman"/>
          <w:color w:val="262626"/>
        </w:rPr>
        <w:t xml:space="preserve"> projects meet this credit</w:t>
      </w:r>
    </w:p>
    <w:p w14:paraId="06C346FB" w14:textId="691647B1" w:rsidR="0074227C" w:rsidRPr="001F3D2B" w:rsidRDefault="0074227C" w:rsidP="00973373">
      <w:pPr>
        <w:pStyle w:val="HTMLPreformatted"/>
        <w:numPr>
          <w:ilvl w:val="0"/>
          <w:numId w:val="3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MRc6</w:t>
      </w:r>
      <w:r w:rsidRPr="001F3D2B">
        <w:rPr>
          <w:rFonts w:ascii="Times New Roman" w:hAnsi="Times New Roman" w:cs="Times New Roman"/>
          <w:color w:val="000000"/>
          <w:sz w:val="24"/>
          <w:szCs w:val="24"/>
        </w:rPr>
        <w:t>: Turkey</w:t>
      </w:r>
      <w:r w:rsidR="00973373" w:rsidRPr="001F3D2B">
        <w:rPr>
          <w:rFonts w:ascii="Times New Roman" w:hAnsi="Times New Roman" w:cs="Times New Roman"/>
          <w:color w:val="000000"/>
          <w:sz w:val="24"/>
          <w:szCs w:val="24"/>
        </w:rPr>
        <w:t xml:space="preserve"> out performs</w:t>
      </w:r>
      <w:r w:rsidRPr="001F3D2B">
        <w:rPr>
          <w:rFonts w:ascii="Times New Roman" w:hAnsi="Times New Roman" w:cs="Times New Roman"/>
          <w:color w:val="000000"/>
          <w:sz w:val="24"/>
          <w:szCs w:val="24"/>
        </w:rPr>
        <w:t xml:space="preserve"> USA</w:t>
      </w:r>
    </w:p>
    <w:p w14:paraId="0C86C81B" w14:textId="77777777" w:rsidR="0074227C" w:rsidRPr="001F3D2B" w:rsidRDefault="0074227C" w:rsidP="00973373">
      <w:pPr>
        <w:pStyle w:val="HTMLPreformatted"/>
        <w:numPr>
          <w:ilvl w:val="1"/>
          <w:numId w:val="3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7.873552014702084</w:t>
      </w:r>
    </w:p>
    <w:p w14:paraId="29B75AC6" w14:textId="77777777" w:rsidR="0074227C" w:rsidRPr="001F3D2B" w:rsidRDefault="0074227C" w:rsidP="00973373">
      <w:pPr>
        <w:pStyle w:val="HTMLPreformatted"/>
        <w:numPr>
          <w:ilvl w:val="1"/>
          <w:numId w:val="3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0.005016302201463108</w:t>
      </w:r>
    </w:p>
    <w:p w14:paraId="1E10D4E0" w14:textId="77777777" w:rsidR="0074227C" w:rsidRPr="001F3D2B" w:rsidRDefault="0074227C" w:rsidP="00C61EAA">
      <w:pPr>
        <w:widowControl w:val="0"/>
        <w:autoSpaceDE w:val="0"/>
        <w:autoSpaceDN w:val="0"/>
        <w:adjustRightInd w:val="0"/>
        <w:spacing w:after="240"/>
        <w:rPr>
          <w:rFonts w:ascii="Times New Roman" w:hAnsi="Times New Roman" w:cs="Times New Roman"/>
          <w:color w:val="262626"/>
        </w:rPr>
      </w:pPr>
    </w:p>
    <w:p w14:paraId="4B45BE1D" w14:textId="77777777" w:rsidR="0074227C" w:rsidRPr="001F3D2B" w:rsidRDefault="00C61EAA" w:rsidP="0074227C">
      <w:pPr>
        <w:widowControl w:val="0"/>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MRc7 Certified wood</w:t>
      </w:r>
    </w:p>
    <w:p w14:paraId="0B07FB69" w14:textId="02843DA9" w:rsidR="0074227C" w:rsidRPr="001F3D2B" w:rsidRDefault="0074227C" w:rsidP="00973373">
      <w:pPr>
        <w:pStyle w:val="HTMLPreformatted"/>
        <w:numPr>
          <w:ilvl w:val="0"/>
          <w:numId w:val="3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MRc7</w:t>
      </w:r>
      <w:r w:rsidRPr="001F3D2B">
        <w:rPr>
          <w:rFonts w:ascii="Times New Roman" w:hAnsi="Times New Roman" w:cs="Times New Roman"/>
          <w:color w:val="000000"/>
          <w:sz w:val="24"/>
          <w:szCs w:val="24"/>
        </w:rPr>
        <w:t xml:space="preserve">: Brazil </w:t>
      </w:r>
      <w:r w:rsidR="00973373" w:rsidRPr="001F3D2B">
        <w:rPr>
          <w:rFonts w:ascii="Times New Roman" w:hAnsi="Times New Roman" w:cs="Times New Roman"/>
          <w:color w:val="000000"/>
          <w:sz w:val="24"/>
          <w:szCs w:val="24"/>
        </w:rPr>
        <w:t xml:space="preserve">out performs </w:t>
      </w:r>
      <w:r w:rsidRPr="001F3D2B">
        <w:rPr>
          <w:rFonts w:ascii="Times New Roman" w:hAnsi="Times New Roman" w:cs="Times New Roman"/>
          <w:color w:val="000000"/>
          <w:sz w:val="24"/>
          <w:szCs w:val="24"/>
        </w:rPr>
        <w:t>Turkey</w:t>
      </w:r>
    </w:p>
    <w:p w14:paraId="4C44B121" w14:textId="77777777" w:rsidR="0074227C" w:rsidRPr="001F3D2B" w:rsidRDefault="0074227C" w:rsidP="00973373">
      <w:pPr>
        <w:pStyle w:val="HTMLPreformatted"/>
        <w:numPr>
          <w:ilvl w:val="1"/>
          <w:numId w:val="3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14.552482578397214</w:t>
      </w:r>
    </w:p>
    <w:p w14:paraId="2D606BE7" w14:textId="0743F06B" w:rsidR="00C61EAA" w:rsidRPr="001F3D2B" w:rsidRDefault="0074227C" w:rsidP="00973373">
      <w:pPr>
        <w:pStyle w:val="HTMLPreformatted"/>
        <w:numPr>
          <w:ilvl w:val="1"/>
          <w:numId w:val="3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0.00013630893082228548</w:t>
      </w:r>
    </w:p>
    <w:p w14:paraId="74D41276" w14:textId="2CE1A27F" w:rsidR="0074227C" w:rsidRPr="001F3D2B" w:rsidRDefault="0074227C" w:rsidP="00973373">
      <w:pPr>
        <w:pStyle w:val="HTMLPreformatted"/>
        <w:numPr>
          <w:ilvl w:val="0"/>
          <w:numId w:val="3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MRc7</w:t>
      </w:r>
      <w:r w:rsidRPr="001F3D2B">
        <w:rPr>
          <w:rFonts w:ascii="Times New Roman" w:hAnsi="Times New Roman" w:cs="Times New Roman"/>
          <w:color w:val="000000"/>
          <w:sz w:val="24"/>
          <w:szCs w:val="24"/>
        </w:rPr>
        <w:t>: USA</w:t>
      </w:r>
      <w:r w:rsidR="00973373" w:rsidRPr="001F3D2B">
        <w:rPr>
          <w:rFonts w:ascii="Times New Roman" w:hAnsi="Times New Roman" w:cs="Times New Roman"/>
          <w:color w:val="000000"/>
          <w:sz w:val="24"/>
          <w:szCs w:val="24"/>
        </w:rPr>
        <w:t xml:space="preserve"> outperforms Turkey</w:t>
      </w:r>
    </w:p>
    <w:p w14:paraId="06D523B8" w14:textId="77777777" w:rsidR="0074227C" w:rsidRPr="001F3D2B" w:rsidRDefault="0074227C" w:rsidP="00973373">
      <w:pPr>
        <w:pStyle w:val="HTMLPreformatted"/>
        <w:numPr>
          <w:ilvl w:val="1"/>
          <w:numId w:val="3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7.600666325143267</w:t>
      </w:r>
    </w:p>
    <w:p w14:paraId="4F1EEECA" w14:textId="218328A5" w:rsidR="0074227C" w:rsidRPr="001F3D2B" w:rsidRDefault="0074227C" w:rsidP="00973373">
      <w:pPr>
        <w:pStyle w:val="HTMLPreformatted"/>
        <w:numPr>
          <w:ilvl w:val="1"/>
          <w:numId w:val="3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0.00583467338840666</w:t>
      </w:r>
    </w:p>
    <w:p w14:paraId="3FBB0ED1" w14:textId="77777777" w:rsidR="00973373" w:rsidRPr="001F3D2B" w:rsidRDefault="00973373" w:rsidP="00973373">
      <w:pPr>
        <w:pStyle w:val="HTMLPreformatted"/>
        <w:shd w:val="clear" w:color="auto" w:fill="FFFFFF"/>
        <w:wordWrap w:val="0"/>
        <w:spacing w:line="255" w:lineRule="atLeast"/>
        <w:ind w:left="1440"/>
        <w:textAlignment w:val="baseline"/>
        <w:rPr>
          <w:rFonts w:ascii="Times New Roman" w:hAnsi="Times New Roman" w:cs="Times New Roman"/>
          <w:color w:val="000000"/>
          <w:sz w:val="24"/>
          <w:szCs w:val="24"/>
        </w:rPr>
      </w:pPr>
    </w:p>
    <w:p w14:paraId="671839C2" w14:textId="77777777" w:rsidR="00C61EAA" w:rsidRPr="001F3D2B" w:rsidRDefault="00C61EAA" w:rsidP="00C61EAA">
      <w:pPr>
        <w:widowControl w:val="0"/>
        <w:autoSpaceDE w:val="0"/>
        <w:autoSpaceDN w:val="0"/>
        <w:adjustRightInd w:val="0"/>
        <w:spacing w:after="240"/>
        <w:rPr>
          <w:rFonts w:ascii="Times New Roman" w:hAnsi="Times New Roman" w:cs="Times New Roman"/>
          <w:color w:val="000000" w:themeColor="text1"/>
        </w:rPr>
      </w:pPr>
      <w:r w:rsidRPr="001F3D2B">
        <w:rPr>
          <w:rFonts w:ascii="Times New Roman" w:hAnsi="Times New Roman" w:cs="Times New Roman"/>
          <w:b/>
          <w:bCs/>
          <w:color w:val="000000" w:themeColor="text1"/>
        </w:rPr>
        <w:t xml:space="preserve">Indoor Environmental Quality </w:t>
      </w:r>
    </w:p>
    <w:p w14:paraId="276CB433" w14:textId="77777777" w:rsidR="00C61EAA" w:rsidRPr="001F3D2B" w:rsidRDefault="00C61EAA" w:rsidP="00C61EAA">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lastRenderedPageBreak/>
        <w:t>EQc1 Outdoor air delivery monitoring</w:t>
      </w:r>
      <w:r w:rsidRPr="001F3D2B">
        <w:rPr>
          <w:rFonts w:ascii="MS Mincho" w:eastAsia="MS Mincho" w:hAnsi="MS Mincho" w:cs="MS Mincho"/>
          <w:color w:val="262626"/>
        </w:rPr>
        <w:t> </w:t>
      </w:r>
    </w:p>
    <w:p w14:paraId="35D341B9" w14:textId="07621161" w:rsidR="00444BE8" w:rsidRPr="001F3D2B" w:rsidRDefault="00444BE8" w:rsidP="00BF2098">
      <w:pPr>
        <w:pStyle w:val="HTMLPreformatted"/>
        <w:numPr>
          <w:ilvl w:val="0"/>
          <w:numId w:val="3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EQc1</w:t>
      </w:r>
      <w:r w:rsidRPr="001F3D2B">
        <w:rPr>
          <w:rFonts w:ascii="Times New Roman" w:hAnsi="Times New Roman" w:cs="Times New Roman"/>
          <w:color w:val="000000"/>
          <w:sz w:val="24"/>
          <w:szCs w:val="24"/>
        </w:rPr>
        <w:t xml:space="preserve">: </w:t>
      </w:r>
      <w:r w:rsidR="00BF2098" w:rsidRPr="001F3D2B">
        <w:rPr>
          <w:rFonts w:ascii="Times New Roman" w:hAnsi="Times New Roman" w:cs="Times New Roman"/>
          <w:color w:val="000000"/>
          <w:sz w:val="24"/>
          <w:szCs w:val="24"/>
        </w:rPr>
        <w:t>China out performs brazil</w:t>
      </w:r>
    </w:p>
    <w:p w14:paraId="048D1AD8" w14:textId="77777777" w:rsidR="00444BE8" w:rsidRPr="001F3D2B" w:rsidRDefault="00444BE8" w:rsidP="00BF2098">
      <w:pPr>
        <w:pStyle w:val="HTMLPreformatted"/>
        <w:numPr>
          <w:ilvl w:val="1"/>
          <w:numId w:val="3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9.832687622455065</w:t>
      </w:r>
    </w:p>
    <w:p w14:paraId="3C7AEF62" w14:textId="3A2B81F6" w:rsidR="00444BE8" w:rsidRPr="001F3D2B" w:rsidRDefault="00444BE8" w:rsidP="00BF2098">
      <w:pPr>
        <w:pStyle w:val="HTMLPreformatted"/>
        <w:numPr>
          <w:ilvl w:val="1"/>
          <w:numId w:val="3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0.001714376671604285</w:t>
      </w:r>
    </w:p>
    <w:p w14:paraId="4809CDA3" w14:textId="584176AD" w:rsidR="00754AF1" w:rsidRPr="001F3D2B" w:rsidRDefault="00754AF1" w:rsidP="00BF2098">
      <w:pPr>
        <w:pStyle w:val="HTMLPreformatted"/>
        <w:numPr>
          <w:ilvl w:val="0"/>
          <w:numId w:val="3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EQc1</w:t>
      </w:r>
      <w:r w:rsidRPr="001F3D2B">
        <w:rPr>
          <w:rFonts w:ascii="Times New Roman" w:hAnsi="Times New Roman" w:cs="Times New Roman"/>
          <w:color w:val="000000"/>
          <w:sz w:val="24"/>
          <w:szCs w:val="24"/>
        </w:rPr>
        <w:t xml:space="preserve">: China </w:t>
      </w:r>
      <w:r w:rsidR="00BF2098" w:rsidRPr="001F3D2B">
        <w:rPr>
          <w:rFonts w:ascii="Times New Roman" w:hAnsi="Times New Roman" w:cs="Times New Roman"/>
          <w:color w:val="000000"/>
          <w:sz w:val="24"/>
          <w:szCs w:val="24"/>
        </w:rPr>
        <w:t xml:space="preserve">outperforms </w:t>
      </w:r>
      <w:r w:rsidRPr="001F3D2B">
        <w:rPr>
          <w:rFonts w:ascii="Times New Roman" w:hAnsi="Times New Roman" w:cs="Times New Roman"/>
          <w:color w:val="000000"/>
          <w:sz w:val="24"/>
          <w:szCs w:val="24"/>
        </w:rPr>
        <w:t>USA</w:t>
      </w:r>
    </w:p>
    <w:p w14:paraId="3B22B45E" w14:textId="77777777" w:rsidR="00754AF1" w:rsidRPr="001F3D2B" w:rsidRDefault="00754AF1" w:rsidP="00BF2098">
      <w:pPr>
        <w:pStyle w:val="HTMLPreformatted"/>
        <w:numPr>
          <w:ilvl w:val="1"/>
          <w:numId w:val="3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9.558029730831645</w:t>
      </w:r>
    </w:p>
    <w:p w14:paraId="3D6E3EEF" w14:textId="77777777" w:rsidR="00754AF1" w:rsidRPr="001F3D2B" w:rsidRDefault="00754AF1" w:rsidP="00BF2098">
      <w:pPr>
        <w:pStyle w:val="HTMLPreformatted"/>
        <w:numPr>
          <w:ilvl w:val="1"/>
          <w:numId w:val="3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0.00199076666154216</w:t>
      </w:r>
    </w:p>
    <w:p w14:paraId="43078919" w14:textId="77777777" w:rsidR="00754AF1" w:rsidRPr="001F3D2B" w:rsidRDefault="00754AF1" w:rsidP="00C61EAA">
      <w:pPr>
        <w:widowControl w:val="0"/>
        <w:autoSpaceDE w:val="0"/>
        <w:autoSpaceDN w:val="0"/>
        <w:adjustRightInd w:val="0"/>
        <w:spacing w:after="240"/>
        <w:rPr>
          <w:rFonts w:ascii="Times New Roman" w:eastAsia="MS Mincho" w:hAnsi="Times New Roman" w:cs="Times New Roman"/>
          <w:color w:val="262626"/>
        </w:rPr>
      </w:pPr>
    </w:p>
    <w:p w14:paraId="1049D183" w14:textId="77777777" w:rsidR="00C61EAA" w:rsidRPr="001F3D2B" w:rsidRDefault="00C61EAA" w:rsidP="00C61EAA">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EQc2 Increased ventilation</w:t>
      </w:r>
      <w:r w:rsidRPr="001F3D2B">
        <w:rPr>
          <w:rFonts w:ascii="MS Mincho" w:eastAsia="MS Mincho" w:hAnsi="MS Mincho" w:cs="MS Mincho"/>
          <w:color w:val="262626"/>
        </w:rPr>
        <w:t> </w:t>
      </w:r>
    </w:p>
    <w:p w14:paraId="1CBCEDD5" w14:textId="16FCD860" w:rsidR="00BF2098" w:rsidRPr="001F3D2B" w:rsidRDefault="00BF2098" w:rsidP="00BF2098">
      <w:pPr>
        <w:pStyle w:val="HTMLPreformatted"/>
        <w:numPr>
          <w:ilvl w:val="0"/>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China and Turkey outperform USA and Brazil</w:t>
      </w:r>
    </w:p>
    <w:p w14:paraId="68BE9BC5" w14:textId="634E0756" w:rsidR="00754AF1" w:rsidRPr="001F3D2B" w:rsidRDefault="00754AF1" w:rsidP="00BF2098">
      <w:pPr>
        <w:pStyle w:val="HTMLPreformatted"/>
        <w:numPr>
          <w:ilvl w:val="0"/>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EQc2</w:t>
      </w:r>
      <w:r w:rsidRPr="001F3D2B">
        <w:rPr>
          <w:rFonts w:ascii="Times New Roman" w:hAnsi="Times New Roman" w:cs="Times New Roman"/>
          <w:color w:val="000000"/>
          <w:sz w:val="24"/>
          <w:szCs w:val="24"/>
        </w:rPr>
        <w:t>: China</w:t>
      </w:r>
      <w:r w:rsidR="00BF2098" w:rsidRPr="001F3D2B">
        <w:rPr>
          <w:rFonts w:ascii="Times New Roman" w:hAnsi="Times New Roman" w:cs="Times New Roman"/>
          <w:color w:val="000000"/>
          <w:sz w:val="24"/>
          <w:szCs w:val="24"/>
        </w:rPr>
        <w:t xml:space="preserve"> outperforms brazil</w:t>
      </w:r>
    </w:p>
    <w:p w14:paraId="736ABBF7" w14:textId="77777777" w:rsidR="00754AF1" w:rsidRPr="001F3D2B" w:rsidRDefault="00754AF1" w:rsidP="00BF2098">
      <w:pPr>
        <w:pStyle w:val="HTMLPreformatted"/>
        <w:numPr>
          <w:ilvl w:val="1"/>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11.417417281149557</w:t>
      </w:r>
    </w:p>
    <w:p w14:paraId="14EF0C3F" w14:textId="1C49E61F" w:rsidR="00754AF1" w:rsidRPr="001F3D2B" w:rsidRDefault="00754AF1" w:rsidP="00BF2098">
      <w:pPr>
        <w:pStyle w:val="HTMLPreformatted"/>
        <w:numPr>
          <w:ilvl w:val="1"/>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0.000727587689077776</w:t>
      </w:r>
    </w:p>
    <w:p w14:paraId="5D0E151E" w14:textId="16D40688" w:rsidR="00754AF1" w:rsidRPr="001F3D2B" w:rsidRDefault="00754AF1" w:rsidP="00BF2098">
      <w:pPr>
        <w:pStyle w:val="HTMLPreformatted"/>
        <w:numPr>
          <w:ilvl w:val="0"/>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EQc2</w:t>
      </w:r>
      <w:r w:rsidRPr="001F3D2B">
        <w:rPr>
          <w:rFonts w:ascii="Times New Roman" w:hAnsi="Times New Roman" w:cs="Times New Roman"/>
          <w:color w:val="000000"/>
          <w:sz w:val="24"/>
          <w:szCs w:val="24"/>
        </w:rPr>
        <w:t>: Turkey</w:t>
      </w:r>
      <w:r w:rsidR="00BF2098" w:rsidRPr="001F3D2B">
        <w:rPr>
          <w:rFonts w:ascii="Times New Roman" w:hAnsi="Times New Roman" w:cs="Times New Roman"/>
          <w:color w:val="000000"/>
          <w:sz w:val="24"/>
          <w:szCs w:val="24"/>
        </w:rPr>
        <w:t xml:space="preserve"> outperforms brazil</w:t>
      </w:r>
    </w:p>
    <w:p w14:paraId="004D0D4C" w14:textId="77777777" w:rsidR="00754AF1" w:rsidRPr="001F3D2B" w:rsidRDefault="00754AF1" w:rsidP="00BF2098">
      <w:pPr>
        <w:pStyle w:val="HTMLPreformatted"/>
        <w:numPr>
          <w:ilvl w:val="1"/>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7.803277777777779</w:t>
      </w:r>
    </w:p>
    <w:p w14:paraId="64337833" w14:textId="4601F4EB" w:rsidR="00754AF1" w:rsidRPr="001F3D2B" w:rsidRDefault="00754AF1" w:rsidP="00BF2098">
      <w:pPr>
        <w:pStyle w:val="HTMLPreformatted"/>
        <w:numPr>
          <w:ilvl w:val="1"/>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0.005215154696519386</w:t>
      </w:r>
    </w:p>
    <w:p w14:paraId="65C55265" w14:textId="5F0B3C5D" w:rsidR="00754AF1" w:rsidRPr="001F3D2B" w:rsidRDefault="00754AF1" w:rsidP="00BF2098">
      <w:pPr>
        <w:pStyle w:val="HTMLPreformatted"/>
        <w:numPr>
          <w:ilvl w:val="0"/>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EQc2</w:t>
      </w:r>
      <w:r w:rsidRPr="001F3D2B">
        <w:rPr>
          <w:rFonts w:ascii="Times New Roman" w:hAnsi="Times New Roman" w:cs="Times New Roman"/>
          <w:color w:val="000000"/>
          <w:sz w:val="24"/>
          <w:szCs w:val="24"/>
        </w:rPr>
        <w:t>: China</w:t>
      </w:r>
      <w:r w:rsidR="00BF2098" w:rsidRPr="001F3D2B">
        <w:rPr>
          <w:rFonts w:ascii="Times New Roman" w:hAnsi="Times New Roman" w:cs="Times New Roman"/>
          <w:color w:val="000000"/>
          <w:sz w:val="24"/>
          <w:szCs w:val="24"/>
        </w:rPr>
        <w:t xml:space="preserve"> out performs</w:t>
      </w:r>
      <w:r w:rsidRPr="001F3D2B">
        <w:rPr>
          <w:rFonts w:ascii="Times New Roman" w:hAnsi="Times New Roman" w:cs="Times New Roman"/>
          <w:color w:val="000000"/>
          <w:sz w:val="24"/>
          <w:szCs w:val="24"/>
        </w:rPr>
        <w:t xml:space="preserve"> USA</w:t>
      </w:r>
    </w:p>
    <w:p w14:paraId="5DF6CD59" w14:textId="77777777" w:rsidR="00754AF1" w:rsidRPr="001F3D2B" w:rsidRDefault="00754AF1" w:rsidP="00BF2098">
      <w:pPr>
        <w:pStyle w:val="HTMLPreformatted"/>
        <w:numPr>
          <w:ilvl w:val="1"/>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29.043734791928085</w:t>
      </w:r>
    </w:p>
    <w:p w14:paraId="0A5E979A" w14:textId="15168571" w:rsidR="00754AF1" w:rsidRPr="001F3D2B" w:rsidRDefault="00754AF1" w:rsidP="00BF2098">
      <w:pPr>
        <w:pStyle w:val="HTMLPreformatted"/>
        <w:numPr>
          <w:ilvl w:val="1"/>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7.076258169104238e-08</w:t>
      </w:r>
    </w:p>
    <w:p w14:paraId="125898AA" w14:textId="4D179506" w:rsidR="00754AF1" w:rsidRPr="001F3D2B" w:rsidRDefault="00754AF1" w:rsidP="00BF2098">
      <w:pPr>
        <w:pStyle w:val="HTMLPreformatted"/>
        <w:numPr>
          <w:ilvl w:val="0"/>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EQc2</w:t>
      </w:r>
      <w:r w:rsidRPr="001F3D2B">
        <w:rPr>
          <w:rFonts w:ascii="Times New Roman" w:hAnsi="Times New Roman" w:cs="Times New Roman"/>
          <w:color w:val="000000"/>
          <w:sz w:val="24"/>
          <w:szCs w:val="24"/>
        </w:rPr>
        <w:t xml:space="preserve">: Turkey </w:t>
      </w:r>
      <w:r w:rsidR="00BF2098" w:rsidRPr="001F3D2B">
        <w:rPr>
          <w:rFonts w:ascii="Times New Roman" w:hAnsi="Times New Roman" w:cs="Times New Roman"/>
          <w:color w:val="000000"/>
          <w:sz w:val="24"/>
          <w:szCs w:val="24"/>
        </w:rPr>
        <w:t xml:space="preserve">outperforms </w:t>
      </w:r>
      <w:r w:rsidRPr="001F3D2B">
        <w:rPr>
          <w:rFonts w:ascii="Times New Roman" w:hAnsi="Times New Roman" w:cs="Times New Roman"/>
          <w:color w:val="000000"/>
          <w:sz w:val="24"/>
          <w:szCs w:val="24"/>
        </w:rPr>
        <w:t>USA</w:t>
      </w:r>
    </w:p>
    <w:p w14:paraId="6BE56083" w14:textId="77777777" w:rsidR="00754AF1" w:rsidRPr="001F3D2B" w:rsidRDefault="00754AF1" w:rsidP="00BF2098">
      <w:pPr>
        <w:pStyle w:val="HTMLPreformatted"/>
        <w:numPr>
          <w:ilvl w:val="1"/>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17.13130376095985</w:t>
      </w:r>
    </w:p>
    <w:p w14:paraId="74025663" w14:textId="7523FFDE" w:rsidR="00754AF1" w:rsidRPr="001F3D2B" w:rsidRDefault="00754AF1" w:rsidP="00BF2098">
      <w:pPr>
        <w:pStyle w:val="HTMLPreformatted"/>
        <w:numPr>
          <w:ilvl w:val="1"/>
          <w:numId w:val="3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3.488261162175123e-05</w:t>
      </w:r>
    </w:p>
    <w:p w14:paraId="011BD75F" w14:textId="77777777" w:rsidR="00BF2098" w:rsidRPr="001F3D2B" w:rsidRDefault="00BF2098" w:rsidP="00BF2098">
      <w:pPr>
        <w:pStyle w:val="HTMLPreformatted"/>
        <w:shd w:val="clear" w:color="auto" w:fill="FFFFFF"/>
        <w:wordWrap w:val="0"/>
        <w:spacing w:line="255" w:lineRule="atLeast"/>
        <w:ind w:left="1440"/>
        <w:textAlignment w:val="baseline"/>
        <w:rPr>
          <w:rFonts w:ascii="Times New Roman" w:hAnsi="Times New Roman" w:cs="Times New Roman"/>
          <w:color w:val="000000"/>
          <w:sz w:val="24"/>
          <w:szCs w:val="24"/>
        </w:rPr>
      </w:pPr>
    </w:p>
    <w:p w14:paraId="7A359D47" w14:textId="77777777" w:rsidR="00C61EAA" w:rsidRPr="001F3D2B" w:rsidRDefault="00C61EAA" w:rsidP="00C61EAA">
      <w:pPr>
        <w:widowControl w:val="0"/>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 xml:space="preserve">EQc3.2 Construction IAQ management plan - before occupancy </w:t>
      </w:r>
    </w:p>
    <w:p w14:paraId="7173D916" w14:textId="3293D087" w:rsidR="00754AF1" w:rsidRPr="001F3D2B" w:rsidRDefault="00754AF1" w:rsidP="00BF2098">
      <w:pPr>
        <w:pStyle w:val="HTMLPreformatted"/>
        <w:numPr>
          <w:ilvl w:val="0"/>
          <w:numId w:val="4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EQc3.2</w:t>
      </w:r>
      <w:r w:rsidRPr="001F3D2B">
        <w:rPr>
          <w:rFonts w:ascii="Times New Roman" w:hAnsi="Times New Roman" w:cs="Times New Roman"/>
          <w:color w:val="000000"/>
          <w:sz w:val="24"/>
          <w:szCs w:val="24"/>
        </w:rPr>
        <w:t>: China</w:t>
      </w:r>
      <w:r w:rsidR="00BF2098" w:rsidRPr="001F3D2B">
        <w:rPr>
          <w:rFonts w:ascii="Times New Roman" w:hAnsi="Times New Roman" w:cs="Times New Roman"/>
          <w:color w:val="000000"/>
          <w:sz w:val="24"/>
          <w:szCs w:val="24"/>
        </w:rPr>
        <w:t xml:space="preserve"> out performs Brazil</w:t>
      </w:r>
    </w:p>
    <w:p w14:paraId="045C02DA" w14:textId="77777777" w:rsidR="00754AF1" w:rsidRPr="001F3D2B" w:rsidRDefault="00754AF1" w:rsidP="00BF2098">
      <w:pPr>
        <w:pStyle w:val="HTMLPreformatted"/>
        <w:numPr>
          <w:ilvl w:val="1"/>
          <w:numId w:val="4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26.0285817400296</w:t>
      </w:r>
    </w:p>
    <w:p w14:paraId="18B90C87" w14:textId="47660784" w:rsidR="00754AF1" w:rsidRPr="001F3D2B" w:rsidRDefault="00754AF1" w:rsidP="00BF2098">
      <w:pPr>
        <w:pStyle w:val="HTMLPreformatted"/>
        <w:numPr>
          <w:ilvl w:val="1"/>
          <w:numId w:val="4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3.364001134902113e-07</w:t>
      </w:r>
    </w:p>
    <w:p w14:paraId="1E61A8B6" w14:textId="63D7FA25" w:rsidR="00754AF1" w:rsidRPr="001F3D2B" w:rsidRDefault="00754AF1" w:rsidP="00BF2098">
      <w:pPr>
        <w:pStyle w:val="HTMLPreformatted"/>
        <w:numPr>
          <w:ilvl w:val="0"/>
          <w:numId w:val="4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EQc3.2</w:t>
      </w:r>
      <w:r w:rsidRPr="001F3D2B">
        <w:rPr>
          <w:rFonts w:ascii="Times New Roman" w:hAnsi="Times New Roman" w:cs="Times New Roman"/>
          <w:color w:val="000000"/>
          <w:sz w:val="24"/>
          <w:szCs w:val="24"/>
        </w:rPr>
        <w:t>: Turkey</w:t>
      </w:r>
      <w:r w:rsidR="00BF2098" w:rsidRPr="001F3D2B">
        <w:rPr>
          <w:rFonts w:ascii="Times New Roman" w:hAnsi="Times New Roman" w:cs="Times New Roman"/>
          <w:color w:val="000000"/>
          <w:sz w:val="24"/>
          <w:szCs w:val="24"/>
        </w:rPr>
        <w:t xml:space="preserve"> out performs Brazil</w:t>
      </w:r>
    </w:p>
    <w:p w14:paraId="2392087D" w14:textId="77777777" w:rsidR="00754AF1" w:rsidRPr="001F3D2B" w:rsidRDefault="00754AF1" w:rsidP="00BF2098">
      <w:pPr>
        <w:pStyle w:val="HTMLPreformatted"/>
        <w:numPr>
          <w:ilvl w:val="1"/>
          <w:numId w:val="4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8.556225633528266</w:t>
      </w:r>
    </w:p>
    <w:p w14:paraId="63BD6D62" w14:textId="6BE2F77D" w:rsidR="00754AF1" w:rsidRPr="001F3D2B" w:rsidRDefault="00754AF1" w:rsidP="00BF2098">
      <w:pPr>
        <w:pStyle w:val="HTMLPreformatted"/>
        <w:numPr>
          <w:ilvl w:val="1"/>
          <w:numId w:val="4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0.003443425938109135</w:t>
      </w:r>
    </w:p>
    <w:p w14:paraId="53307966" w14:textId="6FA44D4F" w:rsidR="00754AF1" w:rsidRPr="001F3D2B" w:rsidRDefault="00754AF1" w:rsidP="00BF2098">
      <w:pPr>
        <w:pStyle w:val="HTMLPreformatted"/>
        <w:numPr>
          <w:ilvl w:val="0"/>
          <w:numId w:val="4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EQc3.2</w:t>
      </w:r>
      <w:r w:rsidRPr="001F3D2B">
        <w:rPr>
          <w:rFonts w:ascii="Times New Roman" w:hAnsi="Times New Roman" w:cs="Times New Roman"/>
          <w:color w:val="000000"/>
          <w:sz w:val="24"/>
          <w:szCs w:val="24"/>
        </w:rPr>
        <w:t xml:space="preserve">: China </w:t>
      </w:r>
      <w:r w:rsidR="00BF2098" w:rsidRPr="001F3D2B">
        <w:rPr>
          <w:rFonts w:ascii="Times New Roman" w:hAnsi="Times New Roman" w:cs="Times New Roman"/>
          <w:color w:val="000000"/>
          <w:sz w:val="24"/>
          <w:szCs w:val="24"/>
        </w:rPr>
        <w:t xml:space="preserve">out performs </w:t>
      </w:r>
      <w:r w:rsidRPr="001F3D2B">
        <w:rPr>
          <w:rFonts w:ascii="Times New Roman" w:hAnsi="Times New Roman" w:cs="Times New Roman"/>
          <w:color w:val="000000"/>
          <w:sz w:val="24"/>
          <w:szCs w:val="24"/>
        </w:rPr>
        <w:t>USA</w:t>
      </w:r>
    </w:p>
    <w:p w14:paraId="05AE1B45" w14:textId="77777777" w:rsidR="00754AF1" w:rsidRPr="001F3D2B" w:rsidRDefault="00754AF1" w:rsidP="00BF2098">
      <w:pPr>
        <w:pStyle w:val="HTMLPreformatted"/>
        <w:numPr>
          <w:ilvl w:val="1"/>
          <w:numId w:val="4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46.79475996670304</w:t>
      </w:r>
    </w:p>
    <w:p w14:paraId="7767B432" w14:textId="4CE81596" w:rsidR="00754AF1" w:rsidRPr="001F3D2B" w:rsidRDefault="00754AF1" w:rsidP="00BF2098">
      <w:pPr>
        <w:pStyle w:val="HTMLPreformatted"/>
        <w:numPr>
          <w:ilvl w:val="1"/>
          <w:numId w:val="4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7.88238896884248e-12</w:t>
      </w:r>
    </w:p>
    <w:p w14:paraId="38119769" w14:textId="0629B844" w:rsidR="00754AF1" w:rsidRPr="001F3D2B" w:rsidRDefault="00754AF1" w:rsidP="00BF2098">
      <w:pPr>
        <w:pStyle w:val="HTMLPreformatted"/>
        <w:numPr>
          <w:ilvl w:val="0"/>
          <w:numId w:val="4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EQc3.2</w:t>
      </w:r>
      <w:r w:rsidRPr="001F3D2B">
        <w:rPr>
          <w:rFonts w:ascii="Times New Roman" w:hAnsi="Times New Roman" w:cs="Times New Roman"/>
          <w:color w:val="000000"/>
          <w:sz w:val="24"/>
          <w:szCs w:val="24"/>
        </w:rPr>
        <w:t>: USA</w:t>
      </w:r>
      <w:r w:rsidR="00BF2098" w:rsidRPr="001F3D2B">
        <w:rPr>
          <w:rFonts w:ascii="Times New Roman" w:hAnsi="Times New Roman" w:cs="Times New Roman"/>
          <w:color w:val="000000"/>
          <w:sz w:val="24"/>
          <w:szCs w:val="24"/>
        </w:rPr>
        <w:t xml:space="preserve"> out performs USA</w:t>
      </w:r>
    </w:p>
    <w:p w14:paraId="15EA7914" w14:textId="77777777" w:rsidR="00754AF1" w:rsidRPr="001F3D2B" w:rsidRDefault="00754AF1" w:rsidP="00BF2098">
      <w:pPr>
        <w:pStyle w:val="HTMLPreformatted"/>
        <w:numPr>
          <w:ilvl w:val="1"/>
          <w:numId w:val="4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7.878217782036674</w:t>
      </w:r>
    </w:p>
    <w:p w14:paraId="38FAD639" w14:textId="1DAE316B" w:rsidR="00754AF1" w:rsidRPr="001F3D2B" w:rsidRDefault="00754AF1" w:rsidP="00BF2098">
      <w:pPr>
        <w:pStyle w:val="HTMLPreformatted"/>
        <w:numPr>
          <w:ilvl w:val="1"/>
          <w:numId w:val="40"/>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0.005003376416805841</w:t>
      </w:r>
    </w:p>
    <w:p w14:paraId="3EAAA658" w14:textId="77777777" w:rsidR="00BF2098" w:rsidRPr="001F3D2B" w:rsidRDefault="00BF2098" w:rsidP="00BF2098">
      <w:pPr>
        <w:pStyle w:val="HTMLPreformatted"/>
        <w:shd w:val="clear" w:color="auto" w:fill="FFFFFF"/>
        <w:wordWrap w:val="0"/>
        <w:spacing w:line="255" w:lineRule="atLeast"/>
        <w:ind w:left="1440"/>
        <w:textAlignment w:val="baseline"/>
        <w:rPr>
          <w:rFonts w:ascii="Times New Roman" w:hAnsi="Times New Roman" w:cs="Times New Roman"/>
          <w:color w:val="000000"/>
          <w:sz w:val="24"/>
          <w:szCs w:val="24"/>
        </w:rPr>
      </w:pPr>
    </w:p>
    <w:p w14:paraId="75DF99D0" w14:textId="77777777" w:rsidR="00C61EAA" w:rsidRPr="001F3D2B" w:rsidRDefault="00C61EAA" w:rsidP="00C61EAA">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EQc4.1 Low-emitting materials - adhesives and sealants</w:t>
      </w:r>
      <w:r w:rsidRPr="001F3D2B">
        <w:rPr>
          <w:rFonts w:ascii="MS Mincho" w:eastAsia="MS Mincho" w:hAnsi="MS Mincho" w:cs="MS Mincho"/>
          <w:color w:val="262626"/>
        </w:rPr>
        <w:t> </w:t>
      </w:r>
    </w:p>
    <w:p w14:paraId="0E616A0A" w14:textId="5BFA2C70" w:rsidR="00754AF1" w:rsidRPr="001F3D2B" w:rsidRDefault="00754AF1" w:rsidP="00BF2098">
      <w:pPr>
        <w:pStyle w:val="HTMLPreformatted"/>
        <w:numPr>
          <w:ilvl w:val="0"/>
          <w:numId w:val="41"/>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EQc4.1</w:t>
      </w:r>
      <w:r w:rsidRPr="001F3D2B">
        <w:rPr>
          <w:rFonts w:ascii="Times New Roman" w:hAnsi="Times New Roman" w:cs="Times New Roman"/>
          <w:color w:val="000000"/>
          <w:sz w:val="24"/>
          <w:szCs w:val="24"/>
        </w:rPr>
        <w:t>: USA</w:t>
      </w:r>
      <w:r w:rsidR="00BF2098" w:rsidRPr="001F3D2B">
        <w:rPr>
          <w:rFonts w:ascii="Times New Roman" w:hAnsi="Times New Roman" w:cs="Times New Roman"/>
          <w:color w:val="000000"/>
          <w:sz w:val="24"/>
          <w:szCs w:val="24"/>
        </w:rPr>
        <w:t xml:space="preserve"> out performs Turkey</w:t>
      </w:r>
    </w:p>
    <w:p w14:paraId="4A2DCC7C" w14:textId="77777777" w:rsidR="00754AF1" w:rsidRPr="001F3D2B" w:rsidRDefault="00754AF1" w:rsidP="00BF2098">
      <w:pPr>
        <w:pStyle w:val="HTMLPreformatted"/>
        <w:numPr>
          <w:ilvl w:val="1"/>
          <w:numId w:val="41"/>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17.36801967576455</w:t>
      </w:r>
    </w:p>
    <w:p w14:paraId="19A5646A" w14:textId="7302C897" w:rsidR="00754AF1" w:rsidRPr="001F3D2B" w:rsidRDefault="00754AF1" w:rsidP="00BF2098">
      <w:pPr>
        <w:pStyle w:val="HTMLPreformatted"/>
        <w:numPr>
          <w:ilvl w:val="1"/>
          <w:numId w:val="41"/>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3.0796443911129035e-05</w:t>
      </w:r>
    </w:p>
    <w:p w14:paraId="4CD64AB5" w14:textId="77777777" w:rsidR="00BF2098" w:rsidRPr="001F3D2B" w:rsidRDefault="00BF2098" w:rsidP="00BF2098">
      <w:pPr>
        <w:pStyle w:val="HTMLPreformatted"/>
        <w:shd w:val="clear" w:color="auto" w:fill="FFFFFF"/>
        <w:wordWrap w:val="0"/>
        <w:spacing w:line="255" w:lineRule="atLeast"/>
        <w:ind w:left="1440"/>
        <w:textAlignment w:val="baseline"/>
        <w:rPr>
          <w:rFonts w:ascii="Times New Roman" w:hAnsi="Times New Roman" w:cs="Times New Roman"/>
          <w:color w:val="000000"/>
          <w:sz w:val="24"/>
          <w:szCs w:val="24"/>
        </w:rPr>
      </w:pPr>
    </w:p>
    <w:p w14:paraId="4C05A006" w14:textId="77777777" w:rsidR="00C61EAA" w:rsidRPr="001F3D2B" w:rsidRDefault="00C61EAA" w:rsidP="00C61EAA">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lastRenderedPageBreak/>
        <w:t>EQc4.3 Low-emitting materials - flooring systems</w:t>
      </w:r>
      <w:r w:rsidRPr="001F3D2B">
        <w:rPr>
          <w:rFonts w:ascii="MS Mincho" w:eastAsia="MS Mincho" w:hAnsi="MS Mincho" w:cs="MS Mincho"/>
          <w:color w:val="262626"/>
        </w:rPr>
        <w:t> </w:t>
      </w:r>
    </w:p>
    <w:p w14:paraId="7FD5CF1C" w14:textId="7A1D4840" w:rsidR="00754AF1" w:rsidRPr="001F3D2B" w:rsidRDefault="00754AF1" w:rsidP="00BF2098">
      <w:pPr>
        <w:pStyle w:val="HTMLPreformatted"/>
        <w:numPr>
          <w:ilvl w:val="0"/>
          <w:numId w:val="42"/>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EQc4.3</w:t>
      </w:r>
      <w:r w:rsidRPr="001F3D2B">
        <w:rPr>
          <w:rFonts w:ascii="Times New Roman" w:hAnsi="Times New Roman" w:cs="Times New Roman"/>
          <w:color w:val="000000"/>
          <w:sz w:val="24"/>
          <w:szCs w:val="24"/>
        </w:rPr>
        <w:t>: USA</w:t>
      </w:r>
      <w:r w:rsidR="00BF2098" w:rsidRPr="001F3D2B">
        <w:rPr>
          <w:rFonts w:ascii="Times New Roman" w:hAnsi="Times New Roman" w:cs="Times New Roman"/>
          <w:color w:val="000000"/>
          <w:sz w:val="24"/>
          <w:szCs w:val="24"/>
        </w:rPr>
        <w:t xml:space="preserve"> out performs Brazil</w:t>
      </w:r>
    </w:p>
    <w:p w14:paraId="48776EE4" w14:textId="77777777" w:rsidR="00754AF1" w:rsidRPr="001F3D2B" w:rsidRDefault="00754AF1" w:rsidP="00BF2098">
      <w:pPr>
        <w:pStyle w:val="HTMLPreformatted"/>
        <w:numPr>
          <w:ilvl w:val="1"/>
          <w:numId w:val="42"/>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48.777252867080286</w:t>
      </w:r>
    </w:p>
    <w:p w14:paraId="7909E9AE" w14:textId="640DF199" w:rsidR="00754AF1" w:rsidRPr="001F3D2B" w:rsidRDefault="00754AF1" w:rsidP="00BF2098">
      <w:pPr>
        <w:pStyle w:val="HTMLPreformatted"/>
        <w:numPr>
          <w:ilvl w:val="1"/>
          <w:numId w:val="42"/>
        </w:numPr>
        <w:wordWrap w:val="0"/>
        <w:spacing w:line="291"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2.867462801639523e-12</w:t>
      </w:r>
    </w:p>
    <w:p w14:paraId="4464A670" w14:textId="3E3F1F9E" w:rsidR="00754AF1" w:rsidRPr="001F3D2B" w:rsidRDefault="00754AF1" w:rsidP="00BF2098">
      <w:pPr>
        <w:pStyle w:val="HTMLPreformatted"/>
        <w:numPr>
          <w:ilvl w:val="0"/>
          <w:numId w:val="42"/>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EQc4.3</w:t>
      </w:r>
      <w:r w:rsidR="00BF2098" w:rsidRPr="001F3D2B">
        <w:rPr>
          <w:rFonts w:ascii="Times New Roman" w:hAnsi="Times New Roman" w:cs="Times New Roman"/>
          <w:color w:val="000000"/>
          <w:sz w:val="24"/>
          <w:szCs w:val="24"/>
        </w:rPr>
        <w:t>:</w:t>
      </w:r>
      <w:r w:rsidRPr="001F3D2B">
        <w:rPr>
          <w:rFonts w:ascii="Times New Roman" w:hAnsi="Times New Roman" w:cs="Times New Roman"/>
          <w:color w:val="000000"/>
          <w:sz w:val="24"/>
          <w:szCs w:val="24"/>
        </w:rPr>
        <w:t xml:space="preserve"> USA</w:t>
      </w:r>
      <w:r w:rsidR="00BF2098" w:rsidRPr="001F3D2B">
        <w:rPr>
          <w:rFonts w:ascii="Times New Roman" w:hAnsi="Times New Roman" w:cs="Times New Roman"/>
          <w:color w:val="000000"/>
          <w:sz w:val="24"/>
          <w:szCs w:val="24"/>
        </w:rPr>
        <w:t xml:space="preserve"> out performs China</w:t>
      </w:r>
    </w:p>
    <w:p w14:paraId="6451F086" w14:textId="77777777" w:rsidR="00754AF1" w:rsidRPr="001F3D2B" w:rsidRDefault="00754AF1" w:rsidP="00BF2098">
      <w:pPr>
        <w:pStyle w:val="HTMLPreformatted"/>
        <w:numPr>
          <w:ilvl w:val="1"/>
          <w:numId w:val="42"/>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43.7957182680556</w:t>
      </w:r>
    </w:p>
    <w:p w14:paraId="153DD403" w14:textId="72DD6D8C" w:rsidR="00754AF1" w:rsidRPr="001F3D2B" w:rsidRDefault="00754AF1" w:rsidP="00BF2098">
      <w:pPr>
        <w:pStyle w:val="HTMLPreformatted"/>
        <w:numPr>
          <w:ilvl w:val="1"/>
          <w:numId w:val="42"/>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3.645015920486808e-11</w:t>
      </w:r>
    </w:p>
    <w:p w14:paraId="0DCEB1AE" w14:textId="7B75F33F" w:rsidR="00754AF1" w:rsidRPr="001F3D2B" w:rsidRDefault="00754AF1" w:rsidP="00BF2098">
      <w:pPr>
        <w:pStyle w:val="HTMLPreformatted"/>
        <w:numPr>
          <w:ilvl w:val="0"/>
          <w:numId w:val="42"/>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EQc4.3</w:t>
      </w:r>
      <w:r w:rsidRPr="001F3D2B">
        <w:rPr>
          <w:rFonts w:ascii="Times New Roman" w:hAnsi="Times New Roman" w:cs="Times New Roman"/>
          <w:color w:val="000000"/>
          <w:sz w:val="24"/>
          <w:szCs w:val="24"/>
        </w:rPr>
        <w:t>: USA</w:t>
      </w:r>
      <w:r w:rsidR="00BF2098" w:rsidRPr="001F3D2B">
        <w:rPr>
          <w:rFonts w:ascii="Times New Roman" w:hAnsi="Times New Roman" w:cs="Times New Roman"/>
          <w:color w:val="000000"/>
          <w:sz w:val="24"/>
          <w:szCs w:val="24"/>
        </w:rPr>
        <w:t xml:space="preserve"> out performs Turkey</w:t>
      </w:r>
    </w:p>
    <w:p w14:paraId="4D830EBE" w14:textId="77777777" w:rsidR="00754AF1" w:rsidRPr="001F3D2B" w:rsidRDefault="00754AF1" w:rsidP="00BF2098">
      <w:pPr>
        <w:pStyle w:val="HTMLPreformatted"/>
        <w:numPr>
          <w:ilvl w:val="1"/>
          <w:numId w:val="42"/>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46.73403843801603</w:t>
      </w:r>
    </w:p>
    <w:p w14:paraId="37D96125" w14:textId="77777777" w:rsidR="00754AF1" w:rsidRPr="001F3D2B" w:rsidRDefault="00754AF1" w:rsidP="00BF2098">
      <w:pPr>
        <w:pStyle w:val="HTMLPreformatted"/>
        <w:numPr>
          <w:ilvl w:val="1"/>
          <w:numId w:val="42"/>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8.130446397441546e-12</w:t>
      </w:r>
    </w:p>
    <w:p w14:paraId="62F5663C" w14:textId="77777777" w:rsidR="00754AF1" w:rsidRPr="001F3D2B" w:rsidRDefault="00754AF1" w:rsidP="00C61EAA">
      <w:pPr>
        <w:widowControl w:val="0"/>
        <w:autoSpaceDE w:val="0"/>
        <w:autoSpaceDN w:val="0"/>
        <w:adjustRightInd w:val="0"/>
        <w:spacing w:after="240"/>
        <w:rPr>
          <w:rFonts w:ascii="Times New Roman" w:eastAsia="MS Mincho" w:hAnsi="Times New Roman" w:cs="Times New Roman"/>
          <w:color w:val="262626"/>
        </w:rPr>
      </w:pPr>
    </w:p>
    <w:p w14:paraId="0ED8EA70" w14:textId="77777777" w:rsidR="00C61EAA" w:rsidRPr="001F3D2B" w:rsidRDefault="00C61EAA" w:rsidP="00C61EAA">
      <w:pPr>
        <w:widowControl w:val="0"/>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 xml:space="preserve">EQc4.4 Low-emitting materials - composite wood and </w:t>
      </w:r>
      <w:proofErr w:type="spellStart"/>
      <w:r w:rsidRPr="001F3D2B">
        <w:rPr>
          <w:rFonts w:ascii="Times New Roman" w:hAnsi="Times New Roman" w:cs="Times New Roman"/>
          <w:color w:val="262626"/>
        </w:rPr>
        <w:t>agrifiber</w:t>
      </w:r>
      <w:proofErr w:type="spellEnd"/>
      <w:r w:rsidRPr="001F3D2B">
        <w:rPr>
          <w:rFonts w:ascii="Times New Roman" w:hAnsi="Times New Roman" w:cs="Times New Roman"/>
          <w:color w:val="262626"/>
        </w:rPr>
        <w:t xml:space="preserve"> products </w:t>
      </w:r>
    </w:p>
    <w:p w14:paraId="45E7C95A" w14:textId="16A16BE2" w:rsidR="00754AF1" w:rsidRPr="001F3D2B" w:rsidRDefault="00754AF1" w:rsidP="00BF2098">
      <w:pPr>
        <w:pStyle w:val="HTMLPreformatted"/>
        <w:numPr>
          <w:ilvl w:val="0"/>
          <w:numId w:val="4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EQc4.4</w:t>
      </w:r>
      <w:r w:rsidRPr="001F3D2B">
        <w:rPr>
          <w:rFonts w:ascii="Times New Roman" w:hAnsi="Times New Roman" w:cs="Times New Roman"/>
          <w:color w:val="000000"/>
          <w:sz w:val="24"/>
          <w:szCs w:val="24"/>
        </w:rPr>
        <w:t>: USA</w:t>
      </w:r>
      <w:r w:rsidR="00BF2098" w:rsidRPr="001F3D2B">
        <w:rPr>
          <w:rFonts w:ascii="Times New Roman" w:hAnsi="Times New Roman" w:cs="Times New Roman"/>
          <w:color w:val="000000"/>
          <w:sz w:val="24"/>
          <w:szCs w:val="24"/>
        </w:rPr>
        <w:t xml:space="preserve"> out performs Brazil</w:t>
      </w:r>
    </w:p>
    <w:p w14:paraId="68245A42" w14:textId="77777777" w:rsidR="00754AF1" w:rsidRPr="001F3D2B" w:rsidRDefault="00754AF1" w:rsidP="00BF2098">
      <w:pPr>
        <w:pStyle w:val="HTMLPreformatted"/>
        <w:numPr>
          <w:ilvl w:val="1"/>
          <w:numId w:val="4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25.131600903280027</w:t>
      </w:r>
    </w:p>
    <w:p w14:paraId="55A78AA4" w14:textId="77777777" w:rsidR="00754AF1" w:rsidRPr="001F3D2B" w:rsidRDefault="00754AF1" w:rsidP="00BF2098">
      <w:pPr>
        <w:pStyle w:val="HTMLPreformatted"/>
        <w:numPr>
          <w:ilvl w:val="1"/>
          <w:numId w:val="4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5.354812119286899e-07</w:t>
      </w:r>
    </w:p>
    <w:p w14:paraId="6C3FB9D4" w14:textId="77777777" w:rsidR="00754AF1" w:rsidRPr="001F3D2B" w:rsidRDefault="00754AF1" w:rsidP="00754AF1">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56E8D85B" w14:textId="2BE7DD13" w:rsidR="00754AF1" w:rsidRPr="001F3D2B" w:rsidRDefault="00754AF1" w:rsidP="00BF2098">
      <w:pPr>
        <w:pStyle w:val="HTMLPreformatted"/>
        <w:numPr>
          <w:ilvl w:val="0"/>
          <w:numId w:val="4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EQc4.4</w:t>
      </w:r>
      <w:r w:rsidRPr="001F3D2B">
        <w:rPr>
          <w:rFonts w:ascii="Times New Roman" w:hAnsi="Times New Roman" w:cs="Times New Roman"/>
          <w:color w:val="000000"/>
          <w:sz w:val="24"/>
          <w:szCs w:val="24"/>
        </w:rPr>
        <w:t>: USA</w:t>
      </w:r>
      <w:r w:rsidR="00BF2098" w:rsidRPr="001F3D2B">
        <w:rPr>
          <w:rFonts w:ascii="Times New Roman" w:hAnsi="Times New Roman" w:cs="Times New Roman"/>
          <w:color w:val="000000"/>
          <w:sz w:val="24"/>
          <w:szCs w:val="24"/>
        </w:rPr>
        <w:t xml:space="preserve"> outperforms China</w:t>
      </w:r>
    </w:p>
    <w:p w14:paraId="3DC0F02D" w14:textId="77777777" w:rsidR="00754AF1" w:rsidRPr="001F3D2B" w:rsidRDefault="00754AF1" w:rsidP="00BF2098">
      <w:pPr>
        <w:pStyle w:val="HTMLPreformatted"/>
        <w:numPr>
          <w:ilvl w:val="1"/>
          <w:numId w:val="4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46.00619453262521</w:t>
      </w:r>
    </w:p>
    <w:p w14:paraId="2DCAD560" w14:textId="77777777" w:rsidR="00754AF1" w:rsidRPr="001F3D2B" w:rsidRDefault="00754AF1" w:rsidP="00BF2098">
      <w:pPr>
        <w:pStyle w:val="HTMLPreformatted"/>
        <w:numPr>
          <w:ilvl w:val="1"/>
          <w:numId w:val="4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1.178796698740004e-11</w:t>
      </w:r>
    </w:p>
    <w:p w14:paraId="63C8DB45" w14:textId="77777777" w:rsidR="00754AF1" w:rsidRPr="001F3D2B" w:rsidRDefault="00754AF1" w:rsidP="00754AF1">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062B27CA" w14:textId="5D6BBA7A" w:rsidR="00754AF1" w:rsidRPr="001F3D2B" w:rsidRDefault="00754AF1" w:rsidP="00BF2098">
      <w:pPr>
        <w:pStyle w:val="HTMLPreformatted"/>
        <w:numPr>
          <w:ilvl w:val="0"/>
          <w:numId w:val="4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EQc4.4</w:t>
      </w:r>
      <w:r w:rsidR="00BF2098" w:rsidRPr="001F3D2B">
        <w:rPr>
          <w:rFonts w:ascii="Times New Roman" w:hAnsi="Times New Roman" w:cs="Times New Roman"/>
          <w:color w:val="000000"/>
          <w:sz w:val="24"/>
          <w:szCs w:val="24"/>
        </w:rPr>
        <w:t xml:space="preserve">: </w:t>
      </w:r>
      <w:r w:rsidRPr="001F3D2B">
        <w:rPr>
          <w:rFonts w:ascii="Times New Roman" w:hAnsi="Times New Roman" w:cs="Times New Roman"/>
          <w:color w:val="000000"/>
          <w:sz w:val="24"/>
          <w:szCs w:val="24"/>
        </w:rPr>
        <w:t>USA</w:t>
      </w:r>
      <w:r w:rsidR="00BF2098" w:rsidRPr="001F3D2B">
        <w:rPr>
          <w:rFonts w:ascii="Times New Roman" w:hAnsi="Times New Roman" w:cs="Times New Roman"/>
          <w:color w:val="000000"/>
          <w:sz w:val="24"/>
          <w:szCs w:val="24"/>
        </w:rPr>
        <w:t xml:space="preserve"> out performs Turkey</w:t>
      </w:r>
    </w:p>
    <w:p w14:paraId="40A227C1" w14:textId="77777777" w:rsidR="00754AF1" w:rsidRPr="001F3D2B" w:rsidRDefault="00754AF1" w:rsidP="00BF2098">
      <w:pPr>
        <w:pStyle w:val="HTMLPreformatted"/>
        <w:numPr>
          <w:ilvl w:val="1"/>
          <w:numId w:val="4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35.14329338693899</w:t>
      </w:r>
    </w:p>
    <w:p w14:paraId="27DBF9DF" w14:textId="77777777" w:rsidR="00754AF1" w:rsidRPr="001F3D2B" w:rsidRDefault="00754AF1" w:rsidP="00BF2098">
      <w:pPr>
        <w:pStyle w:val="HTMLPreformatted"/>
        <w:numPr>
          <w:ilvl w:val="1"/>
          <w:numId w:val="43"/>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3.06314518668403e-09</w:t>
      </w:r>
    </w:p>
    <w:p w14:paraId="3DCBAB08" w14:textId="77777777" w:rsidR="00754AF1" w:rsidRPr="001F3D2B" w:rsidRDefault="00754AF1" w:rsidP="00C61EAA">
      <w:pPr>
        <w:widowControl w:val="0"/>
        <w:autoSpaceDE w:val="0"/>
        <w:autoSpaceDN w:val="0"/>
        <w:adjustRightInd w:val="0"/>
        <w:spacing w:after="240"/>
        <w:rPr>
          <w:rFonts w:ascii="Times New Roman" w:hAnsi="Times New Roman" w:cs="Times New Roman"/>
          <w:color w:val="262626"/>
        </w:rPr>
      </w:pPr>
    </w:p>
    <w:p w14:paraId="32A67F83" w14:textId="77777777" w:rsidR="00C61EAA" w:rsidRPr="001F3D2B" w:rsidRDefault="00C61EAA" w:rsidP="00C61EAA">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EQc5 Indoor chemical and pollutant source control</w:t>
      </w:r>
      <w:r w:rsidRPr="001F3D2B">
        <w:rPr>
          <w:rFonts w:ascii="MS Mincho" w:eastAsia="MS Mincho" w:hAnsi="MS Mincho" w:cs="MS Mincho"/>
          <w:color w:val="262626"/>
        </w:rPr>
        <w:t> </w:t>
      </w:r>
    </w:p>
    <w:p w14:paraId="243440E0" w14:textId="1BCEC9B8" w:rsidR="00754AF1" w:rsidRPr="001F3D2B" w:rsidRDefault="00754AF1" w:rsidP="00BF2098">
      <w:pPr>
        <w:pStyle w:val="HTMLPreformatted"/>
        <w:numPr>
          <w:ilvl w:val="0"/>
          <w:numId w:val="4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EQc5</w:t>
      </w:r>
      <w:r w:rsidRPr="001F3D2B">
        <w:rPr>
          <w:rFonts w:ascii="Times New Roman" w:hAnsi="Times New Roman" w:cs="Times New Roman"/>
          <w:color w:val="000000"/>
          <w:sz w:val="24"/>
          <w:szCs w:val="24"/>
        </w:rPr>
        <w:t>: Turkey</w:t>
      </w:r>
      <w:r w:rsidR="00BF2098" w:rsidRPr="001F3D2B">
        <w:rPr>
          <w:rFonts w:ascii="Times New Roman" w:hAnsi="Times New Roman" w:cs="Times New Roman"/>
          <w:color w:val="000000"/>
          <w:sz w:val="24"/>
          <w:szCs w:val="24"/>
        </w:rPr>
        <w:t xml:space="preserve"> out performs Brazil</w:t>
      </w:r>
    </w:p>
    <w:p w14:paraId="03A9956A" w14:textId="77777777" w:rsidR="00754AF1" w:rsidRPr="001F3D2B" w:rsidRDefault="00754AF1" w:rsidP="00BF2098">
      <w:pPr>
        <w:pStyle w:val="HTMLPreformatted"/>
        <w:numPr>
          <w:ilvl w:val="1"/>
          <w:numId w:val="4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11.846888354700857</w:t>
      </w:r>
    </w:p>
    <w:p w14:paraId="1BD5B44A" w14:textId="77777777" w:rsidR="00754AF1" w:rsidRPr="001F3D2B" w:rsidRDefault="00754AF1" w:rsidP="00BF2098">
      <w:pPr>
        <w:pStyle w:val="HTMLPreformatted"/>
        <w:numPr>
          <w:ilvl w:val="1"/>
          <w:numId w:val="4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0.000577577757869295</w:t>
      </w:r>
    </w:p>
    <w:p w14:paraId="44A27B16" w14:textId="696F3F81" w:rsidR="00754AF1" w:rsidRPr="001F3D2B" w:rsidRDefault="00754AF1" w:rsidP="00BF2098">
      <w:pPr>
        <w:pStyle w:val="HTMLPreformatted"/>
        <w:numPr>
          <w:ilvl w:val="0"/>
          <w:numId w:val="4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EQc5</w:t>
      </w:r>
      <w:r w:rsidRPr="001F3D2B">
        <w:rPr>
          <w:rFonts w:ascii="Times New Roman" w:hAnsi="Times New Roman" w:cs="Times New Roman"/>
          <w:color w:val="000000"/>
          <w:sz w:val="24"/>
          <w:szCs w:val="24"/>
        </w:rPr>
        <w:t>: USA</w:t>
      </w:r>
      <w:r w:rsidR="00BF2098" w:rsidRPr="001F3D2B">
        <w:rPr>
          <w:rFonts w:ascii="Times New Roman" w:hAnsi="Times New Roman" w:cs="Times New Roman"/>
          <w:color w:val="000000"/>
          <w:sz w:val="24"/>
          <w:szCs w:val="24"/>
        </w:rPr>
        <w:t xml:space="preserve"> out performs Brazil</w:t>
      </w:r>
    </w:p>
    <w:p w14:paraId="2858DB21" w14:textId="77777777" w:rsidR="00754AF1" w:rsidRPr="001F3D2B" w:rsidRDefault="00754AF1" w:rsidP="00BF2098">
      <w:pPr>
        <w:pStyle w:val="HTMLPreformatted"/>
        <w:numPr>
          <w:ilvl w:val="1"/>
          <w:numId w:val="4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8.08555947940214</w:t>
      </w:r>
    </w:p>
    <w:p w14:paraId="4F301971" w14:textId="6EEB35C0" w:rsidR="00754AF1" w:rsidRPr="001F3D2B" w:rsidRDefault="00754AF1" w:rsidP="00BF2098">
      <w:pPr>
        <w:pStyle w:val="HTMLPreformatted"/>
        <w:numPr>
          <w:ilvl w:val="1"/>
          <w:numId w:val="44"/>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0.004461935414114691</w:t>
      </w:r>
    </w:p>
    <w:p w14:paraId="5079F305" w14:textId="77777777" w:rsidR="00BF2098" w:rsidRPr="001F3D2B" w:rsidRDefault="00BF2098" w:rsidP="00BF2098">
      <w:pPr>
        <w:pStyle w:val="HTMLPreformatted"/>
        <w:shd w:val="clear" w:color="auto" w:fill="FFFFFF"/>
        <w:wordWrap w:val="0"/>
        <w:spacing w:line="255" w:lineRule="atLeast"/>
        <w:ind w:left="1440"/>
        <w:textAlignment w:val="baseline"/>
        <w:rPr>
          <w:rFonts w:ascii="Times New Roman" w:hAnsi="Times New Roman" w:cs="Times New Roman"/>
          <w:color w:val="000000"/>
          <w:sz w:val="24"/>
          <w:szCs w:val="24"/>
        </w:rPr>
      </w:pPr>
    </w:p>
    <w:p w14:paraId="3876A09A" w14:textId="77777777" w:rsidR="00C61EAA" w:rsidRPr="001F3D2B" w:rsidRDefault="00C61EAA" w:rsidP="00C61EAA">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EQc6.1 Controllability of systems - lighting</w:t>
      </w:r>
      <w:r w:rsidRPr="001F3D2B">
        <w:rPr>
          <w:rFonts w:ascii="MS Mincho" w:eastAsia="MS Mincho" w:hAnsi="MS Mincho" w:cs="MS Mincho"/>
          <w:color w:val="262626"/>
        </w:rPr>
        <w:t> </w:t>
      </w:r>
    </w:p>
    <w:p w14:paraId="1C9CE5DD" w14:textId="2AA0217B" w:rsidR="00754AF1" w:rsidRPr="001F3D2B" w:rsidRDefault="00754AF1" w:rsidP="00BF2098">
      <w:pPr>
        <w:pStyle w:val="HTMLPreformatted"/>
        <w:numPr>
          <w:ilvl w:val="0"/>
          <w:numId w:val="4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EQc6.1</w:t>
      </w:r>
      <w:r w:rsidRPr="001F3D2B">
        <w:rPr>
          <w:rFonts w:ascii="Times New Roman" w:hAnsi="Times New Roman" w:cs="Times New Roman"/>
          <w:color w:val="000000"/>
          <w:sz w:val="24"/>
          <w:szCs w:val="24"/>
        </w:rPr>
        <w:t xml:space="preserve">: Turkey </w:t>
      </w:r>
      <w:r w:rsidR="00BF2098" w:rsidRPr="001F3D2B">
        <w:rPr>
          <w:rFonts w:ascii="Times New Roman" w:hAnsi="Times New Roman" w:cs="Times New Roman"/>
          <w:color w:val="000000"/>
          <w:sz w:val="24"/>
          <w:szCs w:val="24"/>
        </w:rPr>
        <w:t>out perform Brazil</w:t>
      </w:r>
    </w:p>
    <w:p w14:paraId="4A2B17BE" w14:textId="77777777" w:rsidR="00754AF1" w:rsidRPr="001F3D2B" w:rsidRDefault="00754AF1" w:rsidP="00BF2098">
      <w:pPr>
        <w:pStyle w:val="HTMLPreformatted"/>
        <w:numPr>
          <w:ilvl w:val="1"/>
          <w:numId w:val="4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8.723734318996414</w:t>
      </w:r>
    </w:p>
    <w:p w14:paraId="723AA04C" w14:textId="77777777" w:rsidR="00754AF1" w:rsidRPr="001F3D2B" w:rsidRDefault="00754AF1" w:rsidP="00BF2098">
      <w:pPr>
        <w:pStyle w:val="HTMLPreformatted"/>
        <w:numPr>
          <w:ilvl w:val="1"/>
          <w:numId w:val="4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0.0031409403924595723</w:t>
      </w:r>
    </w:p>
    <w:p w14:paraId="695D5A42" w14:textId="77777777" w:rsidR="00754AF1" w:rsidRPr="001F3D2B" w:rsidRDefault="00754AF1" w:rsidP="00754AF1">
      <w:pPr>
        <w:pStyle w:val="HTMLPreformatted"/>
        <w:shd w:val="clear" w:color="auto" w:fill="FFFFFF"/>
        <w:wordWrap w:val="0"/>
        <w:spacing w:line="255" w:lineRule="atLeast"/>
        <w:textAlignment w:val="baseline"/>
        <w:rPr>
          <w:rFonts w:ascii="Times New Roman" w:hAnsi="Times New Roman" w:cs="Times New Roman"/>
          <w:color w:val="000000"/>
          <w:sz w:val="24"/>
          <w:szCs w:val="24"/>
        </w:rPr>
      </w:pPr>
    </w:p>
    <w:p w14:paraId="1EDD9958" w14:textId="6442F107" w:rsidR="00754AF1" w:rsidRPr="001F3D2B" w:rsidRDefault="00754AF1" w:rsidP="00BF2098">
      <w:pPr>
        <w:pStyle w:val="HTMLPreformatted"/>
        <w:numPr>
          <w:ilvl w:val="0"/>
          <w:numId w:val="4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EQc6.1</w:t>
      </w:r>
      <w:r w:rsidRPr="001F3D2B">
        <w:rPr>
          <w:rFonts w:ascii="Times New Roman" w:hAnsi="Times New Roman" w:cs="Times New Roman"/>
          <w:color w:val="000000"/>
          <w:sz w:val="24"/>
          <w:szCs w:val="24"/>
        </w:rPr>
        <w:t>: USA</w:t>
      </w:r>
      <w:r w:rsidR="00BF2098" w:rsidRPr="001F3D2B">
        <w:rPr>
          <w:rFonts w:ascii="Times New Roman" w:hAnsi="Times New Roman" w:cs="Times New Roman"/>
          <w:color w:val="000000"/>
          <w:sz w:val="24"/>
          <w:szCs w:val="24"/>
        </w:rPr>
        <w:t xml:space="preserve"> out perform Brazil</w:t>
      </w:r>
    </w:p>
    <w:p w14:paraId="36508CD4" w14:textId="77777777" w:rsidR="00754AF1" w:rsidRPr="001F3D2B" w:rsidRDefault="00754AF1" w:rsidP="00BF2098">
      <w:pPr>
        <w:pStyle w:val="HTMLPreformatted"/>
        <w:numPr>
          <w:ilvl w:val="1"/>
          <w:numId w:val="4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23.019226644233143</w:t>
      </w:r>
    </w:p>
    <w:p w14:paraId="02C91CDF" w14:textId="77281C20" w:rsidR="00754AF1" w:rsidRPr="001F3D2B" w:rsidRDefault="00754AF1" w:rsidP="00BF2098">
      <w:pPr>
        <w:pStyle w:val="HTMLPreformatted"/>
        <w:numPr>
          <w:ilvl w:val="1"/>
          <w:numId w:val="45"/>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1.6038931793197784e-06</w:t>
      </w:r>
    </w:p>
    <w:p w14:paraId="58CBF700" w14:textId="77777777" w:rsidR="00BF2098" w:rsidRPr="001F3D2B" w:rsidRDefault="00BF2098" w:rsidP="00BF2098">
      <w:pPr>
        <w:pStyle w:val="HTMLPreformatted"/>
        <w:shd w:val="clear" w:color="auto" w:fill="FFFFFF"/>
        <w:wordWrap w:val="0"/>
        <w:spacing w:line="255" w:lineRule="atLeast"/>
        <w:ind w:left="1440"/>
        <w:textAlignment w:val="baseline"/>
        <w:rPr>
          <w:rFonts w:ascii="Times New Roman" w:hAnsi="Times New Roman" w:cs="Times New Roman"/>
          <w:color w:val="000000"/>
          <w:sz w:val="24"/>
          <w:szCs w:val="24"/>
        </w:rPr>
      </w:pPr>
    </w:p>
    <w:p w14:paraId="39FC0FE2" w14:textId="77777777" w:rsidR="00C61EAA" w:rsidRPr="001F3D2B" w:rsidRDefault="00C61EAA" w:rsidP="00C61EAA">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lastRenderedPageBreak/>
        <w:t>EQc6.2 Controllability of systems - thermal comfort</w:t>
      </w:r>
      <w:r w:rsidRPr="001F3D2B">
        <w:rPr>
          <w:rFonts w:ascii="MS Mincho" w:eastAsia="MS Mincho" w:hAnsi="MS Mincho" w:cs="MS Mincho"/>
          <w:color w:val="262626"/>
        </w:rPr>
        <w:t> </w:t>
      </w:r>
    </w:p>
    <w:p w14:paraId="29CACD04" w14:textId="66A38402" w:rsidR="00754AF1" w:rsidRPr="001F3D2B" w:rsidRDefault="00754AF1" w:rsidP="003A2B26">
      <w:pPr>
        <w:pStyle w:val="HTMLPreformatted"/>
        <w:numPr>
          <w:ilvl w:val="0"/>
          <w:numId w:val="4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EQc6.2</w:t>
      </w:r>
      <w:r w:rsidRPr="001F3D2B">
        <w:rPr>
          <w:rFonts w:ascii="Times New Roman" w:hAnsi="Times New Roman" w:cs="Times New Roman"/>
          <w:color w:val="000000"/>
          <w:sz w:val="24"/>
          <w:szCs w:val="24"/>
        </w:rPr>
        <w:t>:</w:t>
      </w:r>
      <w:r w:rsidR="003A2B26" w:rsidRPr="001F3D2B">
        <w:rPr>
          <w:rFonts w:ascii="Times New Roman" w:hAnsi="Times New Roman" w:cs="Times New Roman"/>
          <w:color w:val="000000"/>
          <w:sz w:val="24"/>
          <w:szCs w:val="24"/>
        </w:rPr>
        <w:t xml:space="preserve"> USA out performs China</w:t>
      </w:r>
    </w:p>
    <w:p w14:paraId="6427C9D3" w14:textId="77777777" w:rsidR="00754AF1" w:rsidRPr="001F3D2B" w:rsidRDefault="00754AF1" w:rsidP="003A2B26">
      <w:pPr>
        <w:pStyle w:val="HTMLPreformatted"/>
        <w:numPr>
          <w:ilvl w:val="1"/>
          <w:numId w:val="4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9.06572888511956</w:t>
      </w:r>
    </w:p>
    <w:p w14:paraId="021AEB44" w14:textId="5E6E4108" w:rsidR="00754AF1" w:rsidRPr="001F3D2B" w:rsidRDefault="00754AF1" w:rsidP="003A2B26">
      <w:pPr>
        <w:pStyle w:val="HTMLPreformatted"/>
        <w:numPr>
          <w:ilvl w:val="1"/>
          <w:numId w:val="4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0.0026044469663259744</w:t>
      </w:r>
    </w:p>
    <w:p w14:paraId="47AA949E" w14:textId="320FC88D" w:rsidR="00754AF1" w:rsidRPr="001F3D2B" w:rsidRDefault="00754AF1" w:rsidP="003A2B26">
      <w:pPr>
        <w:pStyle w:val="HTMLPreformatted"/>
        <w:numPr>
          <w:ilvl w:val="0"/>
          <w:numId w:val="4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EQc6.2</w:t>
      </w:r>
      <w:r w:rsidRPr="001F3D2B">
        <w:rPr>
          <w:rFonts w:ascii="Times New Roman" w:hAnsi="Times New Roman" w:cs="Times New Roman"/>
          <w:color w:val="000000"/>
          <w:sz w:val="24"/>
          <w:szCs w:val="24"/>
        </w:rPr>
        <w:t xml:space="preserve">: </w:t>
      </w:r>
      <w:r w:rsidR="003A2B26" w:rsidRPr="001F3D2B">
        <w:rPr>
          <w:rFonts w:ascii="Times New Roman" w:hAnsi="Times New Roman" w:cs="Times New Roman"/>
          <w:color w:val="000000"/>
          <w:sz w:val="24"/>
          <w:szCs w:val="24"/>
        </w:rPr>
        <w:t>Turkey out performs China</w:t>
      </w:r>
    </w:p>
    <w:p w14:paraId="76144038" w14:textId="77777777" w:rsidR="00754AF1" w:rsidRPr="001F3D2B" w:rsidRDefault="00754AF1" w:rsidP="003A2B26">
      <w:pPr>
        <w:pStyle w:val="HTMLPreformatted"/>
        <w:numPr>
          <w:ilvl w:val="1"/>
          <w:numId w:val="4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9.521992724058208</w:t>
      </w:r>
    </w:p>
    <w:p w14:paraId="544053CB" w14:textId="3206070E" w:rsidR="00754AF1" w:rsidRPr="001F3D2B" w:rsidRDefault="00754AF1" w:rsidP="003A2B26">
      <w:pPr>
        <w:pStyle w:val="HTMLPreformatted"/>
        <w:numPr>
          <w:ilvl w:val="1"/>
          <w:numId w:val="4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0.00203024005994654</w:t>
      </w:r>
    </w:p>
    <w:p w14:paraId="2C49693F" w14:textId="77777777" w:rsidR="003A2B26" w:rsidRPr="001F3D2B" w:rsidRDefault="003A2B26" w:rsidP="003A2B26">
      <w:pPr>
        <w:pStyle w:val="HTMLPreformatted"/>
        <w:shd w:val="clear" w:color="auto" w:fill="FFFFFF"/>
        <w:wordWrap w:val="0"/>
        <w:spacing w:line="255" w:lineRule="atLeast"/>
        <w:ind w:left="1440"/>
        <w:textAlignment w:val="baseline"/>
        <w:rPr>
          <w:rFonts w:ascii="Times New Roman" w:hAnsi="Times New Roman" w:cs="Times New Roman"/>
          <w:color w:val="000000"/>
          <w:sz w:val="24"/>
          <w:szCs w:val="24"/>
        </w:rPr>
      </w:pPr>
    </w:p>
    <w:p w14:paraId="15FA2613" w14:textId="77777777" w:rsidR="00C61EAA" w:rsidRPr="001F3D2B" w:rsidRDefault="00C61EAA" w:rsidP="00C61EAA">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EQc7.1 Thermal comfort - design</w:t>
      </w:r>
      <w:r w:rsidRPr="001F3D2B">
        <w:rPr>
          <w:rFonts w:ascii="MS Mincho" w:eastAsia="MS Mincho" w:hAnsi="MS Mincho" w:cs="MS Mincho"/>
          <w:color w:val="262626"/>
        </w:rPr>
        <w:t> </w:t>
      </w:r>
    </w:p>
    <w:p w14:paraId="0AE7BC85" w14:textId="0BB57351" w:rsidR="00E26E03" w:rsidRPr="001F3D2B" w:rsidRDefault="00E26E03" w:rsidP="003A2B26">
      <w:pPr>
        <w:pStyle w:val="HTMLPreformatted"/>
        <w:numPr>
          <w:ilvl w:val="0"/>
          <w:numId w:val="4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EQc7.1</w:t>
      </w:r>
      <w:r w:rsidRPr="001F3D2B">
        <w:rPr>
          <w:rFonts w:ascii="Times New Roman" w:hAnsi="Times New Roman" w:cs="Times New Roman"/>
          <w:color w:val="000000"/>
          <w:sz w:val="24"/>
          <w:szCs w:val="24"/>
        </w:rPr>
        <w:t xml:space="preserve">: </w:t>
      </w:r>
      <w:r w:rsidR="003A2B26" w:rsidRPr="001F3D2B">
        <w:rPr>
          <w:rFonts w:ascii="Times New Roman" w:hAnsi="Times New Roman" w:cs="Times New Roman"/>
          <w:color w:val="000000"/>
          <w:sz w:val="24"/>
          <w:szCs w:val="24"/>
        </w:rPr>
        <w:t>C</w:t>
      </w:r>
      <w:r w:rsidRPr="001F3D2B">
        <w:rPr>
          <w:rFonts w:ascii="Times New Roman" w:hAnsi="Times New Roman" w:cs="Times New Roman"/>
          <w:color w:val="000000"/>
          <w:sz w:val="24"/>
          <w:szCs w:val="24"/>
        </w:rPr>
        <w:t>hina</w:t>
      </w:r>
      <w:r w:rsidR="003A2B26" w:rsidRPr="001F3D2B">
        <w:rPr>
          <w:rFonts w:ascii="Times New Roman" w:hAnsi="Times New Roman" w:cs="Times New Roman"/>
          <w:color w:val="000000"/>
          <w:sz w:val="24"/>
          <w:szCs w:val="24"/>
        </w:rPr>
        <w:t xml:space="preserve"> out performs Brazil</w:t>
      </w:r>
    </w:p>
    <w:p w14:paraId="7737F85B" w14:textId="77777777" w:rsidR="00E26E03" w:rsidRPr="001F3D2B" w:rsidRDefault="00E26E03" w:rsidP="003A2B26">
      <w:pPr>
        <w:pStyle w:val="HTMLPreformatted"/>
        <w:numPr>
          <w:ilvl w:val="1"/>
          <w:numId w:val="4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10.82945419145484</w:t>
      </w:r>
    </w:p>
    <w:p w14:paraId="393FA42F" w14:textId="77777777" w:rsidR="00E26E03" w:rsidRPr="001F3D2B" w:rsidRDefault="00E26E03" w:rsidP="003A2B26">
      <w:pPr>
        <w:pStyle w:val="HTMLPreformatted"/>
        <w:numPr>
          <w:ilvl w:val="1"/>
          <w:numId w:val="4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0.0009989808188233832</w:t>
      </w:r>
    </w:p>
    <w:p w14:paraId="360533EB" w14:textId="77777777" w:rsidR="00E26E03" w:rsidRPr="001F3D2B" w:rsidRDefault="00E26E03" w:rsidP="00C61EAA">
      <w:pPr>
        <w:widowControl w:val="0"/>
        <w:autoSpaceDE w:val="0"/>
        <w:autoSpaceDN w:val="0"/>
        <w:adjustRightInd w:val="0"/>
        <w:spacing w:after="240"/>
        <w:rPr>
          <w:rFonts w:ascii="Times New Roman" w:eastAsia="MS Mincho" w:hAnsi="Times New Roman" w:cs="Times New Roman"/>
          <w:color w:val="262626"/>
        </w:rPr>
      </w:pPr>
    </w:p>
    <w:p w14:paraId="53AAD2CA" w14:textId="6E5CED8D" w:rsidR="00E26E03" w:rsidRPr="001F3D2B" w:rsidRDefault="00E26E03" w:rsidP="003A2B26">
      <w:pPr>
        <w:pStyle w:val="HTMLPreformatted"/>
        <w:numPr>
          <w:ilvl w:val="0"/>
          <w:numId w:val="4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EQc7.1</w:t>
      </w:r>
      <w:r w:rsidRPr="001F3D2B">
        <w:rPr>
          <w:rFonts w:ascii="Times New Roman" w:hAnsi="Times New Roman" w:cs="Times New Roman"/>
          <w:color w:val="000000"/>
          <w:sz w:val="24"/>
          <w:szCs w:val="24"/>
        </w:rPr>
        <w:t xml:space="preserve">: </w:t>
      </w:r>
      <w:r w:rsidR="003A2B26" w:rsidRPr="001F3D2B">
        <w:rPr>
          <w:rFonts w:ascii="Times New Roman" w:hAnsi="Times New Roman" w:cs="Times New Roman"/>
          <w:color w:val="000000"/>
          <w:sz w:val="24"/>
          <w:szCs w:val="24"/>
        </w:rPr>
        <w:t>T</w:t>
      </w:r>
      <w:r w:rsidRPr="001F3D2B">
        <w:rPr>
          <w:rFonts w:ascii="Times New Roman" w:hAnsi="Times New Roman" w:cs="Times New Roman"/>
          <w:color w:val="000000"/>
          <w:sz w:val="24"/>
          <w:szCs w:val="24"/>
        </w:rPr>
        <w:t>urkey</w:t>
      </w:r>
      <w:r w:rsidR="003A2B26" w:rsidRPr="001F3D2B">
        <w:rPr>
          <w:rFonts w:ascii="Times New Roman" w:hAnsi="Times New Roman" w:cs="Times New Roman"/>
          <w:color w:val="000000"/>
          <w:sz w:val="24"/>
          <w:szCs w:val="24"/>
        </w:rPr>
        <w:t xml:space="preserve"> out performs Brazil</w:t>
      </w:r>
    </w:p>
    <w:p w14:paraId="5B658086" w14:textId="77777777" w:rsidR="00E26E03" w:rsidRPr="001F3D2B" w:rsidRDefault="00E26E03" w:rsidP="003A2B26">
      <w:pPr>
        <w:pStyle w:val="HTMLPreformatted"/>
        <w:numPr>
          <w:ilvl w:val="1"/>
          <w:numId w:val="4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13.017321428571424</w:t>
      </w:r>
    </w:p>
    <w:p w14:paraId="2F678507" w14:textId="17576277" w:rsidR="00E26E03" w:rsidRPr="001F3D2B" w:rsidRDefault="00E26E03" w:rsidP="003A2B26">
      <w:pPr>
        <w:pStyle w:val="HTMLPreformatted"/>
        <w:numPr>
          <w:ilvl w:val="1"/>
          <w:numId w:val="4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0.0003086229428224596</w:t>
      </w:r>
    </w:p>
    <w:p w14:paraId="162C3D43" w14:textId="47029D64" w:rsidR="00E26E03" w:rsidRPr="001F3D2B" w:rsidRDefault="00E26E03" w:rsidP="003A2B26">
      <w:pPr>
        <w:pStyle w:val="HTMLPreformatted"/>
        <w:numPr>
          <w:ilvl w:val="0"/>
          <w:numId w:val="4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EQc7.1</w:t>
      </w:r>
      <w:r w:rsidR="003A2B26" w:rsidRPr="001F3D2B">
        <w:rPr>
          <w:rFonts w:ascii="Times New Roman" w:hAnsi="Times New Roman" w:cs="Times New Roman"/>
          <w:color w:val="000000"/>
          <w:sz w:val="24"/>
          <w:szCs w:val="24"/>
        </w:rPr>
        <w:t>: USA out performs Brazil</w:t>
      </w:r>
    </w:p>
    <w:p w14:paraId="3A36F6B3" w14:textId="77777777" w:rsidR="00E26E03" w:rsidRPr="001F3D2B" w:rsidRDefault="00E26E03" w:rsidP="003A2B26">
      <w:pPr>
        <w:pStyle w:val="HTMLPreformatted"/>
        <w:numPr>
          <w:ilvl w:val="1"/>
          <w:numId w:val="4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17.820422004714857</w:t>
      </w:r>
    </w:p>
    <w:p w14:paraId="410D40C6" w14:textId="752565D4" w:rsidR="00E26E03" w:rsidRPr="001F3D2B" w:rsidRDefault="00E26E03" w:rsidP="003A2B26">
      <w:pPr>
        <w:pStyle w:val="HTMLPreformatted"/>
        <w:numPr>
          <w:ilvl w:val="1"/>
          <w:numId w:val="47"/>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2.4276362627429996e-05</w:t>
      </w:r>
    </w:p>
    <w:p w14:paraId="36C06D74" w14:textId="77777777" w:rsidR="003A2B26" w:rsidRPr="001F3D2B" w:rsidRDefault="003A2B26" w:rsidP="003A2B26">
      <w:pPr>
        <w:pStyle w:val="HTMLPreformatted"/>
        <w:shd w:val="clear" w:color="auto" w:fill="FFFFFF"/>
        <w:wordWrap w:val="0"/>
        <w:spacing w:line="255" w:lineRule="atLeast"/>
        <w:ind w:left="1440"/>
        <w:textAlignment w:val="baseline"/>
        <w:rPr>
          <w:rFonts w:ascii="Times New Roman" w:hAnsi="Times New Roman" w:cs="Times New Roman"/>
          <w:color w:val="000000"/>
          <w:sz w:val="24"/>
          <w:szCs w:val="24"/>
        </w:rPr>
      </w:pPr>
    </w:p>
    <w:p w14:paraId="389359A1" w14:textId="7B6E88A8" w:rsidR="00C61EAA" w:rsidRPr="001F3D2B" w:rsidRDefault="00E26E03" w:rsidP="00C61EAA">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EQc7.2</w:t>
      </w:r>
      <w:r w:rsidR="00C61EAA" w:rsidRPr="001F3D2B">
        <w:rPr>
          <w:rFonts w:ascii="Times New Roman" w:hAnsi="Times New Roman" w:cs="Times New Roman"/>
          <w:color w:val="262626"/>
        </w:rPr>
        <w:t xml:space="preserve"> Thermal comfort - verification</w:t>
      </w:r>
      <w:r w:rsidR="00C61EAA" w:rsidRPr="001F3D2B">
        <w:rPr>
          <w:rFonts w:ascii="MS Mincho" w:eastAsia="MS Mincho" w:hAnsi="MS Mincho" w:cs="MS Mincho"/>
          <w:color w:val="262626"/>
        </w:rPr>
        <w:t> </w:t>
      </w:r>
    </w:p>
    <w:p w14:paraId="177E4834" w14:textId="7729DF72" w:rsidR="00E26E03" w:rsidRPr="001F3D2B" w:rsidRDefault="00E26E03" w:rsidP="003A2B26">
      <w:pPr>
        <w:pStyle w:val="HTMLPreformatted"/>
        <w:numPr>
          <w:ilvl w:val="0"/>
          <w:numId w:val="4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EQc7.2</w:t>
      </w:r>
      <w:r w:rsidRPr="001F3D2B">
        <w:rPr>
          <w:rFonts w:ascii="Times New Roman" w:hAnsi="Times New Roman" w:cs="Times New Roman"/>
          <w:color w:val="000000"/>
          <w:sz w:val="24"/>
          <w:szCs w:val="24"/>
        </w:rPr>
        <w:t>: china</w:t>
      </w:r>
      <w:r w:rsidR="003A2B26" w:rsidRPr="001F3D2B">
        <w:rPr>
          <w:rFonts w:ascii="Times New Roman" w:hAnsi="Times New Roman" w:cs="Times New Roman"/>
          <w:color w:val="000000"/>
          <w:sz w:val="24"/>
          <w:szCs w:val="24"/>
        </w:rPr>
        <w:t xml:space="preserve"> out performs brazil</w:t>
      </w:r>
    </w:p>
    <w:p w14:paraId="62A49FC5" w14:textId="77777777" w:rsidR="00E26E03" w:rsidRPr="001F3D2B" w:rsidRDefault="00E26E03" w:rsidP="003A2B26">
      <w:pPr>
        <w:pStyle w:val="HTMLPreformatted"/>
        <w:numPr>
          <w:ilvl w:val="0"/>
          <w:numId w:val="4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12.905112871624501</w:t>
      </w:r>
    </w:p>
    <w:p w14:paraId="5A7D8366" w14:textId="0F33C34D" w:rsidR="00E26E03" w:rsidRPr="001F3D2B" w:rsidRDefault="00E26E03" w:rsidP="003A2B26">
      <w:pPr>
        <w:pStyle w:val="HTMLPreformatted"/>
        <w:numPr>
          <w:ilvl w:val="0"/>
          <w:numId w:val="4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0.00032768577260394944</w:t>
      </w:r>
    </w:p>
    <w:p w14:paraId="2981D797" w14:textId="47FAE867" w:rsidR="00E26E03" w:rsidRPr="001F3D2B" w:rsidRDefault="00E26E03" w:rsidP="003A2B26">
      <w:pPr>
        <w:pStyle w:val="HTMLPreformatted"/>
        <w:numPr>
          <w:ilvl w:val="0"/>
          <w:numId w:val="4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EQc7.2</w:t>
      </w:r>
      <w:r w:rsidRPr="001F3D2B">
        <w:rPr>
          <w:rFonts w:ascii="Times New Roman" w:hAnsi="Times New Roman" w:cs="Times New Roman"/>
          <w:color w:val="000000"/>
          <w:sz w:val="24"/>
          <w:szCs w:val="24"/>
        </w:rPr>
        <w:t xml:space="preserve">: china </w:t>
      </w:r>
      <w:r w:rsidR="003A2B26" w:rsidRPr="001F3D2B">
        <w:rPr>
          <w:rFonts w:ascii="Times New Roman" w:hAnsi="Times New Roman" w:cs="Times New Roman"/>
          <w:color w:val="000000"/>
          <w:sz w:val="24"/>
          <w:szCs w:val="24"/>
        </w:rPr>
        <w:t xml:space="preserve">out performs </w:t>
      </w:r>
      <w:proofErr w:type="spellStart"/>
      <w:r w:rsidR="003A2B26" w:rsidRPr="001F3D2B">
        <w:rPr>
          <w:rFonts w:ascii="Times New Roman" w:hAnsi="Times New Roman" w:cs="Times New Roman"/>
          <w:color w:val="000000"/>
          <w:sz w:val="24"/>
          <w:szCs w:val="24"/>
        </w:rPr>
        <w:t>usa</w:t>
      </w:r>
      <w:proofErr w:type="spellEnd"/>
    </w:p>
    <w:p w14:paraId="75388AD4" w14:textId="77777777" w:rsidR="00E26E03" w:rsidRPr="001F3D2B" w:rsidRDefault="00E26E03" w:rsidP="003A2B26">
      <w:pPr>
        <w:pStyle w:val="HTMLPreformatted"/>
        <w:numPr>
          <w:ilvl w:val="0"/>
          <w:numId w:val="4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10.394227579315134</w:t>
      </w:r>
    </w:p>
    <w:p w14:paraId="1532D217" w14:textId="77777777" w:rsidR="00E26E03" w:rsidRPr="001F3D2B" w:rsidRDefault="00E26E03" w:rsidP="003A2B26">
      <w:pPr>
        <w:pStyle w:val="HTMLPreformatted"/>
        <w:numPr>
          <w:ilvl w:val="0"/>
          <w:numId w:val="48"/>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0.0012640986848924706</w:t>
      </w:r>
    </w:p>
    <w:p w14:paraId="230870AC" w14:textId="77777777" w:rsidR="00E26E03" w:rsidRPr="001F3D2B" w:rsidRDefault="00E26E03" w:rsidP="00C61EAA">
      <w:pPr>
        <w:widowControl w:val="0"/>
        <w:autoSpaceDE w:val="0"/>
        <w:autoSpaceDN w:val="0"/>
        <w:adjustRightInd w:val="0"/>
        <w:spacing w:after="240"/>
        <w:rPr>
          <w:rFonts w:ascii="Times New Roman" w:eastAsia="MS Mincho" w:hAnsi="Times New Roman" w:cs="Times New Roman"/>
          <w:color w:val="262626"/>
        </w:rPr>
      </w:pPr>
    </w:p>
    <w:p w14:paraId="07E24E35" w14:textId="77777777" w:rsidR="00C61EAA" w:rsidRPr="001F3D2B" w:rsidRDefault="00C61EAA" w:rsidP="00C61EAA">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EQc8.1 Daylight and views - daylight</w:t>
      </w:r>
      <w:r w:rsidRPr="001F3D2B">
        <w:rPr>
          <w:rFonts w:ascii="MS Mincho" w:eastAsia="MS Mincho" w:hAnsi="MS Mincho" w:cs="MS Mincho"/>
          <w:color w:val="262626"/>
        </w:rPr>
        <w:t> </w:t>
      </w:r>
    </w:p>
    <w:p w14:paraId="268A098D" w14:textId="7FB28E55" w:rsidR="00E26E03" w:rsidRPr="001F3D2B" w:rsidRDefault="00E26E03" w:rsidP="001F3D2B">
      <w:pPr>
        <w:pStyle w:val="HTMLPreformatted"/>
        <w:numPr>
          <w:ilvl w:val="0"/>
          <w:numId w:val="4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EQc8.1</w:t>
      </w:r>
      <w:r w:rsidRPr="001F3D2B">
        <w:rPr>
          <w:rFonts w:ascii="Times New Roman" w:hAnsi="Times New Roman" w:cs="Times New Roman"/>
          <w:color w:val="000000"/>
          <w:sz w:val="24"/>
          <w:szCs w:val="24"/>
        </w:rPr>
        <w:t xml:space="preserve">: china </w:t>
      </w:r>
      <w:r w:rsidR="003A2B26" w:rsidRPr="001F3D2B">
        <w:rPr>
          <w:rFonts w:ascii="Times New Roman" w:hAnsi="Times New Roman" w:cs="Times New Roman"/>
          <w:color w:val="000000"/>
          <w:sz w:val="24"/>
          <w:szCs w:val="24"/>
        </w:rPr>
        <w:t xml:space="preserve">out performs </w:t>
      </w:r>
      <w:proofErr w:type="spellStart"/>
      <w:r w:rsidRPr="001F3D2B">
        <w:rPr>
          <w:rFonts w:ascii="Times New Roman" w:hAnsi="Times New Roman" w:cs="Times New Roman"/>
          <w:color w:val="000000"/>
          <w:sz w:val="24"/>
          <w:szCs w:val="24"/>
        </w:rPr>
        <w:t>usa</w:t>
      </w:r>
      <w:proofErr w:type="spellEnd"/>
    </w:p>
    <w:p w14:paraId="189D2BFC" w14:textId="77777777" w:rsidR="00E26E03" w:rsidRPr="001F3D2B" w:rsidRDefault="00E26E03" w:rsidP="001F3D2B">
      <w:pPr>
        <w:pStyle w:val="HTMLPreformatted"/>
        <w:numPr>
          <w:ilvl w:val="1"/>
          <w:numId w:val="4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19.501843009523164</w:t>
      </w:r>
    </w:p>
    <w:p w14:paraId="30BAAA8C" w14:textId="4A3D7793" w:rsidR="00E26E03" w:rsidRPr="001F3D2B" w:rsidRDefault="00E26E03" w:rsidP="001F3D2B">
      <w:pPr>
        <w:pStyle w:val="HTMLPreformatted"/>
        <w:numPr>
          <w:ilvl w:val="1"/>
          <w:numId w:val="4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1.0050266756556902e-05</w:t>
      </w:r>
    </w:p>
    <w:p w14:paraId="1FC1FC02" w14:textId="000B47B2" w:rsidR="00E26E03" w:rsidRPr="001F3D2B" w:rsidRDefault="00E26E03" w:rsidP="001F3D2B">
      <w:pPr>
        <w:pStyle w:val="HTMLPreformatted"/>
        <w:numPr>
          <w:ilvl w:val="0"/>
          <w:numId w:val="4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EQc8.1</w:t>
      </w:r>
      <w:r w:rsidRPr="001F3D2B">
        <w:rPr>
          <w:rFonts w:ascii="Times New Roman" w:hAnsi="Times New Roman" w:cs="Times New Roman"/>
          <w:color w:val="000000"/>
          <w:sz w:val="24"/>
          <w:szCs w:val="24"/>
        </w:rPr>
        <w:t xml:space="preserve">: turkey </w:t>
      </w:r>
      <w:r w:rsidR="003A2B26" w:rsidRPr="001F3D2B">
        <w:rPr>
          <w:rFonts w:ascii="Times New Roman" w:hAnsi="Times New Roman" w:cs="Times New Roman"/>
          <w:color w:val="000000"/>
          <w:sz w:val="24"/>
          <w:szCs w:val="24"/>
        </w:rPr>
        <w:t xml:space="preserve">outperforms </w:t>
      </w:r>
      <w:proofErr w:type="spellStart"/>
      <w:r w:rsidRPr="001F3D2B">
        <w:rPr>
          <w:rFonts w:ascii="Times New Roman" w:hAnsi="Times New Roman" w:cs="Times New Roman"/>
          <w:color w:val="000000"/>
          <w:sz w:val="24"/>
          <w:szCs w:val="24"/>
        </w:rPr>
        <w:t>usa</w:t>
      </w:r>
      <w:proofErr w:type="spellEnd"/>
    </w:p>
    <w:p w14:paraId="6FED8F92" w14:textId="77777777" w:rsidR="00E26E03" w:rsidRPr="001F3D2B" w:rsidRDefault="00E26E03" w:rsidP="001F3D2B">
      <w:pPr>
        <w:pStyle w:val="HTMLPreformatted"/>
        <w:numPr>
          <w:ilvl w:val="1"/>
          <w:numId w:val="4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Test Statistic: 10.741257077313549</w:t>
      </w:r>
    </w:p>
    <w:p w14:paraId="07A9D2BF" w14:textId="77777777" w:rsidR="00E26E03" w:rsidRPr="001F3D2B" w:rsidRDefault="00E26E03" w:rsidP="001F3D2B">
      <w:pPr>
        <w:pStyle w:val="HTMLPreformatted"/>
        <w:numPr>
          <w:ilvl w:val="1"/>
          <w:numId w:val="49"/>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p-value: 0.001047731378922466</w:t>
      </w:r>
    </w:p>
    <w:p w14:paraId="2EA2919D" w14:textId="77777777" w:rsidR="00E26E03" w:rsidRPr="001F3D2B" w:rsidRDefault="00E26E03" w:rsidP="00C61EAA">
      <w:pPr>
        <w:widowControl w:val="0"/>
        <w:autoSpaceDE w:val="0"/>
        <w:autoSpaceDN w:val="0"/>
        <w:adjustRightInd w:val="0"/>
        <w:spacing w:after="240"/>
        <w:rPr>
          <w:rFonts w:ascii="Times New Roman" w:hAnsi="Times New Roman" w:cs="Times New Roman"/>
        </w:rPr>
      </w:pPr>
    </w:p>
    <w:p w14:paraId="78A1A577" w14:textId="77777777" w:rsidR="00C61EAA" w:rsidRPr="001F3D2B" w:rsidRDefault="00C61EAA" w:rsidP="00C61EAA">
      <w:pPr>
        <w:rPr>
          <w:rFonts w:ascii="Times New Roman" w:hAnsi="Times New Roman" w:cs="Times New Roman"/>
          <w:b/>
          <w:color w:val="000000" w:themeColor="text1"/>
        </w:rPr>
      </w:pPr>
      <w:r w:rsidRPr="001F3D2B">
        <w:rPr>
          <w:rFonts w:ascii="Times New Roman" w:hAnsi="Times New Roman" w:cs="Times New Roman"/>
          <w:b/>
          <w:color w:val="000000" w:themeColor="text1"/>
        </w:rPr>
        <w:t xml:space="preserve">Innovation </w:t>
      </w:r>
    </w:p>
    <w:p w14:paraId="6C55B532" w14:textId="77777777" w:rsidR="00C61EAA" w:rsidRPr="001F3D2B" w:rsidRDefault="00C61EAA" w:rsidP="00C61EAA">
      <w:pPr>
        <w:rPr>
          <w:rFonts w:ascii="Times New Roman" w:hAnsi="Times New Roman" w:cs="Times New Roman"/>
          <w:color w:val="000000" w:themeColor="text1"/>
        </w:rPr>
      </w:pPr>
    </w:p>
    <w:p w14:paraId="2F153FD1" w14:textId="2DB8F6A6" w:rsidR="00C61EAA" w:rsidRPr="001F3D2B" w:rsidRDefault="00E26E03" w:rsidP="00C61EAA">
      <w:pPr>
        <w:widowControl w:val="0"/>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I</w:t>
      </w:r>
      <w:r w:rsidR="00C61EAA" w:rsidRPr="001F3D2B">
        <w:rPr>
          <w:rFonts w:ascii="Times New Roman" w:hAnsi="Times New Roman" w:cs="Times New Roman"/>
          <w:color w:val="262626"/>
        </w:rPr>
        <w:t xml:space="preserve">Dc1 Innovation in design </w:t>
      </w:r>
    </w:p>
    <w:p w14:paraId="14112FFE" w14:textId="26EE49DB" w:rsidR="002C2A87" w:rsidRPr="001F3D2B" w:rsidRDefault="002C2A87" w:rsidP="00BF2098">
      <w:pPr>
        <w:pStyle w:val="HTMLPreformatted"/>
        <w:numPr>
          <w:ilvl w:val="0"/>
          <w:numId w:val="3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lastRenderedPageBreak/>
        <w:t xml:space="preserve">Brazil </w:t>
      </w:r>
      <w:r w:rsidR="003A2B26" w:rsidRPr="001F3D2B">
        <w:rPr>
          <w:rFonts w:ascii="Times New Roman" w:hAnsi="Times New Roman" w:cs="Times New Roman"/>
          <w:color w:val="000000"/>
          <w:sz w:val="24"/>
          <w:szCs w:val="24"/>
        </w:rPr>
        <w:t>out performs</w:t>
      </w:r>
      <w:r w:rsidRPr="001F3D2B">
        <w:rPr>
          <w:rFonts w:ascii="Times New Roman" w:hAnsi="Times New Roman" w:cs="Times New Roman"/>
          <w:color w:val="000000"/>
          <w:sz w:val="24"/>
          <w:szCs w:val="24"/>
        </w:rPr>
        <w:t xml:space="preserve"> USA</w:t>
      </w:r>
    </w:p>
    <w:p w14:paraId="2BDB0424" w14:textId="42C66188" w:rsidR="00E26E03" w:rsidRPr="001F3D2B" w:rsidRDefault="002C2A87" w:rsidP="00BF2098">
      <w:pPr>
        <w:pStyle w:val="HTMLPreformatted"/>
        <w:numPr>
          <w:ilvl w:val="1"/>
          <w:numId w:val="3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IDc1: t 5.858214180265654, p 1.3887849660477289e-06</w:t>
      </w:r>
    </w:p>
    <w:p w14:paraId="6D352FEA" w14:textId="1E941BB8" w:rsidR="00BF2098" w:rsidRPr="001F3D2B" w:rsidRDefault="00BF2098" w:rsidP="00BF2098">
      <w:pPr>
        <w:pStyle w:val="HTMLPreformatted"/>
        <w:numPr>
          <w:ilvl w:val="0"/>
          <w:numId w:val="3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China </w:t>
      </w:r>
      <w:r w:rsidR="003A2B26" w:rsidRPr="001F3D2B">
        <w:rPr>
          <w:rFonts w:ascii="Times New Roman" w:hAnsi="Times New Roman" w:cs="Times New Roman"/>
          <w:color w:val="000000"/>
          <w:sz w:val="24"/>
          <w:szCs w:val="24"/>
        </w:rPr>
        <w:t xml:space="preserve">out performs </w:t>
      </w:r>
      <w:r w:rsidRPr="001F3D2B">
        <w:rPr>
          <w:rFonts w:ascii="Times New Roman" w:hAnsi="Times New Roman" w:cs="Times New Roman"/>
          <w:color w:val="000000"/>
          <w:sz w:val="24"/>
          <w:szCs w:val="24"/>
        </w:rPr>
        <w:t>USA</w:t>
      </w:r>
    </w:p>
    <w:p w14:paraId="223D2F18" w14:textId="29DFA3D2" w:rsidR="00BF2098" w:rsidRPr="001F3D2B" w:rsidRDefault="00BF2098" w:rsidP="00BF2098">
      <w:pPr>
        <w:pStyle w:val="HTMLPreformatted"/>
        <w:numPr>
          <w:ilvl w:val="1"/>
          <w:numId w:val="3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IDc1: t 2.0284895050327143, p 0.046909834484615866</w:t>
      </w:r>
    </w:p>
    <w:p w14:paraId="1276E488" w14:textId="32F82E6C" w:rsidR="00BF2098" w:rsidRPr="001F3D2B" w:rsidRDefault="00BF2098" w:rsidP="00BF2098">
      <w:pPr>
        <w:pStyle w:val="HTMLPreformatted"/>
        <w:numPr>
          <w:ilvl w:val="0"/>
          <w:numId w:val="3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 xml:space="preserve">Turkey </w:t>
      </w:r>
      <w:r w:rsidR="003A2B26" w:rsidRPr="001F3D2B">
        <w:rPr>
          <w:rFonts w:ascii="Times New Roman" w:hAnsi="Times New Roman" w:cs="Times New Roman"/>
          <w:color w:val="000000"/>
          <w:sz w:val="24"/>
          <w:szCs w:val="24"/>
        </w:rPr>
        <w:t xml:space="preserve">out performs </w:t>
      </w:r>
      <w:r w:rsidRPr="001F3D2B">
        <w:rPr>
          <w:rFonts w:ascii="Times New Roman" w:hAnsi="Times New Roman" w:cs="Times New Roman"/>
          <w:color w:val="000000"/>
          <w:sz w:val="24"/>
          <w:szCs w:val="24"/>
        </w:rPr>
        <w:t>USA</w:t>
      </w:r>
    </w:p>
    <w:p w14:paraId="260117EB" w14:textId="36D14E4C" w:rsidR="00C61EAA" w:rsidRPr="001F3D2B" w:rsidRDefault="00BF2098" w:rsidP="00BF2098">
      <w:pPr>
        <w:pStyle w:val="HTMLPreformatted"/>
        <w:numPr>
          <w:ilvl w:val="1"/>
          <w:numId w:val="36"/>
        </w:numPr>
        <w:shd w:val="clear" w:color="auto" w:fill="FFFFFF"/>
        <w:wordWrap w:val="0"/>
        <w:spacing w:line="255" w:lineRule="atLeast"/>
        <w:textAlignment w:val="baseline"/>
        <w:rPr>
          <w:rFonts w:ascii="Times New Roman" w:hAnsi="Times New Roman" w:cs="Times New Roman"/>
          <w:color w:val="000000"/>
          <w:sz w:val="24"/>
          <w:szCs w:val="24"/>
        </w:rPr>
      </w:pPr>
      <w:r w:rsidRPr="001F3D2B">
        <w:rPr>
          <w:rFonts w:ascii="Times New Roman" w:hAnsi="Times New Roman" w:cs="Times New Roman"/>
          <w:color w:val="000000"/>
          <w:sz w:val="24"/>
          <w:szCs w:val="24"/>
        </w:rPr>
        <w:t>IDc1: t 3.493203144528725, p 0.0012803276186032521</w:t>
      </w:r>
    </w:p>
    <w:p w14:paraId="12FF6A7D" w14:textId="77777777" w:rsidR="00C61EAA" w:rsidRPr="001F3D2B" w:rsidRDefault="00C61EAA" w:rsidP="009840FA">
      <w:pPr>
        <w:widowControl w:val="0"/>
        <w:pBdr>
          <w:bottom w:val="single" w:sz="12" w:space="1" w:color="auto"/>
        </w:pBdr>
        <w:autoSpaceDE w:val="0"/>
        <w:autoSpaceDN w:val="0"/>
        <w:adjustRightInd w:val="0"/>
        <w:spacing w:after="240"/>
        <w:rPr>
          <w:rFonts w:ascii="Times New Roman" w:hAnsi="Times New Roman" w:cs="Times New Roman"/>
          <w:b/>
          <w:noProof/>
          <w:color w:val="000000" w:themeColor="text1"/>
        </w:rPr>
      </w:pPr>
    </w:p>
    <w:p w14:paraId="34AECD2A" w14:textId="6FC89789" w:rsidR="000D2A6A" w:rsidRPr="001F3D2B" w:rsidRDefault="000D2A6A">
      <w:pPr>
        <w:rPr>
          <w:rFonts w:ascii="Times New Roman" w:hAnsi="Times New Roman" w:cs="Times New Roman"/>
          <w:b/>
          <w:noProof/>
          <w:color w:val="000000" w:themeColor="text1"/>
        </w:rPr>
      </w:pPr>
      <w:r w:rsidRPr="001F3D2B">
        <w:rPr>
          <w:rFonts w:ascii="Times New Roman" w:hAnsi="Times New Roman" w:cs="Times New Roman"/>
          <w:b/>
          <w:noProof/>
          <w:color w:val="000000" w:themeColor="text1"/>
        </w:rPr>
        <w:br w:type="page"/>
      </w:r>
    </w:p>
    <w:p w14:paraId="6731F5EB" w14:textId="19A87867" w:rsidR="009840FA" w:rsidRPr="001F3D2B" w:rsidRDefault="009840FA" w:rsidP="009840FA">
      <w:pPr>
        <w:widowControl w:val="0"/>
        <w:autoSpaceDE w:val="0"/>
        <w:autoSpaceDN w:val="0"/>
        <w:adjustRightInd w:val="0"/>
        <w:spacing w:after="240"/>
        <w:rPr>
          <w:rFonts w:ascii="Times New Roman" w:hAnsi="Times New Roman" w:cs="Times New Roman"/>
          <w:b/>
          <w:noProof/>
          <w:color w:val="000000" w:themeColor="text1"/>
        </w:rPr>
      </w:pPr>
      <w:r w:rsidRPr="001F3D2B">
        <w:rPr>
          <w:rFonts w:ascii="Times New Roman" w:hAnsi="Times New Roman" w:cs="Times New Roman"/>
          <w:b/>
          <w:noProof/>
          <w:color w:val="000000" w:themeColor="text1"/>
        </w:rPr>
        <w:lastRenderedPageBreak/>
        <w:t>Sustainable Sites</w:t>
      </w:r>
      <w:r w:rsidRPr="001F3D2B">
        <w:rPr>
          <w:rFonts w:ascii="Times New Roman" w:hAnsi="Times New Roman" w:cs="Times New Roman"/>
          <w:b/>
          <w:bCs/>
          <w:color w:val="000000" w:themeColor="text1"/>
        </w:rPr>
        <w:t xml:space="preserve"> </w:t>
      </w:r>
    </w:p>
    <w:p w14:paraId="027E911C" w14:textId="77777777" w:rsidR="00FA6670" w:rsidRPr="001F3D2B" w:rsidRDefault="00FA6670" w:rsidP="00FA6670">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SSc</w:t>
      </w:r>
      <w:proofErr w:type="gramStart"/>
      <w:r w:rsidRPr="001F3D2B">
        <w:rPr>
          <w:rFonts w:ascii="Times New Roman" w:hAnsi="Times New Roman" w:cs="Times New Roman"/>
          <w:color w:val="262626"/>
        </w:rPr>
        <w:t>1  Site</w:t>
      </w:r>
      <w:proofErr w:type="gramEnd"/>
      <w:r w:rsidRPr="001F3D2B">
        <w:rPr>
          <w:rFonts w:ascii="Times New Roman" w:hAnsi="Times New Roman" w:cs="Times New Roman"/>
          <w:color w:val="262626"/>
        </w:rPr>
        <w:t xml:space="preserve"> selection </w:t>
      </w:r>
      <w:r w:rsidRPr="001F3D2B">
        <w:rPr>
          <w:rFonts w:ascii="MS Mincho" w:eastAsia="MS Mincho" w:hAnsi="MS Mincho" w:cs="MS Mincho"/>
        </w:rPr>
        <w:t> </w:t>
      </w:r>
    </w:p>
    <w:p w14:paraId="4C919DE3" w14:textId="77777777" w:rsidR="00FA6670" w:rsidRPr="001F3D2B" w:rsidRDefault="00FA6670" w:rsidP="00FA6670">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SSc</w:t>
      </w:r>
      <w:proofErr w:type="gramStart"/>
      <w:r w:rsidRPr="001F3D2B">
        <w:rPr>
          <w:rFonts w:ascii="Times New Roman" w:hAnsi="Times New Roman" w:cs="Times New Roman"/>
          <w:color w:val="262626"/>
        </w:rPr>
        <w:t>2  Development</w:t>
      </w:r>
      <w:proofErr w:type="gramEnd"/>
      <w:r w:rsidRPr="001F3D2B">
        <w:rPr>
          <w:rFonts w:ascii="Times New Roman" w:hAnsi="Times New Roman" w:cs="Times New Roman"/>
          <w:color w:val="262626"/>
        </w:rPr>
        <w:t xml:space="preserve"> density and community connectivity </w:t>
      </w:r>
      <w:r w:rsidRPr="001F3D2B">
        <w:rPr>
          <w:rFonts w:ascii="MS Mincho" w:eastAsia="MS Mincho" w:hAnsi="MS Mincho" w:cs="MS Mincho"/>
        </w:rPr>
        <w:t> </w:t>
      </w:r>
    </w:p>
    <w:p w14:paraId="0962E895" w14:textId="77777777" w:rsidR="00FA6670" w:rsidRPr="001F3D2B" w:rsidRDefault="00FA6670" w:rsidP="00FA6670">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SSc</w:t>
      </w:r>
      <w:proofErr w:type="gramStart"/>
      <w:r w:rsidRPr="001F3D2B">
        <w:rPr>
          <w:rFonts w:ascii="Times New Roman" w:hAnsi="Times New Roman" w:cs="Times New Roman"/>
          <w:color w:val="262626"/>
        </w:rPr>
        <w:t>3  Brownfield</w:t>
      </w:r>
      <w:proofErr w:type="gramEnd"/>
      <w:r w:rsidRPr="001F3D2B">
        <w:rPr>
          <w:rFonts w:ascii="Times New Roman" w:hAnsi="Times New Roman" w:cs="Times New Roman"/>
          <w:color w:val="262626"/>
        </w:rPr>
        <w:t xml:space="preserve"> redevelopment </w:t>
      </w:r>
      <w:r w:rsidRPr="001F3D2B">
        <w:rPr>
          <w:rFonts w:ascii="MS Mincho" w:eastAsia="MS Mincho" w:hAnsi="MS Mincho" w:cs="MS Mincho"/>
        </w:rPr>
        <w:t> </w:t>
      </w:r>
    </w:p>
    <w:p w14:paraId="328161D0" w14:textId="77777777" w:rsidR="00FA6670" w:rsidRPr="001F3D2B" w:rsidRDefault="00FA6670" w:rsidP="00FA6670">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SSc4.</w:t>
      </w:r>
      <w:proofErr w:type="gramStart"/>
      <w:r w:rsidRPr="001F3D2B">
        <w:rPr>
          <w:rFonts w:ascii="Times New Roman" w:hAnsi="Times New Roman" w:cs="Times New Roman"/>
          <w:color w:val="262626"/>
        </w:rPr>
        <w:t>1  Alternative</w:t>
      </w:r>
      <w:proofErr w:type="gramEnd"/>
      <w:r w:rsidRPr="001F3D2B">
        <w:rPr>
          <w:rFonts w:ascii="Times New Roman" w:hAnsi="Times New Roman" w:cs="Times New Roman"/>
          <w:color w:val="262626"/>
        </w:rPr>
        <w:t xml:space="preserve"> transportation - public transportation access </w:t>
      </w:r>
      <w:r w:rsidRPr="001F3D2B">
        <w:rPr>
          <w:rFonts w:ascii="MS Mincho" w:eastAsia="MS Mincho" w:hAnsi="MS Mincho" w:cs="MS Mincho"/>
        </w:rPr>
        <w:t> </w:t>
      </w:r>
    </w:p>
    <w:p w14:paraId="28923F8E" w14:textId="77777777" w:rsidR="00FA6670" w:rsidRPr="001F3D2B" w:rsidRDefault="00FA6670" w:rsidP="00FA6670">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SSc4.</w:t>
      </w:r>
      <w:proofErr w:type="gramStart"/>
      <w:r w:rsidRPr="001F3D2B">
        <w:rPr>
          <w:rFonts w:ascii="Times New Roman" w:hAnsi="Times New Roman" w:cs="Times New Roman"/>
          <w:color w:val="262626"/>
        </w:rPr>
        <w:t>2  Alternative</w:t>
      </w:r>
      <w:proofErr w:type="gramEnd"/>
      <w:r w:rsidRPr="001F3D2B">
        <w:rPr>
          <w:rFonts w:ascii="Times New Roman" w:hAnsi="Times New Roman" w:cs="Times New Roman"/>
          <w:color w:val="262626"/>
        </w:rPr>
        <w:t xml:space="preserve"> transportation - bicycle storage and changing rooms </w:t>
      </w:r>
      <w:r w:rsidRPr="001F3D2B">
        <w:rPr>
          <w:rFonts w:ascii="MS Mincho" w:eastAsia="MS Mincho" w:hAnsi="MS Mincho" w:cs="MS Mincho"/>
        </w:rPr>
        <w:t> </w:t>
      </w:r>
    </w:p>
    <w:p w14:paraId="0D9D0002" w14:textId="77777777" w:rsidR="00FA6670" w:rsidRPr="001F3D2B" w:rsidRDefault="00FA6670" w:rsidP="00FA6670">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SSc4.</w:t>
      </w:r>
      <w:proofErr w:type="gramStart"/>
      <w:r w:rsidRPr="001F3D2B">
        <w:rPr>
          <w:rFonts w:ascii="Times New Roman" w:hAnsi="Times New Roman" w:cs="Times New Roman"/>
          <w:color w:val="262626"/>
        </w:rPr>
        <w:t>3  Alternative</w:t>
      </w:r>
      <w:proofErr w:type="gramEnd"/>
      <w:r w:rsidRPr="001F3D2B">
        <w:rPr>
          <w:rFonts w:ascii="Times New Roman" w:hAnsi="Times New Roman" w:cs="Times New Roman"/>
          <w:color w:val="262626"/>
        </w:rPr>
        <w:t xml:space="preserve"> transportation - low-emitting and fuel-efficient vehicles </w:t>
      </w:r>
      <w:r w:rsidRPr="001F3D2B">
        <w:rPr>
          <w:rFonts w:ascii="MS Mincho" w:eastAsia="MS Mincho" w:hAnsi="MS Mincho" w:cs="MS Mincho"/>
        </w:rPr>
        <w:t> </w:t>
      </w:r>
    </w:p>
    <w:p w14:paraId="7B34CF55" w14:textId="77777777" w:rsidR="00FA6670" w:rsidRPr="001F3D2B" w:rsidRDefault="00FA6670" w:rsidP="00FA6670">
      <w:pPr>
        <w:widowControl w:val="0"/>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 xml:space="preserve">SSc4.4 Alternative </w:t>
      </w:r>
      <w:proofErr w:type="gramStart"/>
      <w:r w:rsidRPr="001F3D2B">
        <w:rPr>
          <w:rFonts w:ascii="Times New Roman" w:hAnsi="Times New Roman" w:cs="Times New Roman"/>
          <w:color w:val="262626"/>
        </w:rPr>
        <w:t>transportation</w:t>
      </w:r>
      <w:proofErr w:type="gramEnd"/>
      <w:r w:rsidRPr="001F3D2B">
        <w:rPr>
          <w:rFonts w:ascii="Times New Roman" w:hAnsi="Times New Roman" w:cs="Times New Roman"/>
          <w:color w:val="262626"/>
        </w:rPr>
        <w:t xml:space="preserve"> - parking capacity </w:t>
      </w:r>
    </w:p>
    <w:p w14:paraId="3402ED4F" w14:textId="77777777" w:rsidR="00FA6670" w:rsidRPr="001F3D2B" w:rsidRDefault="00FA6670" w:rsidP="00FA6670">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SSc5.</w:t>
      </w:r>
      <w:proofErr w:type="gramStart"/>
      <w:r w:rsidRPr="001F3D2B">
        <w:rPr>
          <w:rFonts w:ascii="Times New Roman" w:hAnsi="Times New Roman" w:cs="Times New Roman"/>
          <w:color w:val="262626"/>
        </w:rPr>
        <w:t>1  Site</w:t>
      </w:r>
      <w:proofErr w:type="gramEnd"/>
      <w:r w:rsidRPr="001F3D2B">
        <w:rPr>
          <w:rFonts w:ascii="Times New Roman" w:hAnsi="Times New Roman" w:cs="Times New Roman"/>
          <w:color w:val="262626"/>
        </w:rPr>
        <w:t xml:space="preserve"> development - protect or restore habitat </w:t>
      </w:r>
      <w:r w:rsidRPr="001F3D2B">
        <w:rPr>
          <w:rFonts w:ascii="MS Mincho" w:eastAsia="MS Mincho" w:hAnsi="MS Mincho" w:cs="MS Mincho"/>
        </w:rPr>
        <w:t> </w:t>
      </w:r>
    </w:p>
    <w:p w14:paraId="6F56CC3C" w14:textId="77777777" w:rsidR="00FA6670" w:rsidRPr="001F3D2B" w:rsidRDefault="00FA6670" w:rsidP="00FA6670">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SSc5.</w:t>
      </w:r>
      <w:proofErr w:type="gramStart"/>
      <w:r w:rsidRPr="001F3D2B">
        <w:rPr>
          <w:rFonts w:ascii="Times New Roman" w:hAnsi="Times New Roman" w:cs="Times New Roman"/>
          <w:color w:val="262626"/>
        </w:rPr>
        <w:t>2  Site</w:t>
      </w:r>
      <w:proofErr w:type="gramEnd"/>
      <w:r w:rsidRPr="001F3D2B">
        <w:rPr>
          <w:rFonts w:ascii="Times New Roman" w:hAnsi="Times New Roman" w:cs="Times New Roman"/>
          <w:color w:val="262626"/>
        </w:rPr>
        <w:t xml:space="preserve"> development - maximize open space </w:t>
      </w:r>
      <w:r w:rsidRPr="001F3D2B">
        <w:rPr>
          <w:rFonts w:ascii="MS Mincho" w:eastAsia="MS Mincho" w:hAnsi="MS Mincho" w:cs="MS Mincho"/>
        </w:rPr>
        <w:t> </w:t>
      </w:r>
    </w:p>
    <w:p w14:paraId="6FE60025" w14:textId="77777777" w:rsidR="00FA6670" w:rsidRPr="001F3D2B" w:rsidRDefault="00FA6670" w:rsidP="00FA6670">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SSc6.</w:t>
      </w:r>
      <w:proofErr w:type="gramStart"/>
      <w:r w:rsidRPr="001F3D2B">
        <w:rPr>
          <w:rFonts w:ascii="Times New Roman" w:hAnsi="Times New Roman" w:cs="Times New Roman"/>
          <w:color w:val="262626"/>
        </w:rPr>
        <w:t>1  </w:t>
      </w:r>
      <w:proofErr w:type="spellStart"/>
      <w:r w:rsidRPr="001F3D2B">
        <w:rPr>
          <w:rFonts w:ascii="Times New Roman" w:hAnsi="Times New Roman" w:cs="Times New Roman"/>
          <w:color w:val="262626"/>
        </w:rPr>
        <w:t>Stormwater</w:t>
      </w:r>
      <w:proofErr w:type="spellEnd"/>
      <w:proofErr w:type="gramEnd"/>
      <w:r w:rsidRPr="001F3D2B">
        <w:rPr>
          <w:rFonts w:ascii="Times New Roman" w:hAnsi="Times New Roman" w:cs="Times New Roman"/>
          <w:color w:val="262626"/>
        </w:rPr>
        <w:t xml:space="preserve"> design - quantity control </w:t>
      </w:r>
      <w:r w:rsidRPr="001F3D2B">
        <w:rPr>
          <w:rFonts w:ascii="MS Mincho" w:eastAsia="MS Mincho" w:hAnsi="MS Mincho" w:cs="MS Mincho"/>
        </w:rPr>
        <w:t> </w:t>
      </w:r>
    </w:p>
    <w:p w14:paraId="65A09070" w14:textId="77777777" w:rsidR="00FA6670" w:rsidRPr="001F3D2B" w:rsidRDefault="00FA6670" w:rsidP="00FA6670">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SSc6.</w:t>
      </w:r>
      <w:proofErr w:type="gramStart"/>
      <w:r w:rsidRPr="001F3D2B">
        <w:rPr>
          <w:rFonts w:ascii="Times New Roman" w:hAnsi="Times New Roman" w:cs="Times New Roman"/>
          <w:color w:val="262626"/>
        </w:rPr>
        <w:t>2  </w:t>
      </w:r>
      <w:proofErr w:type="spellStart"/>
      <w:r w:rsidRPr="001F3D2B">
        <w:rPr>
          <w:rFonts w:ascii="Times New Roman" w:hAnsi="Times New Roman" w:cs="Times New Roman"/>
          <w:color w:val="262626"/>
        </w:rPr>
        <w:t>Stormwater</w:t>
      </w:r>
      <w:proofErr w:type="spellEnd"/>
      <w:proofErr w:type="gramEnd"/>
      <w:r w:rsidRPr="001F3D2B">
        <w:rPr>
          <w:rFonts w:ascii="Times New Roman" w:hAnsi="Times New Roman" w:cs="Times New Roman"/>
          <w:color w:val="262626"/>
        </w:rPr>
        <w:t xml:space="preserve"> design - quality control </w:t>
      </w:r>
      <w:r w:rsidRPr="001F3D2B">
        <w:rPr>
          <w:rFonts w:ascii="MS Mincho" w:eastAsia="MS Mincho" w:hAnsi="MS Mincho" w:cs="MS Mincho"/>
        </w:rPr>
        <w:t> </w:t>
      </w:r>
    </w:p>
    <w:p w14:paraId="5BD20269" w14:textId="77777777" w:rsidR="00FA6670" w:rsidRPr="001F3D2B" w:rsidRDefault="00FA6670" w:rsidP="00FA6670">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SSc7.</w:t>
      </w:r>
      <w:proofErr w:type="gramStart"/>
      <w:r w:rsidRPr="001F3D2B">
        <w:rPr>
          <w:rFonts w:ascii="Times New Roman" w:hAnsi="Times New Roman" w:cs="Times New Roman"/>
          <w:color w:val="262626"/>
        </w:rPr>
        <w:t>1  Heat</w:t>
      </w:r>
      <w:proofErr w:type="gramEnd"/>
      <w:r w:rsidRPr="001F3D2B">
        <w:rPr>
          <w:rFonts w:ascii="Times New Roman" w:hAnsi="Times New Roman" w:cs="Times New Roman"/>
          <w:color w:val="262626"/>
        </w:rPr>
        <w:t xml:space="preserve"> island effect - </w:t>
      </w:r>
      <w:proofErr w:type="spellStart"/>
      <w:r w:rsidRPr="001F3D2B">
        <w:rPr>
          <w:rFonts w:ascii="Times New Roman" w:hAnsi="Times New Roman" w:cs="Times New Roman"/>
          <w:color w:val="262626"/>
        </w:rPr>
        <w:t>nonroof</w:t>
      </w:r>
      <w:proofErr w:type="spellEnd"/>
      <w:r w:rsidRPr="001F3D2B">
        <w:rPr>
          <w:rFonts w:ascii="Times New Roman" w:hAnsi="Times New Roman" w:cs="Times New Roman"/>
          <w:color w:val="262626"/>
        </w:rPr>
        <w:t xml:space="preserve"> </w:t>
      </w:r>
      <w:r w:rsidRPr="001F3D2B">
        <w:rPr>
          <w:rFonts w:ascii="MS Mincho" w:eastAsia="MS Mincho" w:hAnsi="MS Mincho" w:cs="MS Mincho"/>
        </w:rPr>
        <w:t> </w:t>
      </w:r>
    </w:p>
    <w:p w14:paraId="22B35B4D" w14:textId="77777777" w:rsidR="00FA6670" w:rsidRPr="001F3D2B" w:rsidRDefault="00FA6670" w:rsidP="00FA6670">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SSc7.</w:t>
      </w:r>
      <w:proofErr w:type="gramStart"/>
      <w:r w:rsidRPr="001F3D2B">
        <w:rPr>
          <w:rFonts w:ascii="Times New Roman" w:hAnsi="Times New Roman" w:cs="Times New Roman"/>
          <w:color w:val="262626"/>
        </w:rPr>
        <w:t>2  Heat</w:t>
      </w:r>
      <w:proofErr w:type="gramEnd"/>
      <w:r w:rsidRPr="001F3D2B">
        <w:rPr>
          <w:rFonts w:ascii="Times New Roman" w:hAnsi="Times New Roman" w:cs="Times New Roman"/>
          <w:color w:val="262626"/>
        </w:rPr>
        <w:t xml:space="preserve"> island effect - roof </w:t>
      </w:r>
      <w:r w:rsidRPr="001F3D2B">
        <w:rPr>
          <w:rFonts w:ascii="MS Mincho" w:eastAsia="MS Mincho" w:hAnsi="MS Mincho" w:cs="MS Mincho"/>
        </w:rPr>
        <w:t> </w:t>
      </w:r>
    </w:p>
    <w:p w14:paraId="5B1602E6" w14:textId="1B37DB3A" w:rsidR="00FA6670" w:rsidRPr="001F3D2B" w:rsidRDefault="00FA6670" w:rsidP="00FA6670">
      <w:pPr>
        <w:widowControl w:val="0"/>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 xml:space="preserve">SSc8 Light pollution reduction </w:t>
      </w:r>
    </w:p>
    <w:p w14:paraId="301C2C02" w14:textId="63E3D956"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b/>
          <w:color w:val="000000" w:themeColor="text1"/>
        </w:rPr>
      </w:pPr>
      <w:r w:rsidRPr="001F3D2B">
        <w:rPr>
          <w:rFonts w:ascii="Times New Roman" w:hAnsi="Times New Roman" w:cs="Times New Roman"/>
          <w:b/>
          <w:color w:val="000000" w:themeColor="text1"/>
        </w:rPr>
        <w:t>Water Efficiency</w:t>
      </w:r>
    </w:p>
    <w:p w14:paraId="7387A05F" w14:textId="77777777" w:rsidR="00404E8D" w:rsidRPr="001F3D2B" w:rsidRDefault="00404E8D" w:rsidP="00404E8D">
      <w:pPr>
        <w:widowControl w:val="0"/>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 xml:space="preserve">WEp1 Water use reduction </w:t>
      </w:r>
    </w:p>
    <w:p w14:paraId="35205DB0"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WEc</w:t>
      </w:r>
      <w:proofErr w:type="gramStart"/>
      <w:r w:rsidRPr="001F3D2B">
        <w:rPr>
          <w:rFonts w:ascii="Times New Roman" w:hAnsi="Times New Roman" w:cs="Times New Roman"/>
          <w:color w:val="262626"/>
        </w:rPr>
        <w:t>1  Water</w:t>
      </w:r>
      <w:proofErr w:type="gramEnd"/>
      <w:r w:rsidRPr="001F3D2B">
        <w:rPr>
          <w:rFonts w:ascii="Times New Roman" w:hAnsi="Times New Roman" w:cs="Times New Roman"/>
          <w:color w:val="262626"/>
        </w:rPr>
        <w:t xml:space="preserve"> efficient landscaping </w:t>
      </w:r>
      <w:r w:rsidRPr="001F3D2B">
        <w:rPr>
          <w:rFonts w:ascii="MS Mincho" w:eastAsia="MS Mincho" w:hAnsi="MS Mincho" w:cs="MS Mincho"/>
        </w:rPr>
        <w:t> </w:t>
      </w:r>
    </w:p>
    <w:p w14:paraId="35B70879"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WEc</w:t>
      </w:r>
      <w:proofErr w:type="gramStart"/>
      <w:r w:rsidRPr="001F3D2B">
        <w:rPr>
          <w:rFonts w:ascii="Times New Roman" w:hAnsi="Times New Roman" w:cs="Times New Roman"/>
          <w:color w:val="262626"/>
        </w:rPr>
        <w:t>2  Innovative</w:t>
      </w:r>
      <w:proofErr w:type="gramEnd"/>
      <w:r w:rsidRPr="001F3D2B">
        <w:rPr>
          <w:rFonts w:ascii="Times New Roman" w:hAnsi="Times New Roman" w:cs="Times New Roman"/>
          <w:color w:val="262626"/>
        </w:rPr>
        <w:t xml:space="preserve"> wastewater technologies </w:t>
      </w:r>
      <w:r w:rsidRPr="001F3D2B">
        <w:rPr>
          <w:rFonts w:ascii="MS Mincho" w:eastAsia="MS Mincho" w:hAnsi="MS Mincho" w:cs="MS Mincho"/>
        </w:rPr>
        <w:t> </w:t>
      </w:r>
    </w:p>
    <w:p w14:paraId="49CCD423"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WEc</w:t>
      </w:r>
      <w:proofErr w:type="gramStart"/>
      <w:r w:rsidRPr="001F3D2B">
        <w:rPr>
          <w:rFonts w:ascii="Times New Roman" w:hAnsi="Times New Roman" w:cs="Times New Roman"/>
          <w:color w:val="262626"/>
        </w:rPr>
        <w:t>3  Water</w:t>
      </w:r>
      <w:proofErr w:type="gramEnd"/>
      <w:r w:rsidRPr="001F3D2B">
        <w:rPr>
          <w:rFonts w:ascii="Times New Roman" w:hAnsi="Times New Roman" w:cs="Times New Roman"/>
          <w:color w:val="262626"/>
        </w:rPr>
        <w:t xml:space="preserve"> use reduction </w:t>
      </w:r>
      <w:r w:rsidRPr="001F3D2B">
        <w:rPr>
          <w:rFonts w:ascii="MS Mincho" w:eastAsia="MS Mincho" w:hAnsi="MS Mincho" w:cs="MS Mincho"/>
        </w:rPr>
        <w:t> </w:t>
      </w:r>
    </w:p>
    <w:p w14:paraId="4DA8E847"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color w:val="000000" w:themeColor="text1"/>
        </w:rPr>
      </w:pPr>
    </w:p>
    <w:p w14:paraId="43D121D1" w14:textId="4BFC9AD0"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b/>
          <w:color w:val="000000" w:themeColor="text1"/>
        </w:rPr>
      </w:pPr>
      <w:r w:rsidRPr="001F3D2B">
        <w:rPr>
          <w:rFonts w:ascii="Times New Roman" w:hAnsi="Times New Roman" w:cs="Times New Roman"/>
          <w:b/>
          <w:color w:val="000000" w:themeColor="text1"/>
        </w:rPr>
        <w:t>Energy and Atmosphere</w:t>
      </w:r>
    </w:p>
    <w:p w14:paraId="2EDE7FEC"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EAp</w:t>
      </w:r>
      <w:proofErr w:type="gramStart"/>
      <w:r w:rsidRPr="001F3D2B">
        <w:rPr>
          <w:rFonts w:ascii="Times New Roman" w:hAnsi="Times New Roman" w:cs="Times New Roman"/>
          <w:color w:val="262626"/>
        </w:rPr>
        <w:t>1  Fundamental</w:t>
      </w:r>
      <w:proofErr w:type="gramEnd"/>
      <w:r w:rsidRPr="001F3D2B">
        <w:rPr>
          <w:rFonts w:ascii="Times New Roman" w:hAnsi="Times New Roman" w:cs="Times New Roman"/>
          <w:color w:val="262626"/>
        </w:rPr>
        <w:t xml:space="preserve"> commissioning of building energy systems </w:t>
      </w:r>
      <w:r w:rsidRPr="001F3D2B">
        <w:rPr>
          <w:rFonts w:ascii="MS Mincho" w:eastAsia="MS Mincho" w:hAnsi="MS Mincho" w:cs="MS Mincho"/>
        </w:rPr>
        <w:t> </w:t>
      </w:r>
    </w:p>
    <w:p w14:paraId="28DE460B"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EAp</w:t>
      </w:r>
      <w:proofErr w:type="gramStart"/>
      <w:r w:rsidRPr="001F3D2B">
        <w:rPr>
          <w:rFonts w:ascii="Times New Roman" w:hAnsi="Times New Roman" w:cs="Times New Roman"/>
          <w:color w:val="262626"/>
        </w:rPr>
        <w:t>2  Minimum</w:t>
      </w:r>
      <w:proofErr w:type="gramEnd"/>
      <w:r w:rsidRPr="001F3D2B">
        <w:rPr>
          <w:rFonts w:ascii="Times New Roman" w:hAnsi="Times New Roman" w:cs="Times New Roman"/>
          <w:color w:val="262626"/>
        </w:rPr>
        <w:t xml:space="preserve"> energy performance </w:t>
      </w:r>
      <w:r w:rsidRPr="001F3D2B">
        <w:rPr>
          <w:rFonts w:ascii="MS Mincho" w:eastAsia="MS Mincho" w:hAnsi="MS Mincho" w:cs="MS Mincho"/>
        </w:rPr>
        <w:t> </w:t>
      </w:r>
    </w:p>
    <w:p w14:paraId="7231EE82"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lastRenderedPageBreak/>
        <w:t>EAp</w:t>
      </w:r>
      <w:proofErr w:type="gramStart"/>
      <w:r w:rsidRPr="001F3D2B">
        <w:rPr>
          <w:rFonts w:ascii="Times New Roman" w:hAnsi="Times New Roman" w:cs="Times New Roman"/>
          <w:color w:val="262626"/>
        </w:rPr>
        <w:t>3  Fundamental</w:t>
      </w:r>
      <w:proofErr w:type="gramEnd"/>
      <w:r w:rsidRPr="001F3D2B">
        <w:rPr>
          <w:rFonts w:ascii="Times New Roman" w:hAnsi="Times New Roman" w:cs="Times New Roman"/>
          <w:color w:val="262626"/>
        </w:rPr>
        <w:t xml:space="preserve"> refrigerant management </w:t>
      </w:r>
      <w:r w:rsidRPr="001F3D2B">
        <w:rPr>
          <w:rFonts w:ascii="MS Mincho" w:eastAsia="MS Mincho" w:hAnsi="MS Mincho" w:cs="MS Mincho"/>
        </w:rPr>
        <w:t> </w:t>
      </w:r>
    </w:p>
    <w:p w14:paraId="0097DB41"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EAc</w:t>
      </w:r>
      <w:proofErr w:type="gramStart"/>
      <w:r w:rsidRPr="001F3D2B">
        <w:rPr>
          <w:rFonts w:ascii="Times New Roman" w:hAnsi="Times New Roman" w:cs="Times New Roman"/>
          <w:color w:val="262626"/>
        </w:rPr>
        <w:t>1  Optimize</w:t>
      </w:r>
      <w:proofErr w:type="gramEnd"/>
      <w:r w:rsidRPr="001F3D2B">
        <w:rPr>
          <w:rFonts w:ascii="Times New Roman" w:hAnsi="Times New Roman" w:cs="Times New Roman"/>
          <w:color w:val="262626"/>
        </w:rPr>
        <w:t xml:space="preserve"> energy performance </w:t>
      </w:r>
      <w:r w:rsidRPr="001F3D2B">
        <w:rPr>
          <w:rFonts w:ascii="MS Mincho" w:eastAsia="MS Mincho" w:hAnsi="MS Mincho" w:cs="MS Mincho"/>
        </w:rPr>
        <w:t> </w:t>
      </w:r>
    </w:p>
    <w:p w14:paraId="5CC300FD"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EAc</w:t>
      </w:r>
      <w:proofErr w:type="gramStart"/>
      <w:r w:rsidRPr="001F3D2B">
        <w:rPr>
          <w:rFonts w:ascii="Times New Roman" w:hAnsi="Times New Roman" w:cs="Times New Roman"/>
          <w:color w:val="262626"/>
        </w:rPr>
        <w:t>2  On</w:t>
      </w:r>
      <w:proofErr w:type="gramEnd"/>
      <w:r w:rsidRPr="001F3D2B">
        <w:rPr>
          <w:rFonts w:ascii="Times New Roman" w:hAnsi="Times New Roman" w:cs="Times New Roman"/>
          <w:color w:val="262626"/>
        </w:rPr>
        <w:t xml:space="preserve">-site renewable energy </w:t>
      </w:r>
      <w:r w:rsidRPr="001F3D2B">
        <w:rPr>
          <w:rFonts w:ascii="MS Mincho" w:eastAsia="MS Mincho" w:hAnsi="MS Mincho" w:cs="MS Mincho"/>
        </w:rPr>
        <w:t> </w:t>
      </w:r>
    </w:p>
    <w:p w14:paraId="4009C27A"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EAc</w:t>
      </w:r>
      <w:proofErr w:type="gramStart"/>
      <w:r w:rsidRPr="001F3D2B">
        <w:rPr>
          <w:rFonts w:ascii="Times New Roman" w:hAnsi="Times New Roman" w:cs="Times New Roman"/>
          <w:color w:val="262626"/>
        </w:rPr>
        <w:t>3  Enhanced</w:t>
      </w:r>
      <w:proofErr w:type="gramEnd"/>
      <w:r w:rsidRPr="001F3D2B">
        <w:rPr>
          <w:rFonts w:ascii="Times New Roman" w:hAnsi="Times New Roman" w:cs="Times New Roman"/>
          <w:color w:val="262626"/>
        </w:rPr>
        <w:t xml:space="preserve"> commissioning </w:t>
      </w:r>
      <w:r w:rsidRPr="001F3D2B">
        <w:rPr>
          <w:rFonts w:ascii="MS Mincho" w:eastAsia="MS Mincho" w:hAnsi="MS Mincho" w:cs="MS Mincho"/>
        </w:rPr>
        <w:t> </w:t>
      </w:r>
    </w:p>
    <w:p w14:paraId="51769C15"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EAc</w:t>
      </w:r>
      <w:proofErr w:type="gramStart"/>
      <w:r w:rsidRPr="001F3D2B">
        <w:rPr>
          <w:rFonts w:ascii="Times New Roman" w:hAnsi="Times New Roman" w:cs="Times New Roman"/>
          <w:color w:val="262626"/>
        </w:rPr>
        <w:t>4  Enhanced</w:t>
      </w:r>
      <w:proofErr w:type="gramEnd"/>
      <w:r w:rsidRPr="001F3D2B">
        <w:rPr>
          <w:rFonts w:ascii="Times New Roman" w:hAnsi="Times New Roman" w:cs="Times New Roman"/>
          <w:color w:val="262626"/>
        </w:rPr>
        <w:t xml:space="preserve"> refrigerant management </w:t>
      </w:r>
      <w:r w:rsidRPr="001F3D2B">
        <w:rPr>
          <w:rFonts w:ascii="MS Mincho" w:eastAsia="MS Mincho" w:hAnsi="MS Mincho" w:cs="MS Mincho"/>
        </w:rPr>
        <w:t> </w:t>
      </w:r>
    </w:p>
    <w:p w14:paraId="4E4EC2B2"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EAc</w:t>
      </w:r>
      <w:proofErr w:type="gramStart"/>
      <w:r w:rsidRPr="001F3D2B">
        <w:rPr>
          <w:rFonts w:ascii="Times New Roman" w:hAnsi="Times New Roman" w:cs="Times New Roman"/>
          <w:color w:val="262626"/>
        </w:rPr>
        <w:t>5  Measurement</w:t>
      </w:r>
      <w:proofErr w:type="gramEnd"/>
      <w:r w:rsidRPr="001F3D2B">
        <w:rPr>
          <w:rFonts w:ascii="Times New Roman" w:hAnsi="Times New Roman" w:cs="Times New Roman"/>
          <w:color w:val="262626"/>
        </w:rPr>
        <w:t xml:space="preserve"> and verification </w:t>
      </w:r>
      <w:r w:rsidRPr="001F3D2B">
        <w:rPr>
          <w:rFonts w:ascii="MS Mincho" w:eastAsia="MS Mincho" w:hAnsi="MS Mincho" w:cs="MS Mincho"/>
        </w:rPr>
        <w:t> </w:t>
      </w:r>
    </w:p>
    <w:p w14:paraId="3E90042D"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EAc</w:t>
      </w:r>
      <w:proofErr w:type="gramStart"/>
      <w:r w:rsidRPr="001F3D2B">
        <w:rPr>
          <w:rFonts w:ascii="Times New Roman" w:hAnsi="Times New Roman" w:cs="Times New Roman"/>
          <w:color w:val="262626"/>
        </w:rPr>
        <w:t>6  Green</w:t>
      </w:r>
      <w:proofErr w:type="gramEnd"/>
      <w:r w:rsidRPr="001F3D2B">
        <w:rPr>
          <w:rFonts w:ascii="Times New Roman" w:hAnsi="Times New Roman" w:cs="Times New Roman"/>
          <w:color w:val="262626"/>
        </w:rPr>
        <w:t xml:space="preserve"> power </w:t>
      </w:r>
      <w:r w:rsidRPr="001F3D2B">
        <w:rPr>
          <w:rFonts w:ascii="MS Mincho" w:eastAsia="MS Mincho" w:hAnsi="MS Mincho" w:cs="MS Mincho"/>
        </w:rPr>
        <w:t> </w:t>
      </w:r>
    </w:p>
    <w:p w14:paraId="490B27A4"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color w:val="000000" w:themeColor="text1"/>
        </w:rPr>
      </w:pPr>
    </w:p>
    <w:p w14:paraId="78982D05" w14:textId="59B91C9E" w:rsidR="009840FA" w:rsidRPr="001F3D2B" w:rsidRDefault="00404E8D" w:rsidP="009840FA">
      <w:pPr>
        <w:widowControl w:val="0"/>
        <w:autoSpaceDE w:val="0"/>
        <w:autoSpaceDN w:val="0"/>
        <w:adjustRightInd w:val="0"/>
        <w:spacing w:after="240"/>
        <w:rPr>
          <w:rFonts w:ascii="Times New Roman" w:hAnsi="Times New Roman" w:cs="Times New Roman"/>
          <w:color w:val="000000" w:themeColor="text1"/>
        </w:rPr>
      </w:pPr>
      <w:r w:rsidRPr="001F3D2B">
        <w:rPr>
          <w:rFonts w:ascii="Times New Roman" w:hAnsi="Times New Roman" w:cs="Times New Roman"/>
          <w:b/>
          <w:bCs/>
          <w:color w:val="000000" w:themeColor="text1"/>
        </w:rPr>
        <w:t xml:space="preserve">Materials and Resources </w:t>
      </w:r>
    </w:p>
    <w:p w14:paraId="6649AC69"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MRc1.</w:t>
      </w:r>
      <w:proofErr w:type="gramStart"/>
      <w:r w:rsidRPr="001F3D2B">
        <w:rPr>
          <w:rFonts w:ascii="Times New Roman" w:hAnsi="Times New Roman" w:cs="Times New Roman"/>
          <w:color w:val="262626"/>
        </w:rPr>
        <w:t>1  Building</w:t>
      </w:r>
      <w:proofErr w:type="gramEnd"/>
      <w:r w:rsidRPr="001F3D2B">
        <w:rPr>
          <w:rFonts w:ascii="Times New Roman" w:hAnsi="Times New Roman" w:cs="Times New Roman"/>
          <w:color w:val="262626"/>
        </w:rPr>
        <w:t xml:space="preserve"> reuse - maintain existing walls, floors and roof </w:t>
      </w:r>
      <w:r w:rsidRPr="001F3D2B">
        <w:rPr>
          <w:rFonts w:ascii="MS Mincho" w:eastAsia="MS Mincho" w:hAnsi="MS Mincho" w:cs="MS Mincho"/>
        </w:rPr>
        <w:t> </w:t>
      </w:r>
    </w:p>
    <w:p w14:paraId="3368205F"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MRc1.</w:t>
      </w:r>
      <w:proofErr w:type="gramStart"/>
      <w:r w:rsidRPr="001F3D2B">
        <w:rPr>
          <w:rFonts w:ascii="Times New Roman" w:hAnsi="Times New Roman" w:cs="Times New Roman"/>
          <w:color w:val="262626"/>
        </w:rPr>
        <w:t>2  Building</w:t>
      </w:r>
      <w:proofErr w:type="gramEnd"/>
      <w:r w:rsidRPr="001F3D2B">
        <w:rPr>
          <w:rFonts w:ascii="Times New Roman" w:hAnsi="Times New Roman" w:cs="Times New Roman"/>
          <w:color w:val="262626"/>
        </w:rPr>
        <w:t xml:space="preserve"> reuse - maintain interior nonstructural elements </w:t>
      </w:r>
      <w:r w:rsidRPr="001F3D2B">
        <w:rPr>
          <w:rFonts w:ascii="MS Mincho" w:eastAsia="MS Mincho" w:hAnsi="MS Mincho" w:cs="MS Mincho"/>
        </w:rPr>
        <w:t> </w:t>
      </w:r>
    </w:p>
    <w:p w14:paraId="3CAEA964"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MRc</w:t>
      </w:r>
      <w:proofErr w:type="gramStart"/>
      <w:r w:rsidRPr="001F3D2B">
        <w:rPr>
          <w:rFonts w:ascii="Times New Roman" w:hAnsi="Times New Roman" w:cs="Times New Roman"/>
          <w:color w:val="262626"/>
        </w:rPr>
        <w:t>2  Construction</w:t>
      </w:r>
      <w:proofErr w:type="gramEnd"/>
      <w:r w:rsidRPr="001F3D2B">
        <w:rPr>
          <w:rFonts w:ascii="Times New Roman" w:hAnsi="Times New Roman" w:cs="Times New Roman"/>
          <w:color w:val="262626"/>
        </w:rPr>
        <w:t xml:space="preserve"> waste management </w:t>
      </w:r>
      <w:r w:rsidRPr="001F3D2B">
        <w:rPr>
          <w:rFonts w:ascii="MS Mincho" w:eastAsia="MS Mincho" w:hAnsi="MS Mincho" w:cs="MS Mincho"/>
        </w:rPr>
        <w:t> </w:t>
      </w:r>
    </w:p>
    <w:p w14:paraId="13A522BE"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MRc</w:t>
      </w:r>
      <w:proofErr w:type="gramStart"/>
      <w:r w:rsidRPr="001F3D2B">
        <w:rPr>
          <w:rFonts w:ascii="Times New Roman" w:hAnsi="Times New Roman" w:cs="Times New Roman"/>
          <w:color w:val="262626"/>
        </w:rPr>
        <w:t>3  Materials</w:t>
      </w:r>
      <w:proofErr w:type="gramEnd"/>
      <w:r w:rsidRPr="001F3D2B">
        <w:rPr>
          <w:rFonts w:ascii="Times New Roman" w:hAnsi="Times New Roman" w:cs="Times New Roman"/>
          <w:color w:val="262626"/>
        </w:rPr>
        <w:t xml:space="preserve"> reuse </w:t>
      </w:r>
      <w:r w:rsidRPr="001F3D2B">
        <w:rPr>
          <w:rFonts w:ascii="MS Mincho" w:eastAsia="MS Mincho" w:hAnsi="MS Mincho" w:cs="MS Mincho"/>
        </w:rPr>
        <w:t> </w:t>
      </w:r>
    </w:p>
    <w:p w14:paraId="41329C74" w14:textId="77777777" w:rsidR="00404E8D" w:rsidRPr="001F3D2B" w:rsidRDefault="00404E8D" w:rsidP="00404E8D">
      <w:pPr>
        <w:widowControl w:val="0"/>
        <w:tabs>
          <w:tab w:val="left" w:pos="220"/>
          <w:tab w:val="left" w:pos="720"/>
        </w:tabs>
        <w:autoSpaceDE w:val="0"/>
        <w:autoSpaceDN w:val="0"/>
        <w:adjustRightInd w:val="0"/>
        <w:spacing w:after="240"/>
        <w:rPr>
          <w:rFonts w:ascii="Times New Roman" w:eastAsia="MS Mincho" w:hAnsi="Times New Roman" w:cs="Times New Roman"/>
        </w:rPr>
      </w:pPr>
      <w:r w:rsidRPr="001F3D2B">
        <w:rPr>
          <w:rFonts w:ascii="Times New Roman" w:hAnsi="Times New Roman" w:cs="Times New Roman"/>
          <w:color w:val="262626"/>
        </w:rPr>
        <w:t>MRc</w:t>
      </w:r>
      <w:proofErr w:type="gramStart"/>
      <w:r w:rsidRPr="001F3D2B">
        <w:rPr>
          <w:rFonts w:ascii="Times New Roman" w:hAnsi="Times New Roman" w:cs="Times New Roman"/>
          <w:color w:val="262626"/>
        </w:rPr>
        <w:t>4  Recycled</w:t>
      </w:r>
      <w:proofErr w:type="gramEnd"/>
      <w:r w:rsidRPr="001F3D2B">
        <w:rPr>
          <w:rFonts w:ascii="Times New Roman" w:hAnsi="Times New Roman" w:cs="Times New Roman"/>
          <w:color w:val="262626"/>
        </w:rPr>
        <w:t xml:space="preserve"> content </w:t>
      </w:r>
      <w:r w:rsidRPr="001F3D2B">
        <w:rPr>
          <w:rFonts w:ascii="MS Mincho" w:eastAsia="MS Mincho" w:hAnsi="MS Mincho" w:cs="MS Mincho"/>
        </w:rPr>
        <w:t> </w:t>
      </w:r>
    </w:p>
    <w:p w14:paraId="377BEF2E" w14:textId="77777777" w:rsidR="00FA6670" w:rsidRPr="001F3D2B" w:rsidRDefault="00FA6670" w:rsidP="00FA6670">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MRc5 Regional materials</w:t>
      </w:r>
      <w:r w:rsidRPr="001F3D2B">
        <w:rPr>
          <w:rFonts w:ascii="MS Mincho" w:eastAsia="MS Mincho" w:hAnsi="MS Mincho" w:cs="MS Mincho"/>
          <w:color w:val="262626"/>
        </w:rPr>
        <w:t> </w:t>
      </w:r>
    </w:p>
    <w:p w14:paraId="3DB43D62" w14:textId="77777777" w:rsidR="00FA6670" w:rsidRPr="001F3D2B" w:rsidRDefault="00FA6670" w:rsidP="00FA6670">
      <w:pPr>
        <w:widowControl w:val="0"/>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 xml:space="preserve">MRc6 Rapidly renewable materials </w:t>
      </w:r>
    </w:p>
    <w:p w14:paraId="39B3882D" w14:textId="46A39E82" w:rsidR="00FA6670" w:rsidRPr="001F3D2B" w:rsidRDefault="00FA6670" w:rsidP="00FA6670">
      <w:pPr>
        <w:widowControl w:val="0"/>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 xml:space="preserve">MRc7 Certified wood </w:t>
      </w:r>
    </w:p>
    <w:p w14:paraId="48E1FA24" w14:textId="77777777" w:rsidR="00FA6670" w:rsidRPr="001F3D2B" w:rsidRDefault="00FA6670" w:rsidP="00404E8D">
      <w:pPr>
        <w:widowControl w:val="0"/>
        <w:tabs>
          <w:tab w:val="left" w:pos="220"/>
          <w:tab w:val="left" w:pos="720"/>
        </w:tabs>
        <w:autoSpaceDE w:val="0"/>
        <w:autoSpaceDN w:val="0"/>
        <w:adjustRightInd w:val="0"/>
        <w:spacing w:after="240"/>
        <w:rPr>
          <w:rFonts w:ascii="Times New Roman" w:hAnsi="Times New Roman" w:cs="Times New Roman"/>
        </w:rPr>
      </w:pPr>
    </w:p>
    <w:p w14:paraId="1540A691" w14:textId="537079BD" w:rsidR="009840FA" w:rsidRPr="001F3D2B" w:rsidRDefault="00404E8D" w:rsidP="009840FA">
      <w:pPr>
        <w:widowControl w:val="0"/>
        <w:autoSpaceDE w:val="0"/>
        <w:autoSpaceDN w:val="0"/>
        <w:adjustRightInd w:val="0"/>
        <w:spacing w:after="240"/>
        <w:rPr>
          <w:rFonts w:ascii="Times New Roman" w:hAnsi="Times New Roman" w:cs="Times New Roman"/>
          <w:color w:val="000000" w:themeColor="text1"/>
        </w:rPr>
      </w:pPr>
      <w:r w:rsidRPr="001F3D2B">
        <w:rPr>
          <w:rFonts w:ascii="Times New Roman" w:hAnsi="Times New Roman" w:cs="Times New Roman"/>
          <w:b/>
          <w:bCs/>
          <w:color w:val="000000" w:themeColor="text1"/>
        </w:rPr>
        <w:t xml:space="preserve">Indoor Environmental Quality </w:t>
      </w:r>
    </w:p>
    <w:p w14:paraId="524FCCC3" w14:textId="4D686350" w:rsidR="00404E8D" w:rsidRPr="001F3D2B" w:rsidRDefault="00404E8D" w:rsidP="00404E8D">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EQc1 Outdoor air delivery monitoring</w:t>
      </w:r>
      <w:r w:rsidRPr="001F3D2B">
        <w:rPr>
          <w:rFonts w:ascii="MS Mincho" w:eastAsia="MS Mincho" w:hAnsi="MS Mincho" w:cs="MS Mincho"/>
          <w:color w:val="262626"/>
        </w:rPr>
        <w:t> </w:t>
      </w:r>
    </w:p>
    <w:p w14:paraId="7695386C" w14:textId="562CBF7B" w:rsidR="00404E8D" w:rsidRPr="001F3D2B" w:rsidRDefault="00404E8D" w:rsidP="00404E8D">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EQc2 Increased ventilation</w:t>
      </w:r>
      <w:r w:rsidRPr="001F3D2B">
        <w:rPr>
          <w:rFonts w:ascii="MS Mincho" w:eastAsia="MS Mincho" w:hAnsi="MS Mincho" w:cs="MS Mincho"/>
          <w:color w:val="262626"/>
        </w:rPr>
        <w:t> </w:t>
      </w:r>
    </w:p>
    <w:p w14:paraId="56E508DA" w14:textId="254B4D5E" w:rsidR="00404E8D" w:rsidRPr="001F3D2B" w:rsidRDefault="00404E8D" w:rsidP="00404E8D">
      <w:pPr>
        <w:widowControl w:val="0"/>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 xml:space="preserve">EQc3.1 Construction IAQ management plan - during construction </w:t>
      </w:r>
    </w:p>
    <w:p w14:paraId="046CEB51" w14:textId="5C4E582C" w:rsidR="00404E8D" w:rsidRPr="001F3D2B" w:rsidRDefault="00404E8D" w:rsidP="00404E8D">
      <w:pPr>
        <w:widowControl w:val="0"/>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 xml:space="preserve">EQc3.2 Construction IAQ management plan - before occupancy </w:t>
      </w:r>
    </w:p>
    <w:p w14:paraId="5BA08938" w14:textId="2602948A" w:rsidR="00404E8D" w:rsidRPr="001F3D2B" w:rsidRDefault="00404E8D" w:rsidP="00404E8D">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EQc4.1 Low-emitting materials - adhesives and sealants</w:t>
      </w:r>
      <w:r w:rsidRPr="001F3D2B">
        <w:rPr>
          <w:rFonts w:ascii="MS Mincho" w:eastAsia="MS Mincho" w:hAnsi="MS Mincho" w:cs="MS Mincho"/>
          <w:color w:val="262626"/>
        </w:rPr>
        <w:t> </w:t>
      </w:r>
    </w:p>
    <w:p w14:paraId="45699CAB" w14:textId="6574A8B7" w:rsidR="00404E8D" w:rsidRPr="001F3D2B" w:rsidRDefault="00404E8D" w:rsidP="00404E8D">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lastRenderedPageBreak/>
        <w:t>EQc4.2 Low-emitting materials - paints and coatings</w:t>
      </w:r>
      <w:r w:rsidRPr="001F3D2B">
        <w:rPr>
          <w:rFonts w:ascii="MS Mincho" w:eastAsia="MS Mincho" w:hAnsi="MS Mincho" w:cs="MS Mincho"/>
          <w:color w:val="262626"/>
        </w:rPr>
        <w:t> </w:t>
      </w:r>
    </w:p>
    <w:p w14:paraId="0C866588" w14:textId="281CDE98" w:rsidR="00404E8D" w:rsidRPr="001F3D2B" w:rsidRDefault="00404E8D" w:rsidP="00404E8D">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EQc4.3 Low-emitting materials - flooring systems</w:t>
      </w:r>
      <w:r w:rsidRPr="001F3D2B">
        <w:rPr>
          <w:rFonts w:ascii="MS Mincho" w:eastAsia="MS Mincho" w:hAnsi="MS Mincho" w:cs="MS Mincho"/>
          <w:color w:val="262626"/>
        </w:rPr>
        <w:t> </w:t>
      </w:r>
    </w:p>
    <w:p w14:paraId="481342D8" w14:textId="302975AE" w:rsidR="00404E8D" w:rsidRPr="001F3D2B" w:rsidRDefault="00404E8D" w:rsidP="00404E8D">
      <w:pPr>
        <w:widowControl w:val="0"/>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 xml:space="preserve">EQc4.4 Low-emitting materials - composite wood and </w:t>
      </w:r>
      <w:proofErr w:type="spellStart"/>
      <w:r w:rsidRPr="001F3D2B">
        <w:rPr>
          <w:rFonts w:ascii="Times New Roman" w:hAnsi="Times New Roman" w:cs="Times New Roman"/>
          <w:color w:val="262626"/>
        </w:rPr>
        <w:t>agrifiber</w:t>
      </w:r>
      <w:proofErr w:type="spellEnd"/>
      <w:r w:rsidRPr="001F3D2B">
        <w:rPr>
          <w:rFonts w:ascii="Times New Roman" w:hAnsi="Times New Roman" w:cs="Times New Roman"/>
          <w:color w:val="262626"/>
        </w:rPr>
        <w:t xml:space="preserve"> products </w:t>
      </w:r>
    </w:p>
    <w:p w14:paraId="3BFFA5C5" w14:textId="40E7FE28" w:rsidR="00404E8D" w:rsidRPr="001F3D2B" w:rsidRDefault="00404E8D" w:rsidP="00404E8D">
      <w:pPr>
        <w:widowControl w:val="0"/>
        <w:autoSpaceDE w:val="0"/>
        <w:autoSpaceDN w:val="0"/>
        <w:adjustRightInd w:val="0"/>
        <w:spacing w:after="240"/>
        <w:rPr>
          <w:rFonts w:ascii="Times New Roman" w:hAnsi="Times New Roman" w:cs="Times New Roman"/>
          <w:color w:val="262626"/>
        </w:rPr>
      </w:pPr>
      <w:r w:rsidRPr="001F3D2B">
        <w:rPr>
          <w:rFonts w:ascii="Times New Roman" w:hAnsi="Times New Roman" w:cs="Times New Roman"/>
          <w:color w:val="262626"/>
        </w:rPr>
        <w:t>EQc5 Indoor chemical and pollutant source control</w:t>
      </w:r>
      <w:r w:rsidRPr="001F3D2B">
        <w:rPr>
          <w:rFonts w:ascii="MS Mincho" w:eastAsia="MS Mincho" w:hAnsi="MS Mincho" w:cs="MS Mincho"/>
          <w:color w:val="262626"/>
        </w:rPr>
        <w:t> </w:t>
      </w:r>
    </w:p>
    <w:p w14:paraId="37B9F0BB" w14:textId="563C83AB" w:rsidR="00404E8D" w:rsidRPr="001F3D2B" w:rsidRDefault="00404E8D" w:rsidP="00404E8D">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EQc6.1 Controllability of systems - lighting</w:t>
      </w:r>
      <w:r w:rsidRPr="001F3D2B">
        <w:rPr>
          <w:rFonts w:ascii="MS Mincho" w:eastAsia="MS Mincho" w:hAnsi="MS Mincho" w:cs="MS Mincho"/>
          <w:color w:val="262626"/>
        </w:rPr>
        <w:t> </w:t>
      </w:r>
    </w:p>
    <w:p w14:paraId="7AE9E8F1" w14:textId="77777777" w:rsidR="00404E8D" w:rsidRPr="001F3D2B" w:rsidRDefault="00404E8D" w:rsidP="00404E8D">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EQc6.2 Controllability of systems - thermal comfort</w:t>
      </w:r>
      <w:r w:rsidRPr="001F3D2B">
        <w:rPr>
          <w:rFonts w:ascii="MS Mincho" w:eastAsia="MS Mincho" w:hAnsi="MS Mincho" w:cs="MS Mincho"/>
          <w:color w:val="262626"/>
        </w:rPr>
        <w:t> </w:t>
      </w:r>
    </w:p>
    <w:p w14:paraId="1DDB582D" w14:textId="571C0A56" w:rsidR="00404E8D" w:rsidRPr="001F3D2B" w:rsidRDefault="00404E8D" w:rsidP="00404E8D">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EQc7.1 Thermal comfort - design</w:t>
      </w:r>
      <w:r w:rsidRPr="001F3D2B">
        <w:rPr>
          <w:rFonts w:ascii="MS Mincho" w:eastAsia="MS Mincho" w:hAnsi="MS Mincho" w:cs="MS Mincho"/>
          <w:color w:val="262626"/>
        </w:rPr>
        <w:t> </w:t>
      </w:r>
    </w:p>
    <w:p w14:paraId="0F0914F2" w14:textId="54F72DA0" w:rsidR="00404E8D" w:rsidRPr="001F3D2B" w:rsidRDefault="00404E8D" w:rsidP="00404E8D">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EQc7.8 Thermal comfort - verification</w:t>
      </w:r>
      <w:r w:rsidRPr="001F3D2B">
        <w:rPr>
          <w:rFonts w:ascii="MS Mincho" w:eastAsia="MS Mincho" w:hAnsi="MS Mincho" w:cs="MS Mincho"/>
          <w:color w:val="262626"/>
        </w:rPr>
        <w:t> </w:t>
      </w:r>
    </w:p>
    <w:p w14:paraId="62235C6B" w14:textId="526AD401" w:rsidR="00404E8D" w:rsidRPr="001F3D2B" w:rsidRDefault="00404E8D" w:rsidP="00404E8D">
      <w:pPr>
        <w:widowControl w:val="0"/>
        <w:autoSpaceDE w:val="0"/>
        <w:autoSpaceDN w:val="0"/>
        <w:adjustRightInd w:val="0"/>
        <w:spacing w:after="240"/>
        <w:rPr>
          <w:rFonts w:ascii="Times New Roman" w:eastAsia="MS Mincho" w:hAnsi="Times New Roman" w:cs="Times New Roman"/>
          <w:color w:val="262626"/>
        </w:rPr>
      </w:pPr>
      <w:r w:rsidRPr="001F3D2B">
        <w:rPr>
          <w:rFonts w:ascii="Times New Roman" w:hAnsi="Times New Roman" w:cs="Times New Roman"/>
          <w:color w:val="262626"/>
        </w:rPr>
        <w:t>EQc8.1 Daylight and views - daylight</w:t>
      </w:r>
      <w:r w:rsidRPr="001F3D2B">
        <w:rPr>
          <w:rFonts w:ascii="MS Mincho" w:eastAsia="MS Mincho" w:hAnsi="MS Mincho" w:cs="MS Mincho"/>
          <w:color w:val="262626"/>
        </w:rPr>
        <w:t> </w:t>
      </w:r>
    </w:p>
    <w:p w14:paraId="390F8CE8" w14:textId="50BD8085" w:rsidR="00404E8D" w:rsidRPr="001F3D2B" w:rsidRDefault="00404E8D" w:rsidP="00404E8D">
      <w:pPr>
        <w:widowControl w:val="0"/>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 xml:space="preserve">EQc8.2 Daylight and views - views </w:t>
      </w:r>
    </w:p>
    <w:p w14:paraId="045B0DC7" w14:textId="208A717B" w:rsidR="009840FA" w:rsidRPr="001F3D2B" w:rsidRDefault="00404E8D">
      <w:pPr>
        <w:rPr>
          <w:rFonts w:ascii="Times New Roman" w:hAnsi="Times New Roman" w:cs="Times New Roman"/>
          <w:b/>
          <w:color w:val="000000" w:themeColor="text1"/>
        </w:rPr>
      </w:pPr>
      <w:r w:rsidRPr="001F3D2B">
        <w:rPr>
          <w:rFonts w:ascii="Times New Roman" w:hAnsi="Times New Roman" w:cs="Times New Roman"/>
          <w:b/>
          <w:color w:val="000000" w:themeColor="text1"/>
        </w:rPr>
        <w:t xml:space="preserve">Innovation </w:t>
      </w:r>
    </w:p>
    <w:p w14:paraId="10F84C0E" w14:textId="77777777" w:rsidR="00404E8D" w:rsidRPr="001F3D2B" w:rsidRDefault="00404E8D">
      <w:pPr>
        <w:rPr>
          <w:rFonts w:ascii="Times New Roman" w:hAnsi="Times New Roman" w:cs="Times New Roman"/>
          <w:color w:val="000000" w:themeColor="text1"/>
        </w:rPr>
      </w:pPr>
    </w:p>
    <w:p w14:paraId="5029B92C" w14:textId="77777777" w:rsidR="00404E8D" w:rsidRPr="001F3D2B" w:rsidRDefault="00404E8D" w:rsidP="00404E8D">
      <w:pPr>
        <w:widowControl w:val="0"/>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 xml:space="preserve">Dc1 Innovation in design </w:t>
      </w:r>
    </w:p>
    <w:p w14:paraId="17C190B1" w14:textId="77777777" w:rsidR="00404E8D" w:rsidRPr="001F3D2B" w:rsidRDefault="00404E8D" w:rsidP="00404E8D">
      <w:pPr>
        <w:widowControl w:val="0"/>
        <w:autoSpaceDE w:val="0"/>
        <w:autoSpaceDN w:val="0"/>
        <w:adjustRightInd w:val="0"/>
        <w:spacing w:after="240"/>
        <w:rPr>
          <w:rFonts w:ascii="Times New Roman" w:hAnsi="Times New Roman" w:cs="Times New Roman"/>
        </w:rPr>
      </w:pPr>
      <w:r w:rsidRPr="001F3D2B">
        <w:rPr>
          <w:rFonts w:ascii="Times New Roman" w:hAnsi="Times New Roman" w:cs="Times New Roman"/>
          <w:color w:val="262626"/>
        </w:rPr>
        <w:t xml:space="preserve">IDc2 LEED Accredited Professional </w:t>
      </w:r>
    </w:p>
    <w:p w14:paraId="7A303E97" w14:textId="77777777" w:rsidR="00404E8D" w:rsidRPr="001F3D2B" w:rsidRDefault="00404E8D">
      <w:pPr>
        <w:rPr>
          <w:rFonts w:ascii="Times New Roman" w:hAnsi="Times New Roman" w:cs="Times New Roman"/>
          <w:color w:val="000000" w:themeColor="text1"/>
        </w:rPr>
      </w:pPr>
    </w:p>
    <w:sectPr w:rsidR="00404E8D" w:rsidRPr="001F3D2B" w:rsidSect="00A77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654ECE"/>
    <w:multiLevelType w:val="hybridMultilevel"/>
    <w:tmpl w:val="DEC248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03E58"/>
    <w:multiLevelType w:val="hybridMultilevel"/>
    <w:tmpl w:val="D9F4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DD3BC5"/>
    <w:multiLevelType w:val="hybridMultilevel"/>
    <w:tmpl w:val="4F7EF8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F06E98"/>
    <w:multiLevelType w:val="hybridMultilevel"/>
    <w:tmpl w:val="399EB9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404EA"/>
    <w:multiLevelType w:val="hybridMultilevel"/>
    <w:tmpl w:val="65607D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B75F18"/>
    <w:multiLevelType w:val="hybridMultilevel"/>
    <w:tmpl w:val="ED0699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9874BF"/>
    <w:multiLevelType w:val="hybridMultilevel"/>
    <w:tmpl w:val="2E9C60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C94384"/>
    <w:multiLevelType w:val="hybridMultilevel"/>
    <w:tmpl w:val="D01C4E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0723B7"/>
    <w:multiLevelType w:val="hybridMultilevel"/>
    <w:tmpl w:val="99E4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8D2AB0"/>
    <w:multiLevelType w:val="hybridMultilevel"/>
    <w:tmpl w:val="95C667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21480E"/>
    <w:multiLevelType w:val="hybridMultilevel"/>
    <w:tmpl w:val="2474DA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CD7A60"/>
    <w:multiLevelType w:val="hybridMultilevel"/>
    <w:tmpl w:val="EB4EAF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871B96"/>
    <w:multiLevelType w:val="hybridMultilevel"/>
    <w:tmpl w:val="085E6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B93AF7"/>
    <w:multiLevelType w:val="hybridMultilevel"/>
    <w:tmpl w:val="BA6086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DA02C2"/>
    <w:multiLevelType w:val="hybridMultilevel"/>
    <w:tmpl w:val="0B08708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25638D"/>
    <w:multiLevelType w:val="hybridMultilevel"/>
    <w:tmpl w:val="E68E69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01B61"/>
    <w:multiLevelType w:val="hybridMultilevel"/>
    <w:tmpl w:val="0E40E9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AA3959"/>
    <w:multiLevelType w:val="hybridMultilevel"/>
    <w:tmpl w:val="4964F3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42905"/>
    <w:multiLevelType w:val="hybridMultilevel"/>
    <w:tmpl w:val="A3E2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F032D4"/>
    <w:multiLevelType w:val="hybridMultilevel"/>
    <w:tmpl w:val="791A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732C84"/>
    <w:multiLevelType w:val="hybridMultilevel"/>
    <w:tmpl w:val="E4B6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4843D0"/>
    <w:multiLevelType w:val="hybridMultilevel"/>
    <w:tmpl w:val="9586B2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9D666E"/>
    <w:multiLevelType w:val="hybridMultilevel"/>
    <w:tmpl w:val="64709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5C6737"/>
    <w:multiLevelType w:val="hybridMultilevel"/>
    <w:tmpl w:val="D91200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4407A"/>
    <w:multiLevelType w:val="hybridMultilevel"/>
    <w:tmpl w:val="838E6B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C4CF8"/>
    <w:multiLevelType w:val="hybridMultilevel"/>
    <w:tmpl w:val="2678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46F7D"/>
    <w:multiLevelType w:val="hybridMultilevel"/>
    <w:tmpl w:val="E0B068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972480"/>
    <w:multiLevelType w:val="hybridMultilevel"/>
    <w:tmpl w:val="0636C0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D72F1F"/>
    <w:multiLevelType w:val="hybridMultilevel"/>
    <w:tmpl w:val="CA34D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FC2544"/>
    <w:multiLevelType w:val="hybridMultilevel"/>
    <w:tmpl w:val="C34272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6E7E4E"/>
    <w:multiLevelType w:val="hybridMultilevel"/>
    <w:tmpl w:val="A7B8C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E55C87"/>
    <w:multiLevelType w:val="hybridMultilevel"/>
    <w:tmpl w:val="CC8A86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C242F9"/>
    <w:multiLevelType w:val="hybridMultilevel"/>
    <w:tmpl w:val="FCF4B4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2F1786"/>
    <w:multiLevelType w:val="hybridMultilevel"/>
    <w:tmpl w:val="31E8F5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772F80"/>
    <w:multiLevelType w:val="hybridMultilevel"/>
    <w:tmpl w:val="0FCC6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71645A"/>
    <w:multiLevelType w:val="hybridMultilevel"/>
    <w:tmpl w:val="34E468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225F08"/>
    <w:multiLevelType w:val="hybridMultilevel"/>
    <w:tmpl w:val="0F687C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505E1C"/>
    <w:multiLevelType w:val="hybridMultilevel"/>
    <w:tmpl w:val="267A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1D01E8"/>
    <w:multiLevelType w:val="hybridMultilevel"/>
    <w:tmpl w:val="8CFC01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E3288D"/>
    <w:multiLevelType w:val="hybridMultilevel"/>
    <w:tmpl w:val="B296A5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C7619A"/>
    <w:multiLevelType w:val="hybridMultilevel"/>
    <w:tmpl w:val="4BDA61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6568A9"/>
    <w:multiLevelType w:val="hybridMultilevel"/>
    <w:tmpl w:val="E2206B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FA4708"/>
    <w:multiLevelType w:val="hybridMultilevel"/>
    <w:tmpl w:val="8D52E6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9632EB"/>
    <w:multiLevelType w:val="hybridMultilevel"/>
    <w:tmpl w:val="333274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0A0BDF"/>
    <w:multiLevelType w:val="hybridMultilevel"/>
    <w:tmpl w:val="45FC28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2B058D"/>
    <w:multiLevelType w:val="hybridMultilevel"/>
    <w:tmpl w:val="2472B0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0"/>
  </w:num>
  <w:num w:numId="5">
    <w:abstractNumId w:val="22"/>
  </w:num>
  <w:num w:numId="6">
    <w:abstractNumId w:val="28"/>
  </w:num>
  <w:num w:numId="7">
    <w:abstractNumId w:val="23"/>
  </w:num>
  <w:num w:numId="8">
    <w:abstractNumId w:val="11"/>
  </w:num>
  <w:num w:numId="9">
    <w:abstractNumId w:val="4"/>
  </w:num>
  <w:num w:numId="10">
    <w:abstractNumId w:val="21"/>
  </w:num>
  <w:num w:numId="11">
    <w:abstractNumId w:val="25"/>
  </w:num>
  <w:num w:numId="12">
    <w:abstractNumId w:val="17"/>
  </w:num>
  <w:num w:numId="13">
    <w:abstractNumId w:val="29"/>
  </w:num>
  <w:num w:numId="14">
    <w:abstractNumId w:val="20"/>
  </w:num>
  <w:num w:numId="15">
    <w:abstractNumId w:val="34"/>
  </w:num>
  <w:num w:numId="16">
    <w:abstractNumId w:val="8"/>
  </w:num>
  <w:num w:numId="17">
    <w:abstractNumId w:val="33"/>
  </w:num>
  <w:num w:numId="18">
    <w:abstractNumId w:val="36"/>
  </w:num>
  <w:num w:numId="19">
    <w:abstractNumId w:val="37"/>
  </w:num>
  <w:num w:numId="20">
    <w:abstractNumId w:val="6"/>
  </w:num>
  <w:num w:numId="21">
    <w:abstractNumId w:val="14"/>
  </w:num>
  <w:num w:numId="22">
    <w:abstractNumId w:val="35"/>
  </w:num>
  <w:num w:numId="23">
    <w:abstractNumId w:val="16"/>
  </w:num>
  <w:num w:numId="24">
    <w:abstractNumId w:val="43"/>
  </w:num>
  <w:num w:numId="25">
    <w:abstractNumId w:val="47"/>
  </w:num>
  <w:num w:numId="26">
    <w:abstractNumId w:val="7"/>
  </w:num>
  <w:num w:numId="27">
    <w:abstractNumId w:val="3"/>
  </w:num>
  <w:num w:numId="28">
    <w:abstractNumId w:val="9"/>
  </w:num>
  <w:num w:numId="29">
    <w:abstractNumId w:val="44"/>
  </w:num>
  <w:num w:numId="30">
    <w:abstractNumId w:val="24"/>
  </w:num>
  <w:num w:numId="31">
    <w:abstractNumId w:val="41"/>
  </w:num>
  <w:num w:numId="32">
    <w:abstractNumId w:val="46"/>
  </w:num>
  <w:num w:numId="33">
    <w:abstractNumId w:val="48"/>
  </w:num>
  <w:num w:numId="34">
    <w:abstractNumId w:val="10"/>
  </w:num>
  <w:num w:numId="35">
    <w:abstractNumId w:val="39"/>
  </w:num>
  <w:num w:numId="36">
    <w:abstractNumId w:val="30"/>
  </w:num>
  <w:num w:numId="37">
    <w:abstractNumId w:val="45"/>
  </w:num>
  <w:num w:numId="38">
    <w:abstractNumId w:val="38"/>
  </w:num>
  <w:num w:numId="39">
    <w:abstractNumId w:val="18"/>
  </w:num>
  <w:num w:numId="40">
    <w:abstractNumId w:val="13"/>
  </w:num>
  <w:num w:numId="41">
    <w:abstractNumId w:val="15"/>
  </w:num>
  <w:num w:numId="42">
    <w:abstractNumId w:val="32"/>
  </w:num>
  <w:num w:numId="43">
    <w:abstractNumId w:val="5"/>
  </w:num>
  <w:num w:numId="44">
    <w:abstractNumId w:val="42"/>
  </w:num>
  <w:num w:numId="45">
    <w:abstractNumId w:val="27"/>
  </w:num>
  <w:num w:numId="46">
    <w:abstractNumId w:val="12"/>
  </w:num>
  <w:num w:numId="47">
    <w:abstractNumId w:val="26"/>
  </w:num>
  <w:num w:numId="48">
    <w:abstractNumId w:val="31"/>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D0"/>
    <w:rsid w:val="0000083F"/>
    <w:rsid w:val="00036BEE"/>
    <w:rsid w:val="000752D0"/>
    <w:rsid w:val="000A34E4"/>
    <w:rsid w:val="000C3E76"/>
    <w:rsid w:val="000D2A6A"/>
    <w:rsid w:val="000D3089"/>
    <w:rsid w:val="000E689A"/>
    <w:rsid w:val="001772A7"/>
    <w:rsid w:val="001F3D2B"/>
    <w:rsid w:val="00252F2C"/>
    <w:rsid w:val="002571BB"/>
    <w:rsid w:val="002C2A87"/>
    <w:rsid w:val="002F19B9"/>
    <w:rsid w:val="00342705"/>
    <w:rsid w:val="00362BCE"/>
    <w:rsid w:val="003A1B06"/>
    <w:rsid w:val="003A2B26"/>
    <w:rsid w:val="00404E8D"/>
    <w:rsid w:val="00415D54"/>
    <w:rsid w:val="00444BE8"/>
    <w:rsid w:val="0045267A"/>
    <w:rsid w:val="00502DE2"/>
    <w:rsid w:val="005D2AD8"/>
    <w:rsid w:val="005D3C5E"/>
    <w:rsid w:val="00732ECF"/>
    <w:rsid w:val="0074227C"/>
    <w:rsid w:val="00754AF1"/>
    <w:rsid w:val="007C4BEE"/>
    <w:rsid w:val="00806596"/>
    <w:rsid w:val="008B593A"/>
    <w:rsid w:val="0092238E"/>
    <w:rsid w:val="00973373"/>
    <w:rsid w:val="009840FA"/>
    <w:rsid w:val="009E2A1C"/>
    <w:rsid w:val="00A03E3E"/>
    <w:rsid w:val="00A31A04"/>
    <w:rsid w:val="00A4614E"/>
    <w:rsid w:val="00A770B8"/>
    <w:rsid w:val="00B66028"/>
    <w:rsid w:val="00BF2098"/>
    <w:rsid w:val="00C249D8"/>
    <w:rsid w:val="00C61EAA"/>
    <w:rsid w:val="00C74849"/>
    <w:rsid w:val="00D758C6"/>
    <w:rsid w:val="00D9513E"/>
    <w:rsid w:val="00E26E03"/>
    <w:rsid w:val="00EE5F83"/>
    <w:rsid w:val="00FA6670"/>
    <w:rsid w:val="00FA7538"/>
    <w:rsid w:val="00FC3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8F7B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4849"/>
  </w:style>
  <w:style w:type="paragraph" w:styleId="HTMLPreformatted">
    <w:name w:val="HTML Preformatted"/>
    <w:basedOn w:val="Normal"/>
    <w:link w:val="HTMLPreformattedChar"/>
    <w:uiPriority w:val="99"/>
    <w:unhideWhenUsed/>
    <w:rsid w:val="00C74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74849"/>
    <w:rPr>
      <w:rFonts w:ascii="Courier New" w:hAnsi="Courier New" w:cs="Courier New"/>
      <w:sz w:val="20"/>
      <w:szCs w:val="20"/>
    </w:rPr>
  </w:style>
  <w:style w:type="paragraph" w:styleId="NormalWeb">
    <w:name w:val="Normal (Web)"/>
    <w:basedOn w:val="Normal"/>
    <w:uiPriority w:val="99"/>
    <w:unhideWhenUsed/>
    <w:rsid w:val="0034270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A46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4508">
      <w:bodyDiv w:val="1"/>
      <w:marLeft w:val="0"/>
      <w:marRight w:val="0"/>
      <w:marTop w:val="0"/>
      <w:marBottom w:val="0"/>
      <w:divBdr>
        <w:top w:val="none" w:sz="0" w:space="0" w:color="auto"/>
        <w:left w:val="none" w:sz="0" w:space="0" w:color="auto"/>
        <w:bottom w:val="none" w:sz="0" w:space="0" w:color="auto"/>
        <w:right w:val="none" w:sz="0" w:space="0" w:color="auto"/>
      </w:divBdr>
    </w:div>
    <w:div w:id="97675570">
      <w:bodyDiv w:val="1"/>
      <w:marLeft w:val="0"/>
      <w:marRight w:val="0"/>
      <w:marTop w:val="0"/>
      <w:marBottom w:val="0"/>
      <w:divBdr>
        <w:top w:val="none" w:sz="0" w:space="0" w:color="auto"/>
        <w:left w:val="none" w:sz="0" w:space="0" w:color="auto"/>
        <w:bottom w:val="none" w:sz="0" w:space="0" w:color="auto"/>
        <w:right w:val="none" w:sz="0" w:space="0" w:color="auto"/>
      </w:divBdr>
    </w:div>
    <w:div w:id="143666803">
      <w:bodyDiv w:val="1"/>
      <w:marLeft w:val="0"/>
      <w:marRight w:val="0"/>
      <w:marTop w:val="0"/>
      <w:marBottom w:val="0"/>
      <w:divBdr>
        <w:top w:val="none" w:sz="0" w:space="0" w:color="auto"/>
        <w:left w:val="none" w:sz="0" w:space="0" w:color="auto"/>
        <w:bottom w:val="none" w:sz="0" w:space="0" w:color="auto"/>
        <w:right w:val="none" w:sz="0" w:space="0" w:color="auto"/>
      </w:divBdr>
    </w:div>
    <w:div w:id="187378631">
      <w:bodyDiv w:val="1"/>
      <w:marLeft w:val="0"/>
      <w:marRight w:val="0"/>
      <w:marTop w:val="0"/>
      <w:marBottom w:val="0"/>
      <w:divBdr>
        <w:top w:val="none" w:sz="0" w:space="0" w:color="auto"/>
        <w:left w:val="none" w:sz="0" w:space="0" w:color="auto"/>
        <w:bottom w:val="none" w:sz="0" w:space="0" w:color="auto"/>
        <w:right w:val="none" w:sz="0" w:space="0" w:color="auto"/>
      </w:divBdr>
    </w:div>
    <w:div w:id="215049975">
      <w:bodyDiv w:val="1"/>
      <w:marLeft w:val="0"/>
      <w:marRight w:val="0"/>
      <w:marTop w:val="0"/>
      <w:marBottom w:val="0"/>
      <w:divBdr>
        <w:top w:val="none" w:sz="0" w:space="0" w:color="auto"/>
        <w:left w:val="none" w:sz="0" w:space="0" w:color="auto"/>
        <w:bottom w:val="none" w:sz="0" w:space="0" w:color="auto"/>
        <w:right w:val="none" w:sz="0" w:space="0" w:color="auto"/>
      </w:divBdr>
    </w:div>
    <w:div w:id="231042522">
      <w:bodyDiv w:val="1"/>
      <w:marLeft w:val="0"/>
      <w:marRight w:val="0"/>
      <w:marTop w:val="0"/>
      <w:marBottom w:val="0"/>
      <w:divBdr>
        <w:top w:val="none" w:sz="0" w:space="0" w:color="auto"/>
        <w:left w:val="none" w:sz="0" w:space="0" w:color="auto"/>
        <w:bottom w:val="none" w:sz="0" w:space="0" w:color="auto"/>
        <w:right w:val="none" w:sz="0" w:space="0" w:color="auto"/>
      </w:divBdr>
      <w:divsChild>
        <w:div w:id="248775687">
          <w:marLeft w:val="0"/>
          <w:marRight w:val="0"/>
          <w:marTop w:val="0"/>
          <w:marBottom w:val="0"/>
          <w:divBdr>
            <w:top w:val="none" w:sz="0" w:space="0" w:color="auto"/>
            <w:left w:val="none" w:sz="0" w:space="0" w:color="auto"/>
            <w:bottom w:val="none" w:sz="0" w:space="0" w:color="auto"/>
            <w:right w:val="none" w:sz="0" w:space="0" w:color="auto"/>
          </w:divBdr>
          <w:divsChild>
            <w:div w:id="4792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498">
      <w:bodyDiv w:val="1"/>
      <w:marLeft w:val="0"/>
      <w:marRight w:val="0"/>
      <w:marTop w:val="0"/>
      <w:marBottom w:val="0"/>
      <w:divBdr>
        <w:top w:val="none" w:sz="0" w:space="0" w:color="auto"/>
        <w:left w:val="none" w:sz="0" w:space="0" w:color="auto"/>
        <w:bottom w:val="none" w:sz="0" w:space="0" w:color="auto"/>
        <w:right w:val="none" w:sz="0" w:space="0" w:color="auto"/>
      </w:divBdr>
    </w:div>
    <w:div w:id="242296291">
      <w:bodyDiv w:val="1"/>
      <w:marLeft w:val="0"/>
      <w:marRight w:val="0"/>
      <w:marTop w:val="0"/>
      <w:marBottom w:val="0"/>
      <w:divBdr>
        <w:top w:val="none" w:sz="0" w:space="0" w:color="auto"/>
        <w:left w:val="none" w:sz="0" w:space="0" w:color="auto"/>
        <w:bottom w:val="none" w:sz="0" w:space="0" w:color="auto"/>
        <w:right w:val="none" w:sz="0" w:space="0" w:color="auto"/>
      </w:divBdr>
    </w:div>
    <w:div w:id="248857711">
      <w:bodyDiv w:val="1"/>
      <w:marLeft w:val="0"/>
      <w:marRight w:val="0"/>
      <w:marTop w:val="0"/>
      <w:marBottom w:val="0"/>
      <w:divBdr>
        <w:top w:val="none" w:sz="0" w:space="0" w:color="auto"/>
        <w:left w:val="none" w:sz="0" w:space="0" w:color="auto"/>
        <w:bottom w:val="none" w:sz="0" w:space="0" w:color="auto"/>
        <w:right w:val="none" w:sz="0" w:space="0" w:color="auto"/>
      </w:divBdr>
    </w:div>
    <w:div w:id="289213980">
      <w:bodyDiv w:val="1"/>
      <w:marLeft w:val="0"/>
      <w:marRight w:val="0"/>
      <w:marTop w:val="0"/>
      <w:marBottom w:val="0"/>
      <w:divBdr>
        <w:top w:val="none" w:sz="0" w:space="0" w:color="auto"/>
        <w:left w:val="none" w:sz="0" w:space="0" w:color="auto"/>
        <w:bottom w:val="none" w:sz="0" w:space="0" w:color="auto"/>
        <w:right w:val="none" w:sz="0" w:space="0" w:color="auto"/>
      </w:divBdr>
    </w:div>
    <w:div w:id="340008367">
      <w:bodyDiv w:val="1"/>
      <w:marLeft w:val="0"/>
      <w:marRight w:val="0"/>
      <w:marTop w:val="0"/>
      <w:marBottom w:val="0"/>
      <w:divBdr>
        <w:top w:val="none" w:sz="0" w:space="0" w:color="auto"/>
        <w:left w:val="none" w:sz="0" w:space="0" w:color="auto"/>
        <w:bottom w:val="none" w:sz="0" w:space="0" w:color="auto"/>
        <w:right w:val="none" w:sz="0" w:space="0" w:color="auto"/>
      </w:divBdr>
    </w:div>
    <w:div w:id="358891624">
      <w:bodyDiv w:val="1"/>
      <w:marLeft w:val="0"/>
      <w:marRight w:val="0"/>
      <w:marTop w:val="0"/>
      <w:marBottom w:val="0"/>
      <w:divBdr>
        <w:top w:val="none" w:sz="0" w:space="0" w:color="auto"/>
        <w:left w:val="none" w:sz="0" w:space="0" w:color="auto"/>
        <w:bottom w:val="none" w:sz="0" w:space="0" w:color="auto"/>
        <w:right w:val="none" w:sz="0" w:space="0" w:color="auto"/>
      </w:divBdr>
    </w:div>
    <w:div w:id="444882186">
      <w:bodyDiv w:val="1"/>
      <w:marLeft w:val="0"/>
      <w:marRight w:val="0"/>
      <w:marTop w:val="0"/>
      <w:marBottom w:val="0"/>
      <w:divBdr>
        <w:top w:val="none" w:sz="0" w:space="0" w:color="auto"/>
        <w:left w:val="none" w:sz="0" w:space="0" w:color="auto"/>
        <w:bottom w:val="none" w:sz="0" w:space="0" w:color="auto"/>
        <w:right w:val="none" w:sz="0" w:space="0" w:color="auto"/>
      </w:divBdr>
    </w:div>
    <w:div w:id="453644870">
      <w:bodyDiv w:val="1"/>
      <w:marLeft w:val="0"/>
      <w:marRight w:val="0"/>
      <w:marTop w:val="0"/>
      <w:marBottom w:val="0"/>
      <w:divBdr>
        <w:top w:val="none" w:sz="0" w:space="0" w:color="auto"/>
        <w:left w:val="none" w:sz="0" w:space="0" w:color="auto"/>
        <w:bottom w:val="none" w:sz="0" w:space="0" w:color="auto"/>
        <w:right w:val="none" w:sz="0" w:space="0" w:color="auto"/>
      </w:divBdr>
    </w:div>
    <w:div w:id="471558471">
      <w:bodyDiv w:val="1"/>
      <w:marLeft w:val="0"/>
      <w:marRight w:val="0"/>
      <w:marTop w:val="0"/>
      <w:marBottom w:val="0"/>
      <w:divBdr>
        <w:top w:val="none" w:sz="0" w:space="0" w:color="auto"/>
        <w:left w:val="none" w:sz="0" w:space="0" w:color="auto"/>
        <w:bottom w:val="none" w:sz="0" w:space="0" w:color="auto"/>
        <w:right w:val="none" w:sz="0" w:space="0" w:color="auto"/>
      </w:divBdr>
      <w:divsChild>
        <w:div w:id="497772879">
          <w:marLeft w:val="0"/>
          <w:marRight w:val="0"/>
          <w:marTop w:val="0"/>
          <w:marBottom w:val="0"/>
          <w:divBdr>
            <w:top w:val="none" w:sz="0" w:space="0" w:color="auto"/>
            <w:left w:val="none" w:sz="0" w:space="0" w:color="auto"/>
            <w:bottom w:val="none" w:sz="0" w:space="0" w:color="auto"/>
            <w:right w:val="none" w:sz="0" w:space="0" w:color="auto"/>
          </w:divBdr>
          <w:divsChild>
            <w:div w:id="2634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7894">
      <w:bodyDiv w:val="1"/>
      <w:marLeft w:val="0"/>
      <w:marRight w:val="0"/>
      <w:marTop w:val="0"/>
      <w:marBottom w:val="0"/>
      <w:divBdr>
        <w:top w:val="none" w:sz="0" w:space="0" w:color="auto"/>
        <w:left w:val="none" w:sz="0" w:space="0" w:color="auto"/>
        <w:bottom w:val="none" w:sz="0" w:space="0" w:color="auto"/>
        <w:right w:val="none" w:sz="0" w:space="0" w:color="auto"/>
      </w:divBdr>
    </w:div>
    <w:div w:id="484668544">
      <w:bodyDiv w:val="1"/>
      <w:marLeft w:val="0"/>
      <w:marRight w:val="0"/>
      <w:marTop w:val="0"/>
      <w:marBottom w:val="0"/>
      <w:divBdr>
        <w:top w:val="none" w:sz="0" w:space="0" w:color="auto"/>
        <w:left w:val="none" w:sz="0" w:space="0" w:color="auto"/>
        <w:bottom w:val="none" w:sz="0" w:space="0" w:color="auto"/>
        <w:right w:val="none" w:sz="0" w:space="0" w:color="auto"/>
      </w:divBdr>
    </w:div>
    <w:div w:id="503277571">
      <w:bodyDiv w:val="1"/>
      <w:marLeft w:val="0"/>
      <w:marRight w:val="0"/>
      <w:marTop w:val="0"/>
      <w:marBottom w:val="0"/>
      <w:divBdr>
        <w:top w:val="none" w:sz="0" w:space="0" w:color="auto"/>
        <w:left w:val="none" w:sz="0" w:space="0" w:color="auto"/>
        <w:bottom w:val="none" w:sz="0" w:space="0" w:color="auto"/>
        <w:right w:val="none" w:sz="0" w:space="0" w:color="auto"/>
      </w:divBdr>
      <w:divsChild>
        <w:div w:id="1958635168">
          <w:marLeft w:val="0"/>
          <w:marRight w:val="0"/>
          <w:marTop w:val="0"/>
          <w:marBottom w:val="0"/>
          <w:divBdr>
            <w:top w:val="none" w:sz="0" w:space="0" w:color="auto"/>
            <w:left w:val="none" w:sz="0" w:space="0" w:color="auto"/>
            <w:bottom w:val="none" w:sz="0" w:space="0" w:color="auto"/>
            <w:right w:val="none" w:sz="0" w:space="0" w:color="auto"/>
          </w:divBdr>
          <w:divsChild>
            <w:div w:id="4868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1151">
      <w:bodyDiv w:val="1"/>
      <w:marLeft w:val="0"/>
      <w:marRight w:val="0"/>
      <w:marTop w:val="0"/>
      <w:marBottom w:val="0"/>
      <w:divBdr>
        <w:top w:val="none" w:sz="0" w:space="0" w:color="auto"/>
        <w:left w:val="none" w:sz="0" w:space="0" w:color="auto"/>
        <w:bottom w:val="none" w:sz="0" w:space="0" w:color="auto"/>
        <w:right w:val="none" w:sz="0" w:space="0" w:color="auto"/>
      </w:divBdr>
    </w:div>
    <w:div w:id="524448005">
      <w:bodyDiv w:val="1"/>
      <w:marLeft w:val="0"/>
      <w:marRight w:val="0"/>
      <w:marTop w:val="0"/>
      <w:marBottom w:val="0"/>
      <w:divBdr>
        <w:top w:val="none" w:sz="0" w:space="0" w:color="auto"/>
        <w:left w:val="none" w:sz="0" w:space="0" w:color="auto"/>
        <w:bottom w:val="none" w:sz="0" w:space="0" w:color="auto"/>
        <w:right w:val="none" w:sz="0" w:space="0" w:color="auto"/>
      </w:divBdr>
    </w:div>
    <w:div w:id="577859836">
      <w:bodyDiv w:val="1"/>
      <w:marLeft w:val="0"/>
      <w:marRight w:val="0"/>
      <w:marTop w:val="0"/>
      <w:marBottom w:val="0"/>
      <w:divBdr>
        <w:top w:val="none" w:sz="0" w:space="0" w:color="auto"/>
        <w:left w:val="none" w:sz="0" w:space="0" w:color="auto"/>
        <w:bottom w:val="none" w:sz="0" w:space="0" w:color="auto"/>
        <w:right w:val="none" w:sz="0" w:space="0" w:color="auto"/>
      </w:divBdr>
      <w:divsChild>
        <w:div w:id="1607275108">
          <w:marLeft w:val="0"/>
          <w:marRight w:val="0"/>
          <w:marTop w:val="0"/>
          <w:marBottom w:val="0"/>
          <w:divBdr>
            <w:top w:val="none" w:sz="0" w:space="0" w:color="auto"/>
            <w:left w:val="none" w:sz="0" w:space="0" w:color="auto"/>
            <w:bottom w:val="none" w:sz="0" w:space="0" w:color="auto"/>
            <w:right w:val="none" w:sz="0" w:space="0" w:color="auto"/>
          </w:divBdr>
          <w:divsChild>
            <w:div w:id="18119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7660">
      <w:bodyDiv w:val="1"/>
      <w:marLeft w:val="0"/>
      <w:marRight w:val="0"/>
      <w:marTop w:val="0"/>
      <w:marBottom w:val="0"/>
      <w:divBdr>
        <w:top w:val="none" w:sz="0" w:space="0" w:color="auto"/>
        <w:left w:val="none" w:sz="0" w:space="0" w:color="auto"/>
        <w:bottom w:val="none" w:sz="0" w:space="0" w:color="auto"/>
        <w:right w:val="none" w:sz="0" w:space="0" w:color="auto"/>
      </w:divBdr>
    </w:div>
    <w:div w:id="658928638">
      <w:bodyDiv w:val="1"/>
      <w:marLeft w:val="0"/>
      <w:marRight w:val="0"/>
      <w:marTop w:val="0"/>
      <w:marBottom w:val="0"/>
      <w:divBdr>
        <w:top w:val="none" w:sz="0" w:space="0" w:color="auto"/>
        <w:left w:val="none" w:sz="0" w:space="0" w:color="auto"/>
        <w:bottom w:val="none" w:sz="0" w:space="0" w:color="auto"/>
        <w:right w:val="none" w:sz="0" w:space="0" w:color="auto"/>
      </w:divBdr>
    </w:div>
    <w:div w:id="678043755">
      <w:bodyDiv w:val="1"/>
      <w:marLeft w:val="0"/>
      <w:marRight w:val="0"/>
      <w:marTop w:val="0"/>
      <w:marBottom w:val="0"/>
      <w:divBdr>
        <w:top w:val="none" w:sz="0" w:space="0" w:color="auto"/>
        <w:left w:val="none" w:sz="0" w:space="0" w:color="auto"/>
        <w:bottom w:val="none" w:sz="0" w:space="0" w:color="auto"/>
        <w:right w:val="none" w:sz="0" w:space="0" w:color="auto"/>
      </w:divBdr>
    </w:div>
    <w:div w:id="682826952">
      <w:bodyDiv w:val="1"/>
      <w:marLeft w:val="0"/>
      <w:marRight w:val="0"/>
      <w:marTop w:val="0"/>
      <w:marBottom w:val="0"/>
      <w:divBdr>
        <w:top w:val="none" w:sz="0" w:space="0" w:color="auto"/>
        <w:left w:val="none" w:sz="0" w:space="0" w:color="auto"/>
        <w:bottom w:val="none" w:sz="0" w:space="0" w:color="auto"/>
        <w:right w:val="none" w:sz="0" w:space="0" w:color="auto"/>
      </w:divBdr>
    </w:div>
    <w:div w:id="709695870">
      <w:bodyDiv w:val="1"/>
      <w:marLeft w:val="0"/>
      <w:marRight w:val="0"/>
      <w:marTop w:val="0"/>
      <w:marBottom w:val="0"/>
      <w:divBdr>
        <w:top w:val="none" w:sz="0" w:space="0" w:color="auto"/>
        <w:left w:val="none" w:sz="0" w:space="0" w:color="auto"/>
        <w:bottom w:val="none" w:sz="0" w:space="0" w:color="auto"/>
        <w:right w:val="none" w:sz="0" w:space="0" w:color="auto"/>
      </w:divBdr>
    </w:div>
    <w:div w:id="719014050">
      <w:bodyDiv w:val="1"/>
      <w:marLeft w:val="0"/>
      <w:marRight w:val="0"/>
      <w:marTop w:val="0"/>
      <w:marBottom w:val="0"/>
      <w:divBdr>
        <w:top w:val="none" w:sz="0" w:space="0" w:color="auto"/>
        <w:left w:val="none" w:sz="0" w:space="0" w:color="auto"/>
        <w:bottom w:val="none" w:sz="0" w:space="0" w:color="auto"/>
        <w:right w:val="none" w:sz="0" w:space="0" w:color="auto"/>
      </w:divBdr>
    </w:div>
    <w:div w:id="732435936">
      <w:bodyDiv w:val="1"/>
      <w:marLeft w:val="0"/>
      <w:marRight w:val="0"/>
      <w:marTop w:val="0"/>
      <w:marBottom w:val="0"/>
      <w:divBdr>
        <w:top w:val="none" w:sz="0" w:space="0" w:color="auto"/>
        <w:left w:val="none" w:sz="0" w:space="0" w:color="auto"/>
        <w:bottom w:val="none" w:sz="0" w:space="0" w:color="auto"/>
        <w:right w:val="none" w:sz="0" w:space="0" w:color="auto"/>
      </w:divBdr>
      <w:divsChild>
        <w:div w:id="1247958300">
          <w:marLeft w:val="0"/>
          <w:marRight w:val="0"/>
          <w:marTop w:val="0"/>
          <w:marBottom w:val="0"/>
          <w:divBdr>
            <w:top w:val="none" w:sz="0" w:space="0" w:color="auto"/>
            <w:left w:val="none" w:sz="0" w:space="0" w:color="auto"/>
            <w:bottom w:val="none" w:sz="0" w:space="0" w:color="auto"/>
            <w:right w:val="none" w:sz="0" w:space="0" w:color="auto"/>
          </w:divBdr>
          <w:divsChild>
            <w:div w:id="175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1233">
      <w:bodyDiv w:val="1"/>
      <w:marLeft w:val="0"/>
      <w:marRight w:val="0"/>
      <w:marTop w:val="0"/>
      <w:marBottom w:val="0"/>
      <w:divBdr>
        <w:top w:val="none" w:sz="0" w:space="0" w:color="auto"/>
        <w:left w:val="none" w:sz="0" w:space="0" w:color="auto"/>
        <w:bottom w:val="none" w:sz="0" w:space="0" w:color="auto"/>
        <w:right w:val="none" w:sz="0" w:space="0" w:color="auto"/>
      </w:divBdr>
      <w:divsChild>
        <w:div w:id="78408326">
          <w:marLeft w:val="0"/>
          <w:marRight w:val="0"/>
          <w:marTop w:val="0"/>
          <w:marBottom w:val="0"/>
          <w:divBdr>
            <w:top w:val="none" w:sz="0" w:space="0" w:color="auto"/>
            <w:left w:val="none" w:sz="0" w:space="0" w:color="auto"/>
            <w:bottom w:val="none" w:sz="0" w:space="0" w:color="auto"/>
            <w:right w:val="none" w:sz="0" w:space="0" w:color="auto"/>
          </w:divBdr>
          <w:divsChild>
            <w:div w:id="1509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657">
      <w:bodyDiv w:val="1"/>
      <w:marLeft w:val="0"/>
      <w:marRight w:val="0"/>
      <w:marTop w:val="0"/>
      <w:marBottom w:val="0"/>
      <w:divBdr>
        <w:top w:val="none" w:sz="0" w:space="0" w:color="auto"/>
        <w:left w:val="none" w:sz="0" w:space="0" w:color="auto"/>
        <w:bottom w:val="none" w:sz="0" w:space="0" w:color="auto"/>
        <w:right w:val="none" w:sz="0" w:space="0" w:color="auto"/>
      </w:divBdr>
      <w:divsChild>
        <w:div w:id="782041683">
          <w:marLeft w:val="0"/>
          <w:marRight w:val="0"/>
          <w:marTop w:val="0"/>
          <w:marBottom w:val="0"/>
          <w:divBdr>
            <w:top w:val="none" w:sz="0" w:space="0" w:color="auto"/>
            <w:left w:val="none" w:sz="0" w:space="0" w:color="auto"/>
            <w:bottom w:val="none" w:sz="0" w:space="0" w:color="auto"/>
            <w:right w:val="none" w:sz="0" w:space="0" w:color="auto"/>
          </w:divBdr>
          <w:divsChild>
            <w:div w:id="8157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50512">
      <w:bodyDiv w:val="1"/>
      <w:marLeft w:val="0"/>
      <w:marRight w:val="0"/>
      <w:marTop w:val="0"/>
      <w:marBottom w:val="0"/>
      <w:divBdr>
        <w:top w:val="none" w:sz="0" w:space="0" w:color="auto"/>
        <w:left w:val="none" w:sz="0" w:space="0" w:color="auto"/>
        <w:bottom w:val="none" w:sz="0" w:space="0" w:color="auto"/>
        <w:right w:val="none" w:sz="0" w:space="0" w:color="auto"/>
      </w:divBdr>
    </w:div>
    <w:div w:id="783766365">
      <w:bodyDiv w:val="1"/>
      <w:marLeft w:val="0"/>
      <w:marRight w:val="0"/>
      <w:marTop w:val="0"/>
      <w:marBottom w:val="0"/>
      <w:divBdr>
        <w:top w:val="none" w:sz="0" w:space="0" w:color="auto"/>
        <w:left w:val="none" w:sz="0" w:space="0" w:color="auto"/>
        <w:bottom w:val="none" w:sz="0" w:space="0" w:color="auto"/>
        <w:right w:val="none" w:sz="0" w:space="0" w:color="auto"/>
      </w:divBdr>
    </w:div>
    <w:div w:id="793063020">
      <w:bodyDiv w:val="1"/>
      <w:marLeft w:val="0"/>
      <w:marRight w:val="0"/>
      <w:marTop w:val="0"/>
      <w:marBottom w:val="0"/>
      <w:divBdr>
        <w:top w:val="none" w:sz="0" w:space="0" w:color="auto"/>
        <w:left w:val="none" w:sz="0" w:space="0" w:color="auto"/>
        <w:bottom w:val="none" w:sz="0" w:space="0" w:color="auto"/>
        <w:right w:val="none" w:sz="0" w:space="0" w:color="auto"/>
      </w:divBdr>
      <w:divsChild>
        <w:div w:id="517818581">
          <w:marLeft w:val="0"/>
          <w:marRight w:val="0"/>
          <w:marTop w:val="0"/>
          <w:marBottom w:val="0"/>
          <w:divBdr>
            <w:top w:val="none" w:sz="0" w:space="0" w:color="auto"/>
            <w:left w:val="none" w:sz="0" w:space="0" w:color="auto"/>
            <w:bottom w:val="none" w:sz="0" w:space="0" w:color="auto"/>
            <w:right w:val="none" w:sz="0" w:space="0" w:color="auto"/>
          </w:divBdr>
          <w:divsChild>
            <w:div w:id="11462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673">
      <w:bodyDiv w:val="1"/>
      <w:marLeft w:val="0"/>
      <w:marRight w:val="0"/>
      <w:marTop w:val="0"/>
      <w:marBottom w:val="0"/>
      <w:divBdr>
        <w:top w:val="none" w:sz="0" w:space="0" w:color="auto"/>
        <w:left w:val="none" w:sz="0" w:space="0" w:color="auto"/>
        <w:bottom w:val="none" w:sz="0" w:space="0" w:color="auto"/>
        <w:right w:val="none" w:sz="0" w:space="0" w:color="auto"/>
      </w:divBdr>
    </w:div>
    <w:div w:id="858549298">
      <w:bodyDiv w:val="1"/>
      <w:marLeft w:val="0"/>
      <w:marRight w:val="0"/>
      <w:marTop w:val="0"/>
      <w:marBottom w:val="0"/>
      <w:divBdr>
        <w:top w:val="none" w:sz="0" w:space="0" w:color="auto"/>
        <w:left w:val="none" w:sz="0" w:space="0" w:color="auto"/>
        <w:bottom w:val="none" w:sz="0" w:space="0" w:color="auto"/>
        <w:right w:val="none" w:sz="0" w:space="0" w:color="auto"/>
      </w:divBdr>
    </w:div>
    <w:div w:id="874465325">
      <w:bodyDiv w:val="1"/>
      <w:marLeft w:val="0"/>
      <w:marRight w:val="0"/>
      <w:marTop w:val="0"/>
      <w:marBottom w:val="0"/>
      <w:divBdr>
        <w:top w:val="none" w:sz="0" w:space="0" w:color="auto"/>
        <w:left w:val="none" w:sz="0" w:space="0" w:color="auto"/>
        <w:bottom w:val="none" w:sz="0" w:space="0" w:color="auto"/>
        <w:right w:val="none" w:sz="0" w:space="0" w:color="auto"/>
      </w:divBdr>
    </w:div>
    <w:div w:id="915282864">
      <w:bodyDiv w:val="1"/>
      <w:marLeft w:val="0"/>
      <w:marRight w:val="0"/>
      <w:marTop w:val="0"/>
      <w:marBottom w:val="0"/>
      <w:divBdr>
        <w:top w:val="none" w:sz="0" w:space="0" w:color="auto"/>
        <w:left w:val="none" w:sz="0" w:space="0" w:color="auto"/>
        <w:bottom w:val="none" w:sz="0" w:space="0" w:color="auto"/>
        <w:right w:val="none" w:sz="0" w:space="0" w:color="auto"/>
      </w:divBdr>
      <w:divsChild>
        <w:div w:id="334458712">
          <w:marLeft w:val="0"/>
          <w:marRight w:val="0"/>
          <w:marTop w:val="0"/>
          <w:marBottom w:val="0"/>
          <w:divBdr>
            <w:top w:val="none" w:sz="0" w:space="0" w:color="auto"/>
            <w:left w:val="none" w:sz="0" w:space="0" w:color="auto"/>
            <w:bottom w:val="none" w:sz="0" w:space="0" w:color="auto"/>
            <w:right w:val="none" w:sz="0" w:space="0" w:color="auto"/>
          </w:divBdr>
          <w:divsChild>
            <w:div w:id="6338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354">
      <w:bodyDiv w:val="1"/>
      <w:marLeft w:val="0"/>
      <w:marRight w:val="0"/>
      <w:marTop w:val="0"/>
      <w:marBottom w:val="0"/>
      <w:divBdr>
        <w:top w:val="none" w:sz="0" w:space="0" w:color="auto"/>
        <w:left w:val="none" w:sz="0" w:space="0" w:color="auto"/>
        <w:bottom w:val="none" w:sz="0" w:space="0" w:color="auto"/>
        <w:right w:val="none" w:sz="0" w:space="0" w:color="auto"/>
      </w:divBdr>
    </w:div>
    <w:div w:id="967931458">
      <w:bodyDiv w:val="1"/>
      <w:marLeft w:val="0"/>
      <w:marRight w:val="0"/>
      <w:marTop w:val="0"/>
      <w:marBottom w:val="0"/>
      <w:divBdr>
        <w:top w:val="none" w:sz="0" w:space="0" w:color="auto"/>
        <w:left w:val="none" w:sz="0" w:space="0" w:color="auto"/>
        <w:bottom w:val="none" w:sz="0" w:space="0" w:color="auto"/>
        <w:right w:val="none" w:sz="0" w:space="0" w:color="auto"/>
      </w:divBdr>
    </w:div>
    <w:div w:id="968365255">
      <w:bodyDiv w:val="1"/>
      <w:marLeft w:val="0"/>
      <w:marRight w:val="0"/>
      <w:marTop w:val="0"/>
      <w:marBottom w:val="0"/>
      <w:divBdr>
        <w:top w:val="none" w:sz="0" w:space="0" w:color="auto"/>
        <w:left w:val="none" w:sz="0" w:space="0" w:color="auto"/>
        <w:bottom w:val="none" w:sz="0" w:space="0" w:color="auto"/>
        <w:right w:val="none" w:sz="0" w:space="0" w:color="auto"/>
      </w:divBdr>
    </w:div>
    <w:div w:id="970938251">
      <w:bodyDiv w:val="1"/>
      <w:marLeft w:val="0"/>
      <w:marRight w:val="0"/>
      <w:marTop w:val="0"/>
      <w:marBottom w:val="0"/>
      <w:divBdr>
        <w:top w:val="none" w:sz="0" w:space="0" w:color="auto"/>
        <w:left w:val="none" w:sz="0" w:space="0" w:color="auto"/>
        <w:bottom w:val="none" w:sz="0" w:space="0" w:color="auto"/>
        <w:right w:val="none" w:sz="0" w:space="0" w:color="auto"/>
      </w:divBdr>
      <w:divsChild>
        <w:div w:id="1098022735">
          <w:marLeft w:val="0"/>
          <w:marRight w:val="0"/>
          <w:marTop w:val="0"/>
          <w:marBottom w:val="0"/>
          <w:divBdr>
            <w:top w:val="none" w:sz="0" w:space="0" w:color="auto"/>
            <w:left w:val="none" w:sz="0" w:space="0" w:color="auto"/>
            <w:bottom w:val="none" w:sz="0" w:space="0" w:color="auto"/>
            <w:right w:val="none" w:sz="0" w:space="0" w:color="auto"/>
          </w:divBdr>
          <w:divsChild>
            <w:div w:id="10206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063">
      <w:bodyDiv w:val="1"/>
      <w:marLeft w:val="0"/>
      <w:marRight w:val="0"/>
      <w:marTop w:val="0"/>
      <w:marBottom w:val="0"/>
      <w:divBdr>
        <w:top w:val="none" w:sz="0" w:space="0" w:color="auto"/>
        <w:left w:val="none" w:sz="0" w:space="0" w:color="auto"/>
        <w:bottom w:val="none" w:sz="0" w:space="0" w:color="auto"/>
        <w:right w:val="none" w:sz="0" w:space="0" w:color="auto"/>
      </w:divBdr>
    </w:div>
    <w:div w:id="974870488">
      <w:bodyDiv w:val="1"/>
      <w:marLeft w:val="0"/>
      <w:marRight w:val="0"/>
      <w:marTop w:val="0"/>
      <w:marBottom w:val="0"/>
      <w:divBdr>
        <w:top w:val="none" w:sz="0" w:space="0" w:color="auto"/>
        <w:left w:val="none" w:sz="0" w:space="0" w:color="auto"/>
        <w:bottom w:val="none" w:sz="0" w:space="0" w:color="auto"/>
        <w:right w:val="none" w:sz="0" w:space="0" w:color="auto"/>
      </w:divBdr>
      <w:divsChild>
        <w:div w:id="552347419">
          <w:marLeft w:val="0"/>
          <w:marRight w:val="0"/>
          <w:marTop w:val="0"/>
          <w:marBottom w:val="0"/>
          <w:divBdr>
            <w:top w:val="none" w:sz="0" w:space="0" w:color="auto"/>
            <w:left w:val="none" w:sz="0" w:space="0" w:color="auto"/>
            <w:bottom w:val="none" w:sz="0" w:space="0" w:color="auto"/>
            <w:right w:val="none" w:sz="0" w:space="0" w:color="auto"/>
          </w:divBdr>
          <w:divsChild>
            <w:div w:id="12944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68">
      <w:bodyDiv w:val="1"/>
      <w:marLeft w:val="0"/>
      <w:marRight w:val="0"/>
      <w:marTop w:val="0"/>
      <w:marBottom w:val="0"/>
      <w:divBdr>
        <w:top w:val="none" w:sz="0" w:space="0" w:color="auto"/>
        <w:left w:val="none" w:sz="0" w:space="0" w:color="auto"/>
        <w:bottom w:val="none" w:sz="0" w:space="0" w:color="auto"/>
        <w:right w:val="none" w:sz="0" w:space="0" w:color="auto"/>
      </w:divBdr>
    </w:div>
    <w:div w:id="993067943">
      <w:bodyDiv w:val="1"/>
      <w:marLeft w:val="0"/>
      <w:marRight w:val="0"/>
      <w:marTop w:val="0"/>
      <w:marBottom w:val="0"/>
      <w:divBdr>
        <w:top w:val="none" w:sz="0" w:space="0" w:color="auto"/>
        <w:left w:val="none" w:sz="0" w:space="0" w:color="auto"/>
        <w:bottom w:val="none" w:sz="0" w:space="0" w:color="auto"/>
        <w:right w:val="none" w:sz="0" w:space="0" w:color="auto"/>
      </w:divBdr>
    </w:div>
    <w:div w:id="1072855783">
      <w:bodyDiv w:val="1"/>
      <w:marLeft w:val="0"/>
      <w:marRight w:val="0"/>
      <w:marTop w:val="0"/>
      <w:marBottom w:val="0"/>
      <w:divBdr>
        <w:top w:val="none" w:sz="0" w:space="0" w:color="auto"/>
        <w:left w:val="none" w:sz="0" w:space="0" w:color="auto"/>
        <w:bottom w:val="none" w:sz="0" w:space="0" w:color="auto"/>
        <w:right w:val="none" w:sz="0" w:space="0" w:color="auto"/>
      </w:divBdr>
    </w:div>
    <w:div w:id="1097018231">
      <w:bodyDiv w:val="1"/>
      <w:marLeft w:val="0"/>
      <w:marRight w:val="0"/>
      <w:marTop w:val="0"/>
      <w:marBottom w:val="0"/>
      <w:divBdr>
        <w:top w:val="none" w:sz="0" w:space="0" w:color="auto"/>
        <w:left w:val="none" w:sz="0" w:space="0" w:color="auto"/>
        <w:bottom w:val="none" w:sz="0" w:space="0" w:color="auto"/>
        <w:right w:val="none" w:sz="0" w:space="0" w:color="auto"/>
      </w:divBdr>
    </w:div>
    <w:div w:id="1109668640">
      <w:bodyDiv w:val="1"/>
      <w:marLeft w:val="0"/>
      <w:marRight w:val="0"/>
      <w:marTop w:val="0"/>
      <w:marBottom w:val="0"/>
      <w:divBdr>
        <w:top w:val="none" w:sz="0" w:space="0" w:color="auto"/>
        <w:left w:val="none" w:sz="0" w:space="0" w:color="auto"/>
        <w:bottom w:val="none" w:sz="0" w:space="0" w:color="auto"/>
        <w:right w:val="none" w:sz="0" w:space="0" w:color="auto"/>
      </w:divBdr>
    </w:div>
    <w:div w:id="1124806690">
      <w:bodyDiv w:val="1"/>
      <w:marLeft w:val="0"/>
      <w:marRight w:val="0"/>
      <w:marTop w:val="0"/>
      <w:marBottom w:val="0"/>
      <w:divBdr>
        <w:top w:val="none" w:sz="0" w:space="0" w:color="auto"/>
        <w:left w:val="none" w:sz="0" w:space="0" w:color="auto"/>
        <w:bottom w:val="none" w:sz="0" w:space="0" w:color="auto"/>
        <w:right w:val="none" w:sz="0" w:space="0" w:color="auto"/>
      </w:divBdr>
    </w:div>
    <w:div w:id="1129324594">
      <w:bodyDiv w:val="1"/>
      <w:marLeft w:val="0"/>
      <w:marRight w:val="0"/>
      <w:marTop w:val="0"/>
      <w:marBottom w:val="0"/>
      <w:divBdr>
        <w:top w:val="none" w:sz="0" w:space="0" w:color="auto"/>
        <w:left w:val="none" w:sz="0" w:space="0" w:color="auto"/>
        <w:bottom w:val="none" w:sz="0" w:space="0" w:color="auto"/>
        <w:right w:val="none" w:sz="0" w:space="0" w:color="auto"/>
      </w:divBdr>
    </w:div>
    <w:div w:id="1174418441">
      <w:bodyDiv w:val="1"/>
      <w:marLeft w:val="0"/>
      <w:marRight w:val="0"/>
      <w:marTop w:val="0"/>
      <w:marBottom w:val="0"/>
      <w:divBdr>
        <w:top w:val="none" w:sz="0" w:space="0" w:color="auto"/>
        <w:left w:val="none" w:sz="0" w:space="0" w:color="auto"/>
        <w:bottom w:val="none" w:sz="0" w:space="0" w:color="auto"/>
        <w:right w:val="none" w:sz="0" w:space="0" w:color="auto"/>
      </w:divBdr>
    </w:div>
    <w:div w:id="1193763597">
      <w:bodyDiv w:val="1"/>
      <w:marLeft w:val="0"/>
      <w:marRight w:val="0"/>
      <w:marTop w:val="0"/>
      <w:marBottom w:val="0"/>
      <w:divBdr>
        <w:top w:val="none" w:sz="0" w:space="0" w:color="auto"/>
        <w:left w:val="none" w:sz="0" w:space="0" w:color="auto"/>
        <w:bottom w:val="none" w:sz="0" w:space="0" w:color="auto"/>
        <w:right w:val="none" w:sz="0" w:space="0" w:color="auto"/>
      </w:divBdr>
    </w:div>
    <w:div w:id="1242330488">
      <w:bodyDiv w:val="1"/>
      <w:marLeft w:val="0"/>
      <w:marRight w:val="0"/>
      <w:marTop w:val="0"/>
      <w:marBottom w:val="0"/>
      <w:divBdr>
        <w:top w:val="none" w:sz="0" w:space="0" w:color="auto"/>
        <w:left w:val="none" w:sz="0" w:space="0" w:color="auto"/>
        <w:bottom w:val="none" w:sz="0" w:space="0" w:color="auto"/>
        <w:right w:val="none" w:sz="0" w:space="0" w:color="auto"/>
      </w:divBdr>
      <w:divsChild>
        <w:div w:id="1594047307">
          <w:marLeft w:val="0"/>
          <w:marRight w:val="0"/>
          <w:marTop w:val="0"/>
          <w:marBottom w:val="0"/>
          <w:divBdr>
            <w:top w:val="none" w:sz="0" w:space="0" w:color="auto"/>
            <w:left w:val="none" w:sz="0" w:space="0" w:color="auto"/>
            <w:bottom w:val="none" w:sz="0" w:space="0" w:color="auto"/>
            <w:right w:val="none" w:sz="0" w:space="0" w:color="auto"/>
          </w:divBdr>
          <w:divsChild>
            <w:div w:id="8669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6818">
      <w:bodyDiv w:val="1"/>
      <w:marLeft w:val="0"/>
      <w:marRight w:val="0"/>
      <w:marTop w:val="0"/>
      <w:marBottom w:val="0"/>
      <w:divBdr>
        <w:top w:val="none" w:sz="0" w:space="0" w:color="auto"/>
        <w:left w:val="none" w:sz="0" w:space="0" w:color="auto"/>
        <w:bottom w:val="none" w:sz="0" w:space="0" w:color="auto"/>
        <w:right w:val="none" w:sz="0" w:space="0" w:color="auto"/>
      </w:divBdr>
      <w:divsChild>
        <w:div w:id="1098793417">
          <w:marLeft w:val="0"/>
          <w:marRight w:val="0"/>
          <w:marTop w:val="0"/>
          <w:marBottom w:val="0"/>
          <w:divBdr>
            <w:top w:val="none" w:sz="0" w:space="0" w:color="auto"/>
            <w:left w:val="none" w:sz="0" w:space="0" w:color="auto"/>
            <w:bottom w:val="none" w:sz="0" w:space="0" w:color="auto"/>
            <w:right w:val="none" w:sz="0" w:space="0" w:color="auto"/>
          </w:divBdr>
          <w:divsChild>
            <w:div w:id="5351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7296">
      <w:bodyDiv w:val="1"/>
      <w:marLeft w:val="0"/>
      <w:marRight w:val="0"/>
      <w:marTop w:val="0"/>
      <w:marBottom w:val="0"/>
      <w:divBdr>
        <w:top w:val="none" w:sz="0" w:space="0" w:color="auto"/>
        <w:left w:val="none" w:sz="0" w:space="0" w:color="auto"/>
        <w:bottom w:val="none" w:sz="0" w:space="0" w:color="auto"/>
        <w:right w:val="none" w:sz="0" w:space="0" w:color="auto"/>
      </w:divBdr>
    </w:div>
    <w:div w:id="1454909012">
      <w:bodyDiv w:val="1"/>
      <w:marLeft w:val="0"/>
      <w:marRight w:val="0"/>
      <w:marTop w:val="0"/>
      <w:marBottom w:val="0"/>
      <w:divBdr>
        <w:top w:val="none" w:sz="0" w:space="0" w:color="auto"/>
        <w:left w:val="none" w:sz="0" w:space="0" w:color="auto"/>
        <w:bottom w:val="none" w:sz="0" w:space="0" w:color="auto"/>
        <w:right w:val="none" w:sz="0" w:space="0" w:color="auto"/>
      </w:divBdr>
    </w:div>
    <w:div w:id="1478523244">
      <w:bodyDiv w:val="1"/>
      <w:marLeft w:val="0"/>
      <w:marRight w:val="0"/>
      <w:marTop w:val="0"/>
      <w:marBottom w:val="0"/>
      <w:divBdr>
        <w:top w:val="none" w:sz="0" w:space="0" w:color="auto"/>
        <w:left w:val="none" w:sz="0" w:space="0" w:color="auto"/>
        <w:bottom w:val="none" w:sz="0" w:space="0" w:color="auto"/>
        <w:right w:val="none" w:sz="0" w:space="0" w:color="auto"/>
      </w:divBdr>
    </w:div>
    <w:div w:id="1486585756">
      <w:bodyDiv w:val="1"/>
      <w:marLeft w:val="0"/>
      <w:marRight w:val="0"/>
      <w:marTop w:val="0"/>
      <w:marBottom w:val="0"/>
      <w:divBdr>
        <w:top w:val="none" w:sz="0" w:space="0" w:color="auto"/>
        <w:left w:val="none" w:sz="0" w:space="0" w:color="auto"/>
        <w:bottom w:val="none" w:sz="0" w:space="0" w:color="auto"/>
        <w:right w:val="none" w:sz="0" w:space="0" w:color="auto"/>
      </w:divBdr>
    </w:div>
    <w:div w:id="1513186258">
      <w:bodyDiv w:val="1"/>
      <w:marLeft w:val="0"/>
      <w:marRight w:val="0"/>
      <w:marTop w:val="0"/>
      <w:marBottom w:val="0"/>
      <w:divBdr>
        <w:top w:val="none" w:sz="0" w:space="0" w:color="auto"/>
        <w:left w:val="none" w:sz="0" w:space="0" w:color="auto"/>
        <w:bottom w:val="none" w:sz="0" w:space="0" w:color="auto"/>
        <w:right w:val="none" w:sz="0" w:space="0" w:color="auto"/>
      </w:divBdr>
    </w:div>
    <w:div w:id="1542286570">
      <w:bodyDiv w:val="1"/>
      <w:marLeft w:val="0"/>
      <w:marRight w:val="0"/>
      <w:marTop w:val="0"/>
      <w:marBottom w:val="0"/>
      <w:divBdr>
        <w:top w:val="none" w:sz="0" w:space="0" w:color="auto"/>
        <w:left w:val="none" w:sz="0" w:space="0" w:color="auto"/>
        <w:bottom w:val="none" w:sz="0" w:space="0" w:color="auto"/>
        <w:right w:val="none" w:sz="0" w:space="0" w:color="auto"/>
      </w:divBdr>
      <w:divsChild>
        <w:div w:id="867110822">
          <w:marLeft w:val="0"/>
          <w:marRight w:val="0"/>
          <w:marTop w:val="0"/>
          <w:marBottom w:val="0"/>
          <w:divBdr>
            <w:top w:val="none" w:sz="0" w:space="0" w:color="auto"/>
            <w:left w:val="none" w:sz="0" w:space="0" w:color="auto"/>
            <w:bottom w:val="none" w:sz="0" w:space="0" w:color="auto"/>
            <w:right w:val="none" w:sz="0" w:space="0" w:color="auto"/>
          </w:divBdr>
          <w:divsChild>
            <w:div w:id="8126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211">
      <w:bodyDiv w:val="1"/>
      <w:marLeft w:val="0"/>
      <w:marRight w:val="0"/>
      <w:marTop w:val="0"/>
      <w:marBottom w:val="0"/>
      <w:divBdr>
        <w:top w:val="none" w:sz="0" w:space="0" w:color="auto"/>
        <w:left w:val="none" w:sz="0" w:space="0" w:color="auto"/>
        <w:bottom w:val="none" w:sz="0" w:space="0" w:color="auto"/>
        <w:right w:val="none" w:sz="0" w:space="0" w:color="auto"/>
      </w:divBdr>
    </w:div>
    <w:div w:id="1585918873">
      <w:bodyDiv w:val="1"/>
      <w:marLeft w:val="0"/>
      <w:marRight w:val="0"/>
      <w:marTop w:val="0"/>
      <w:marBottom w:val="0"/>
      <w:divBdr>
        <w:top w:val="none" w:sz="0" w:space="0" w:color="auto"/>
        <w:left w:val="none" w:sz="0" w:space="0" w:color="auto"/>
        <w:bottom w:val="none" w:sz="0" w:space="0" w:color="auto"/>
        <w:right w:val="none" w:sz="0" w:space="0" w:color="auto"/>
      </w:divBdr>
      <w:divsChild>
        <w:div w:id="828180730">
          <w:marLeft w:val="0"/>
          <w:marRight w:val="0"/>
          <w:marTop w:val="0"/>
          <w:marBottom w:val="0"/>
          <w:divBdr>
            <w:top w:val="none" w:sz="0" w:space="0" w:color="auto"/>
            <w:left w:val="none" w:sz="0" w:space="0" w:color="auto"/>
            <w:bottom w:val="none" w:sz="0" w:space="0" w:color="auto"/>
            <w:right w:val="none" w:sz="0" w:space="0" w:color="auto"/>
          </w:divBdr>
          <w:divsChild>
            <w:div w:id="4678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171">
      <w:bodyDiv w:val="1"/>
      <w:marLeft w:val="0"/>
      <w:marRight w:val="0"/>
      <w:marTop w:val="0"/>
      <w:marBottom w:val="0"/>
      <w:divBdr>
        <w:top w:val="none" w:sz="0" w:space="0" w:color="auto"/>
        <w:left w:val="none" w:sz="0" w:space="0" w:color="auto"/>
        <w:bottom w:val="none" w:sz="0" w:space="0" w:color="auto"/>
        <w:right w:val="none" w:sz="0" w:space="0" w:color="auto"/>
      </w:divBdr>
    </w:div>
    <w:div w:id="1627614320">
      <w:bodyDiv w:val="1"/>
      <w:marLeft w:val="0"/>
      <w:marRight w:val="0"/>
      <w:marTop w:val="0"/>
      <w:marBottom w:val="0"/>
      <w:divBdr>
        <w:top w:val="none" w:sz="0" w:space="0" w:color="auto"/>
        <w:left w:val="none" w:sz="0" w:space="0" w:color="auto"/>
        <w:bottom w:val="none" w:sz="0" w:space="0" w:color="auto"/>
        <w:right w:val="none" w:sz="0" w:space="0" w:color="auto"/>
      </w:divBdr>
    </w:div>
    <w:div w:id="1646273593">
      <w:bodyDiv w:val="1"/>
      <w:marLeft w:val="0"/>
      <w:marRight w:val="0"/>
      <w:marTop w:val="0"/>
      <w:marBottom w:val="0"/>
      <w:divBdr>
        <w:top w:val="none" w:sz="0" w:space="0" w:color="auto"/>
        <w:left w:val="none" w:sz="0" w:space="0" w:color="auto"/>
        <w:bottom w:val="none" w:sz="0" w:space="0" w:color="auto"/>
        <w:right w:val="none" w:sz="0" w:space="0" w:color="auto"/>
      </w:divBdr>
    </w:div>
    <w:div w:id="1659648537">
      <w:bodyDiv w:val="1"/>
      <w:marLeft w:val="0"/>
      <w:marRight w:val="0"/>
      <w:marTop w:val="0"/>
      <w:marBottom w:val="0"/>
      <w:divBdr>
        <w:top w:val="none" w:sz="0" w:space="0" w:color="auto"/>
        <w:left w:val="none" w:sz="0" w:space="0" w:color="auto"/>
        <w:bottom w:val="none" w:sz="0" w:space="0" w:color="auto"/>
        <w:right w:val="none" w:sz="0" w:space="0" w:color="auto"/>
      </w:divBdr>
      <w:divsChild>
        <w:div w:id="2023048740">
          <w:marLeft w:val="0"/>
          <w:marRight w:val="0"/>
          <w:marTop w:val="0"/>
          <w:marBottom w:val="0"/>
          <w:divBdr>
            <w:top w:val="none" w:sz="0" w:space="0" w:color="auto"/>
            <w:left w:val="none" w:sz="0" w:space="0" w:color="auto"/>
            <w:bottom w:val="none" w:sz="0" w:space="0" w:color="auto"/>
            <w:right w:val="none" w:sz="0" w:space="0" w:color="auto"/>
          </w:divBdr>
          <w:divsChild>
            <w:div w:id="5095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1498">
      <w:bodyDiv w:val="1"/>
      <w:marLeft w:val="0"/>
      <w:marRight w:val="0"/>
      <w:marTop w:val="0"/>
      <w:marBottom w:val="0"/>
      <w:divBdr>
        <w:top w:val="none" w:sz="0" w:space="0" w:color="auto"/>
        <w:left w:val="none" w:sz="0" w:space="0" w:color="auto"/>
        <w:bottom w:val="none" w:sz="0" w:space="0" w:color="auto"/>
        <w:right w:val="none" w:sz="0" w:space="0" w:color="auto"/>
      </w:divBdr>
    </w:div>
    <w:div w:id="1699819461">
      <w:bodyDiv w:val="1"/>
      <w:marLeft w:val="0"/>
      <w:marRight w:val="0"/>
      <w:marTop w:val="0"/>
      <w:marBottom w:val="0"/>
      <w:divBdr>
        <w:top w:val="none" w:sz="0" w:space="0" w:color="auto"/>
        <w:left w:val="none" w:sz="0" w:space="0" w:color="auto"/>
        <w:bottom w:val="none" w:sz="0" w:space="0" w:color="auto"/>
        <w:right w:val="none" w:sz="0" w:space="0" w:color="auto"/>
      </w:divBdr>
    </w:div>
    <w:div w:id="1836339483">
      <w:bodyDiv w:val="1"/>
      <w:marLeft w:val="0"/>
      <w:marRight w:val="0"/>
      <w:marTop w:val="0"/>
      <w:marBottom w:val="0"/>
      <w:divBdr>
        <w:top w:val="none" w:sz="0" w:space="0" w:color="auto"/>
        <w:left w:val="none" w:sz="0" w:space="0" w:color="auto"/>
        <w:bottom w:val="none" w:sz="0" w:space="0" w:color="auto"/>
        <w:right w:val="none" w:sz="0" w:space="0" w:color="auto"/>
      </w:divBdr>
    </w:div>
    <w:div w:id="1863397143">
      <w:bodyDiv w:val="1"/>
      <w:marLeft w:val="0"/>
      <w:marRight w:val="0"/>
      <w:marTop w:val="0"/>
      <w:marBottom w:val="0"/>
      <w:divBdr>
        <w:top w:val="none" w:sz="0" w:space="0" w:color="auto"/>
        <w:left w:val="none" w:sz="0" w:space="0" w:color="auto"/>
        <w:bottom w:val="none" w:sz="0" w:space="0" w:color="auto"/>
        <w:right w:val="none" w:sz="0" w:space="0" w:color="auto"/>
      </w:divBdr>
    </w:div>
    <w:div w:id="1905679928">
      <w:bodyDiv w:val="1"/>
      <w:marLeft w:val="0"/>
      <w:marRight w:val="0"/>
      <w:marTop w:val="0"/>
      <w:marBottom w:val="0"/>
      <w:divBdr>
        <w:top w:val="none" w:sz="0" w:space="0" w:color="auto"/>
        <w:left w:val="none" w:sz="0" w:space="0" w:color="auto"/>
        <w:bottom w:val="none" w:sz="0" w:space="0" w:color="auto"/>
        <w:right w:val="none" w:sz="0" w:space="0" w:color="auto"/>
      </w:divBdr>
    </w:div>
    <w:div w:id="1926302606">
      <w:bodyDiv w:val="1"/>
      <w:marLeft w:val="0"/>
      <w:marRight w:val="0"/>
      <w:marTop w:val="0"/>
      <w:marBottom w:val="0"/>
      <w:divBdr>
        <w:top w:val="none" w:sz="0" w:space="0" w:color="auto"/>
        <w:left w:val="none" w:sz="0" w:space="0" w:color="auto"/>
        <w:bottom w:val="none" w:sz="0" w:space="0" w:color="auto"/>
        <w:right w:val="none" w:sz="0" w:space="0" w:color="auto"/>
      </w:divBdr>
    </w:div>
    <w:div w:id="1960333587">
      <w:bodyDiv w:val="1"/>
      <w:marLeft w:val="0"/>
      <w:marRight w:val="0"/>
      <w:marTop w:val="0"/>
      <w:marBottom w:val="0"/>
      <w:divBdr>
        <w:top w:val="none" w:sz="0" w:space="0" w:color="auto"/>
        <w:left w:val="none" w:sz="0" w:space="0" w:color="auto"/>
        <w:bottom w:val="none" w:sz="0" w:space="0" w:color="auto"/>
        <w:right w:val="none" w:sz="0" w:space="0" w:color="auto"/>
      </w:divBdr>
    </w:div>
    <w:div w:id="1969974014">
      <w:bodyDiv w:val="1"/>
      <w:marLeft w:val="0"/>
      <w:marRight w:val="0"/>
      <w:marTop w:val="0"/>
      <w:marBottom w:val="0"/>
      <w:divBdr>
        <w:top w:val="none" w:sz="0" w:space="0" w:color="auto"/>
        <w:left w:val="none" w:sz="0" w:space="0" w:color="auto"/>
        <w:bottom w:val="none" w:sz="0" w:space="0" w:color="auto"/>
        <w:right w:val="none" w:sz="0" w:space="0" w:color="auto"/>
      </w:divBdr>
    </w:div>
    <w:div w:id="1976332554">
      <w:bodyDiv w:val="1"/>
      <w:marLeft w:val="0"/>
      <w:marRight w:val="0"/>
      <w:marTop w:val="0"/>
      <w:marBottom w:val="0"/>
      <w:divBdr>
        <w:top w:val="none" w:sz="0" w:space="0" w:color="auto"/>
        <w:left w:val="none" w:sz="0" w:space="0" w:color="auto"/>
        <w:bottom w:val="none" w:sz="0" w:space="0" w:color="auto"/>
        <w:right w:val="none" w:sz="0" w:space="0" w:color="auto"/>
      </w:divBdr>
    </w:div>
    <w:div w:id="1981380313">
      <w:bodyDiv w:val="1"/>
      <w:marLeft w:val="0"/>
      <w:marRight w:val="0"/>
      <w:marTop w:val="0"/>
      <w:marBottom w:val="0"/>
      <w:divBdr>
        <w:top w:val="none" w:sz="0" w:space="0" w:color="auto"/>
        <w:left w:val="none" w:sz="0" w:space="0" w:color="auto"/>
        <w:bottom w:val="none" w:sz="0" w:space="0" w:color="auto"/>
        <w:right w:val="none" w:sz="0" w:space="0" w:color="auto"/>
      </w:divBdr>
    </w:div>
    <w:div w:id="2071035706">
      <w:bodyDiv w:val="1"/>
      <w:marLeft w:val="0"/>
      <w:marRight w:val="0"/>
      <w:marTop w:val="0"/>
      <w:marBottom w:val="0"/>
      <w:divBdr>
        <w:top w:val="none" w:sz="0" w:space="0" w:color="auto"/>
        <w:left w:val="none" w:sz="0" w:space="0" w:color="auto"/>
        <w:bottom w:val="none" w:sz="0" w:space="0" w:color="auto"/>
        <w:right w:val="none" w:sz="0" w:space="0" w:color="auto"/>
      </w:divBdr>
    </w:div>
    <w:div w:id="2071490472">
      <w:bodyDiv w:val="1"/>
      <w:marLeft w:val="0"/>
      <w:marRight w:val="0"/>
      <w:marTop w:val="0"/>
      <w:marBottom w:val="0"/>
      <w:divBdr>
        <w:top w:val="none" w:sz="0" w:space="0" w:color="auto"/>
        <w:left w:val="none" w:sz="0" w:space="0" w:color="auto"/>
        <w:bottom w:val="none" w:sz="0" w:space="0" w:color="auto"/>
        <w:right w:val="none" w:sz="0" w:space="0" w:color="auto"/>
      </w:divBdr>
    </w:div>
    <w:div w:id="2073307635">
      <w:bodyDiv w:val="1"/>
      <w:marLeft w:val="0"/>
      <w:marRight w:val="0"/>
      <w:marTop w:val="0"/>
      <w:marBottom w:val="0"/>
      <w:divBdr>
        <w:top w:val="none" w:sz="0" w:space="0" w:color="auto"/>
        <w:left w:val="none" w:sz="0" w:space="0" w:color="auto"/>
        <w:bottom w:val="none" w:sz="0" w:space="0" w:color="auto"/>
        <w:right w:val="none" w:sz="0" w:space="0" w:color="auto"/>
      </w:divBdr>
      <w:divsChild>
        <w:div w:id="882060061">
          <w:marLeft w:val="0"/>
          <w:marRight w:val="0"/>
          <w:marTop w:val="0"/>
          <w:marBottom w:val="0"/>
          <w:divBdr>
            <w:top w:val="none" w:sz="0" w:space="0" w:color="auto"/>
            <w:left w:val="none" w:sz="0" w:space="0" w:color="auto"/>
            <w:bottom w:val="none" w:sz="0" w:space="0" w:color="auto"/>
            <w:right w:val="none" w:sz="0" w:space="0" w:color="auto"/>
          </w:divBdr>
          <w:divsChild>
            <w:div w:id="19480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2767">
      <w:bodyDiv w:val="1"/>
      <w:marLeft w:val="0"/>
      <w:marRight w:val="0"/>
      <w:marTop w:val="0"/>
      <w:marBottom w:val="0"/>
      <w:divBdr>
        <w:top w:val="none" w:sz="0" w:space="0" w:color="auto"/>
        <w:left w:val="none" w:sz="0" w:space="0" w:color="auto"/>
        <w:bottom w:val="none" w:sz="0" w:space="0" w:color="auto"/>
        <w:right w:val="none" w:sz="0" w:space="0" w:color="auto"/>
      </w:divBdr>
    </w:div>
    <w:div w:id="2141803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26</Pages>
  <Words>3966</Words>
  <Characters>22607</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2015-10-09T18:43:00Z</cp:lastPrinted>
  <dcterms:created xsi:type="dcterms:W3CDTF">2015-10-08T13:01:00Z</dcterms:created>
  <dcterms:modified xsi:type="dcterms:W3CDTF">2015-10-10T03:13:00Z</dcterms:modified>
</cp:coreProperties>
</file>