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4E3F3" w14:textId="77777777" w:rsidR="00FC377A" w:rsidRPr="001F3D2B" w:rsidRDefault="000752D0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LEED country outline </w:t>
      </w:r>
    </w:p>
    <w:p w14:paraId="5AA9B93E" w14:textId="77777777" w:rsidR="000752D0" w:rsidRPr="001F3D2B" w:rsidRDefault="000752D0">
      <w:pPr>
        <w:rPr>
          <w:rFonts w:ascii="Times New Roman" w:hAnsi="Times New Roman" w:cs="Times New Roman"/>
        </w:rPr>
      </w:pPr>
    </w:p>
    <w:p w14:paraId="3C3462CE" w14:textId="77777777" w:rsidR="00C74849" w:rsidRPr="001F3D2B" w:rsidRDefault="00C74849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Introduction</w:t>
      </w:r>
    </w:p>
    <w:p w14:paraId="2F72FC96" w14:textId="60A255CF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Sustainability and why it is important </w:t>
      </w:r>
    </w:p>
    <w:p w14:paraId="3BFC7F09" w14:textId="21DD305D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Sustainability developing and developed countries </w:t>
      </w:r>
    </w:p>
    <w:p w14:paraId="3D952E03" w14:textId="282D2926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LEED </w:t>
      </w:r>
    </w:p>
    <w:p w14:paraId="71F55420" w14:textId="2966D0D3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LEED benefits </w:t>
      </w:r>
    </w:p>
    <w:p w14:paraId="1F12F4D8" w14:textId="1EC7CC4C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LEED version 2009 </w:t>
      </w:r>
    </w:p>
    <w:p w14:paraId="6865F95B" w14:textId="4CE1FF07" w:rsidR="00A4614E" w:rsidRPr="001F3D2B" w:rsidRDefault="00A4614E" w:rsidP="00A461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LEED in decision making process for buildings</w:t>
      </w:r>
    </w:p>
    <w:p w14:paraId="31CA0EA7" w14:textId="77777777" w:rsidR="00A4614E" w:rsidRPr="001F3D2B" w:rsidRDefault="00A4614E" w:rsidP="00A4614E">
      <w:pPr>
        <w:rPr>
          <w:rFonts w:ascii="Times New Roman" w:hAnsi="Times New Roman" w:cs="Times New Roman"/>
          <w:b/>
        </w:rPr>
      </w:pPr>
    </w:p>
    <w:p w14:paraId="64708D1A" w14:textId="1364F90F" w:rsidR="00A4614E" w:rsidRPr="001F3D2B" w:rsidRDefault="00A4614E" w:rsidP="00A4614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Background</w:t>
      </w:r>
    </w:p>
    <w:p w14:paraId="23B37DE2" w14:textId="3D04D16F" w:rsidR="00A4614E" w:rsidRPr="001F3D2B" w:rsidRDefault="00A4614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Previous research on LEED</w:t>
      </w:r>
    </w:p>
    <w:p w14:paraId="4A5BC0EB" w14:textId="3D2EEBF2" w:rsidR="00A4614E" w:rsidRPr="001F3D2B" w:rsidRDefault="00A4614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Previous research on data related to LEED</w:t>
      </w:r>
    </w:p>
    <w:p w14:paraId="7CE375E6" w14:textId="47125BE4" w:rsidR="00A4614E" w:rsidRPr="001F3D2B" w:rsidRDefault="00A4614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Signaling of points</w:t>
      </w:r>
    </w:p>
    <w:p w14:paraId="19033FD1" w14:textId="4B731655" w:rsidR="00A4614E" w:rsidRPr="001F3D2B" w:rsidRDefault="00A4614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More projects in cities with LEED accredited professionals.</w:t>
      </w:r>
    </w:p>
    <w:p w14:paraId="4C1E7243" w14:textId="1448E482" w:rsidR="00A4614E" w:rsidRPr="001F3D2B" w:rsidRDefault="00A4614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Why we chose private buildings. Difference in private building points versus government.</w:t>
      </w:r>
    </w:p>
    <w:p w14:paraId="6DD7CFE5" w14:textId="05EB9305" w:rsidR="0000083F" w:rsidRDefault="0000083F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Sustainability in Turkey, China, and Brazil. Prevalence of LEED. </w:t>
      </w:r>
    </w:p>
    <w:p w14:paraId="07F5F776" w14:textId="7CB4E224" w:rsidR="0036363E" w:rsidRPr="001F3D2B" w:rsidRDefault="0036363E" w:rsidP="00A46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this study is important: provides opportunity to look at the building stock across cultures. Are there regional challenges, opportunities, variations in decision making and design able to be identified from looking at the meta </w:t>
      </w:r>
      <w:proofErr w:type="gramStart"/>
      <w:r>
        <w:rPr>
          <w:rFonts w:ascii="Times New Roman" w:hAnsi="Times New Roman" w:cs="Times New Roman"/>
        </w:rPr>
        <w:t>data.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312E5CA" w14:textId="77777777" w:rsidR="00C74849" w:rsidRPr="001F3D2B" w:rsidRDefault="00C74849">
      <w:pPr>
        <w:rPr>
          <w:rFonts w:ascii="Times New Roman" w:hAnsi="Times New Roman" w:cs="Times New Roman"/>
        </w:rPr>
      </w:pPr>
    </w:p>
    <w:p w14:paraId="77065158" w14:textId="77777777" w:rsidR="000A34E4" w:rsidRPr="001F3D2B" w:rsidRDefault="000A34E4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Hypothesis</w:t>
      </w:r>
    </w:p>
    <w:p w14:paraId="486B8A70" w14:textId="607CEF8E" w:rsidR="000A34E4" w:rsidRDefault="00FA6670" w:rsidP="00A4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Sustainable performance varies by culture and country. </w:t>
      </w:r>
      <w:r w:rsidR="00A4614E" w:rsidRPr="001F3D2B">
        <w:rPr>
          <w:rFonts w:ascii="Times New Roman" w:hAnsi="Times New Roman" w:cs="Times New Roman"/>
        </w:rPr>
        <w:t xml:space="preserve">The US leads in sustainability rating using LEED because of early adopters. Diffusion of technologies. Skilled engineers/architects in LEED. </w:t>
      </w:r>
    </w:p>
    <w:p w14:paraId="192CA32F" w14:textId="33FEFE3E" w:rsidR="00A4614E" w:rsidRPr="001F3D2B" w:rsidRDefault="00A4614E" w:rsidP="00A4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Expect Brazil to perform well on </w:t>
      </w:r>
    </w:p>
    <w:p w14:paraId="174E86A9" w14:textId="5FCD5A46" w:rsidR="0000083F" w:rsidRPr="001F3D2B" w:rsidRDefault="0000083F" w:rsidP="00A4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Expect Turkey to perform well on </w:t>
      </w:r>
    </w:p>
    <w:p w14:paraId="3A90CB20" w14:textId="4D378E59" w:rsidR="0000083F" w:rsidRPr="001F3D2B" w:rsidRDefault="0000083F" w:rsidP="00A4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Expect China to perform well on</w:t>
      </w:r>
    </w:p>
    <w:p w14:paraId="63A5082D" w14:textId="675CCAAA" w:rsidR="0000083F" w:rsidRPr="001F3D2B" w:rsidRDefault="0000083F" w:rsidP="00A461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Expect US scores to continue going up over time. </w:t>
      </w:r>
    </w:p>
    <w:p w14:paraId="500D6744" w14:textId="77777777" w:rsidR="000A34E4" w:rsidRPr="001F3D2B" w:rsidRDefault="000A34E4">
      <w:pPr>
        <w:rPr>
          <w:rFonts w:ascii="Times New Roman" w:hAnsi="Times New Roman" w:cs="Times New Roman"/>
        </w:rPr>
      </w:pPr>
    </w:p>
    <w:p w14:paraId="2D3F6A74" w14:textId="77777777" w:rsidR="000752D0" w:rsidRPr="001F3D2B" w:rsidRDefault="000752D0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Methods</w:t>
      </w:r>
    </w:p>
    <w:p w14:paraId="14D88AA5" w14:textId="77777777" w:rsidR="0000083F" w:rsidRPr="001F3D2B" w:rsidRDefault="0000083F" w:rsidP="00000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O</w:t>
      </w:r>
      <w:r w:rsidR="00C74849" w:rsidRPr="001F3D2B">
        <w:rPr>
          <w:rFonts w:ascii="Times New Roman" w:hAnsi="Times New Roman" w:cs="Times New Roman"/>
        </w:rPr>
        <w:t xml:space="preserve">nly </w:t>
      </w:r>
      <w:r w:rsidRPr="001F3D2B">
        <w:rPr>
          <w:rFonts w:ascii="Times New Roman" w:hAnsi="Times New Roman" w:cs="Times New Roman"/>
        </w:rPr>
        <w:t>include</w:t>
      </w:r>
      <w:r w:rsidR="00C74849" w:rsidRPr="001F3D2B">
        <w:rPr>
          <w:rFonts w:ascii="Times New Roman" w:hAnsi="Times New Roman" w:cs="Times New Roman"/>
        </w:rPr>
        <w:t xml:space="preserve"> buildings that had been certified and </w:t>
      </w:r>
      <w:r w:rsidRPr="001F3D2B">
        <w:rPr>
          <w:rFonts w:ascii="Times New Roman" w:hAnsi="Times New Roman" w:cs="Times New Roman"/>
        </w:rPr>
        <w:t xml:space="preserve">scored 39 points. </w:t>
      </w:r>
      <w:r w:rsidR="00C74849" w:rsidRPr="001F3D2B">
        <w:rPr>
          <w:rFonts w:ascii="Times New Roman" w:hAnsi="Times New Roman" w:cs="Times New Roman"/>
        </w:rPr>
        <w:t xml:space="preserve"> </w:t>
      </w:r>
    </w:p>
    <w:p w14:paraId="4509170A" w14:textId="77777777" w:rsidR="0000083F" w:rsidRPr="001F3D2B" w:rsidRDefault="0000083F" w:rsidP="00000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Only countries</w:t>
      </w:r>
      <w:r w:rsidR="00C74849" w:rsidRPr="001F3D2B">
        <w:rPr>
          <w:rFonts w:ascii="Times New Roman" w:hAnsi="Times New Roman" w:cs="Times New Roman"/>
        </w:rPr>
        <w:t xml:space="preserve"> with more than 50 LEED 2009 certified buildings </w:t>
      </w:r>
    </w:p>
    <w:p w14:paraId="62995563" w14:textId="77777777" w:rsidR="0000083F" w:rsidRPr="001F3D2B" w:rsidRDefault="0000083F" w:rsidP="00000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Only includes corporate private buildings not government</w:t>
      </w:r>
    </w:p>
    <w:p w14:paraId="532561AB" w14:textId="2F6D9C0B" w:rsidR="00C74849" w:rsidRPr="001F3D2B" w:rsidRDefault="00C74849" w:rsidP="0000083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The actual number of buildings are </w:t>
      </w:r>
    </w:p>
    <w:p w14:paraId="5C20CB57" w14:textId="77777777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 Corporate: Privately Held                   30</w:t>
      </w:r>
    </w:p>
    <w:p w14:paraId="7125A9DC" w14:textId="77777777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CN Corporate: Privately Held                   43</w:t>
      </w:r>
    </w:p>
    <w:p w14:paraId="4CF25448" w14:textId="77777777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BR Corporate: Privately Held                   25</w:t>
      </w:r>
    </w:p>
    <w:p w14:paraId="079835A3" w14:textId="77777777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US Corporate: Privately Held             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592</w:t>
      </w:r>
    </w:p>
    <w:p w14:paraId="5A237F30" w14:textId="77777777" w:rsidR="00C74849" w:rsidRPr="001F3D2B" w:rsidRDefault="00C74849">
      <w:pPr>
        <w:rPr>
          <w:rFonts w:ascii="Times New Roman" w:hAnsi="Times New Roman" w:cs="Times New Roman"/>
        </w:rPr>
      </w:pPr>
    </w:p>
    <w:p w14:paraId="77E43AF0" w14:textId="54E63971" w:rsidR="000752D0" w:rsidRDefault="000752D0" w:rsidP="000008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We looked at the mean median and mode for </w:t>
      </w:r>
      <w:r w:rsidR="0000083F" w:rsidRPr="001F3D2B">
        <w:rPr>
          <w:rFonts w:ascii="Times New Roman" w:hAnsi="Times New Roman" w:cs="Times New Roman"/>
        </w:rPr>
        <w:t>total score data</w:t>
      </w:r>
    </w:p>
    <w:p w14:paraId="15D637C7" w14:textId="60C9AC51" w:rsidR="00033466" w:rsidRPr="001F3D2B" w:rsidRDefault="00033466" w:rsidP="000008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eastAsia="Times New Roman"/>
          <w:shd w:val="clear" w:color="auto" w:fill="FFFFFF"/>
        </w:rPr>
        <w:t>We obtained the</w:t>
      </w:r>
      <w:r w:rsidRPr="00033466">
        <w:rPr>
          <w:rFonts w:eastAsia="Times New Roman"/>
          <w:shd w:val="clear" w:color="auto" w:fill="FFFFFF"/>
        </w:rPr>
        <w:t xml:space="preserve"> SE mean from the sampling buildings distribution of the differences between the two samples means.</w:t>
      </w:r>
    </w:p>
    <w:p w14:paraId="3819E801" w14:textId="088E253F" w:rsidR="0000083F" w:rsidRPr="001F3D2B" w:rsidRDefault="0000083F" w:rsidP="000008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Checked for normal distribution. US was not normally distributed. </w:t>
      </w:r>
    </w:p>
    <w:p w14:paraId="7993B5E7" w14:textId="7E1C7175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TR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Normaltest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(statistic=4.049,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=0.13203)</w:t>
      </w:r>
    </w:p>
    <w:p w14:paraId="32B662DE" w14:textId="34A7A0D9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US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Normaltest</w:t>
      </w:r>
      <w:proofErr w:type="spellEnd"/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statistic=106.82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=6.37916e-24)</w:t>
      </w:r>
    </w:p>
    <w:p w14:paraId="19FBB38B" w14:textId="35A94E46" w:rsidR="00D758C6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sz w:val="24"/>
          <w:szCs w:val="24"/>
        </w:rPr>
        <w:t xml:space="preserve">CN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Normaltest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>statistic=1.27</w:t>
      </w:r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=0.528433)</w:t>
      </w:r>
    </w:p>
    <w:p w14:paraId="6EB8B164" w14:textId="38A53952" w:rsidR="000752D0" w:rsidRPr="001F3D2B" w:rsidRDefault="00D758C6" w:rsidP="0000083F">
      <w:pPr>
        <w:pStyle w:val="HTMLPreformatted"/>
        <w:shd w:val="clear" w:color="auto" w:fill="FFFFFF"/>
        <w:wordWrap w:val="0"/>
        <w:spacing w:line="255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sz w:val="24"/>
          <w:szCs w:val="24"/>
        </w:rPr>
        <w:t xml:space="preserve">BR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Normaltest</w:t>
      </w:r>
      <w:proofErr w:type="spellEnd"/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statistic=2.43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</w:t>
      </w:r>
      <w:r w:rsidR="0000083F" w:rsidRPr="001F3D2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178047" w14:textId="77777777" w:rsidR="0000083F" w:rsidRPr="001F3D2B" w:rsidRDefault="000752D0" w:rsidP="000008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Ran </w:t>
      </w:r>
      <w:r w:rsidR="0000083F" w:rsidRPr="001F3D2B">
        <w:rPr>
          <w:rFonts w:ascii="Times New Roman" w:hAnsi="Times New Roman" w:cs="Times New Roman"/>
        </w:rPr>
        <w:t xml:space="preserve">two sample student </w:t>
      </w:r>
      <w:r w:rsidRPr="001F3D2B">
        <w:rPr>
          <w:rFonts w:ascii="Times New Roman" w:hAnsi="Times New Roman" w:cs="Times New Roman"/>
        </w:rPr>
        <w:t xml:space="preserve">t test </w:t>
      </w:r>
      <w:r w:rsidR="0000083F" w:rsidRPr="001F3D2B">
        <w:rPr>
          <w:rFonts w:ascii="Times New Roman" w:hAnsi="Times New Roman" w:cs="Times New Roman"/>
        </w:rPr>
        <w:t xml:space="preserve">for Turkey, China, and Brazil to identify if the mean scores for buildings in each country are statistically similar or different by country.  </w:t>
      </w:r>
    </w:p>
    <w:p w14:paraId="387DDC23" w14:textId="3BE31009" w:rsidR="00C61EAA" w:rsidRPr="001F3D2B" w:rsidRDefault="000752D0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Ran Mann Whitney U test</w:t>
      </w:r>
      <w:r w:rsidR="0000083F" w:rsidRPr="001F3D2B">
        <w:rPr>
          <w:rFonts w:ascii="Times New Roman" w:hAnsi="Times New Roman" w:cs="Times New Roman"/>
        </w:rPr>
        <w:t xml:space="preserve"> to compare Turkey, China, and Brazil </w:t>
      </w:r>
      <w:r w:rsidR="00C61EAA" w:rsidRPr="001F3D2B">
        <w:rPr>
          <w:rFonts w:ascii="Times New Roman" w:hAnsi="Times New Roman" w:cs="Times New Roman"/>
        </w:rPr>
        <w:t xml:space="preserve">building scores </w:t>
      </w:r>
      <w:r w:rsidR="0000083F" w:rsidRPr="001F3D2B">
        <w:rPr>
          <w:rFonts w:ascii="Times New Roman" w:hAnsi="Times New Roman" w:cs="Times New Roman"/>
        </w:rPr>
        <w:t>with USA</w:t>
      </w:r>
      <w:r w:rsidR="00C61EAA" w:rsidRPr="001F3D2B">
        <w:rPr>
          <w:rFonts w:ascii="Times New Roman" w:hAnsi="Times New Roman" w:cs="Times New Roman"/>
        </w:rPr>
        <w:t xml:space="preserve">. </w:t>
      </w:r>
    </w:p>
    <w:p w14:paraId="078CC11B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Used credit level scores for all buildings from USGBC database.  </w:t>
      </w:r>
    </w:p>
    <w:p w14:paraId="24B58C5F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Regional Priority credits were excluded from the credit analysis. Excluded because they vary within the USA and each country. This does not effect our hypothesis. </w:t>
      </w:r>
    </w:p>
    <w:p w14:paraId="1F6DF2EB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For credits with varying levels of possible achievement. For example, EAc1 Optimize energy performance can range from 1 to 19 points. Normal distribution of points scored was check for buildings in each country. </w:t>
      </w:r>
    </w:p>
    <w:p w14:paraId="323DBF49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Three</w:t>
      </w:r>
      <w:r w:rsidR="000A34E4" w:rsidRPr="001F3D2B">
        <w:rPr>
          <w:rFonts w:ascii="Times New Roman" w:hAnsi="Times New Roman" w:cs="Times New Roman"/>
        </w:rPr>
        <w:t xml:space="preserve"> statistical test</w:t>
      </w:r>
      <w:r w:rsidRPr="001F3D2B">
        <w:rPr>
          <w:rFonts w:ascii="Times New Roman" w:hAnsi="Times New Roman" w:cs="Times New Roman"/>
        </w:rPr>
        <w:t>s were used</w:t>
      </w:r>
      <w:r w:rsidR="000A34E4" w:rsidRPr="001F3D2B">
        <w:rPr>
          <w:rFonts w:ascii="Times New Roman" w:hAnsi="Times New Roman" w:cs="Times New Roman"/>
        </w:rPr>
        <w:t xml:space="preserve"> based on type of credit. T-test, </w:t>
      </w:r>
      <w:r w:rsidRPr="001F3D2B">
        <w:rPr>
          <w:rFonts w:ascii="Times New Roman" w:hAnsi="Times New Roman" w:cs="Times New Roman"/>
        </w:rPr>
        <w:t>Mann</w:t>
      </w:r>
      <w:r w:rsidR="000A34E4" w:rsidRPr="001F3D2B">
        <w:rPr>
          <w:rFonts w:ascii="Times New Roman" w:hAnsi="Times New Roman" w:cs="Times New Roman"/>
        </w:rPr>
        <w:t xml:space="preserve"> </w:t>
      </w:r>
      <w:r w:rsidRPr="001F3D2B">
        <w:rPr>
          <w:rFonts w:ascii="Times New Roman" w:hAnsi="Times New Roman" w:cs="Times New Roman"/>
        </w:rPr>
        <w:t xml:space="preserve">Whitney U test and Chi square. </w:t>
      </w:r>
    </w:p>
    <w:p w14:paraId="0436143A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A two sample t test was used </w:t>
      </w:r>
    </w:p>
    <w:p w14:paraId="4685AE32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A Mann Whitney U Test was used </w:t>
      </w:r>
    </w:p>
    <w:p w14:paraId="57574045" w14:textId="77777777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A Chi square test was used </w:t>
      </w:r>
    </w:p>
    <w:p w14:paraId="66307661" w14:textId="1485CF6B" w:rsidR="00C61EAA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Credit scores were plotted for each country. </w:t>
      </w:r>
    </w:p>
    <w:p w14:paraId="6B7DA1BE" w14:textId="3AE7FCB9" w:rsidR="000A34E4" w:rsidRPr="001F3D2B" w:rsidRDefault="00C61EAA" w:rsidP="00C61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Plots were used to visually verify credits with statistical significance and to identify which country was better performing on average for ach statically significant credit.  </w:t>
      </w:r>
    </w:p>
    <w:p w14:paraId="4D211FA0" w14:textId="77777777" w:rsidR="000752D0" w:rsidRPr="001F3D2B" w:rsidRDefault="000752D0">
      <w:pPr>
        <w:rPr>
          <w:rFonts w:ascii="Times New Roman" w:hAnsi="Times New Roman" w:cs="Times New Roman"/>
        </w:rPr>
      </w:pPr>
    </w:p>
    <w:p w14:paraId="0AC71552" w14:textId="77777777" w:rsidR="000752D0" w:rsidRPr="001F3D2B" w:rsidRDefault="000752D0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Results</w:t>
      </w:r>
    </w:p>
    <w:p w14:paraId="12899640" w14:textId="77777777" w:rsidR="000752D0" w:rsidRPr="001F3D2B" w:rsidRDefault="000752D0">
      <w:pPr>
        <w:rPr>
          <w:rFonts w:ascii="Times New Roman" w:hAnsi="Times New Roman" w:cs="Times New Roman"/>
        </w:rPr>
      </w:pPr>
    </w:p>
    <w:p w14:paraId="6773760E" w14:textId="2133D968" w:rsidR="00944C61" w:rsidRDefault="00EA287D" w:rsidP="00033466">
      <w:r>
        <w:rPr>
          <w:rFonts w:eastAsia="Times New Roman"/>
          <w:shd w:val="clear" w:color="auto" w:fill="FFFFFF"/>
        </w:rPr>
        <w:t>B</w:t>
      </w:r>
      <w:r w:rsidR="00427D12" w:rsidRPr="00033466">
        <w:rPr>
          <w:rFonts w:eastAsia="Times New Roman"/>
          <w:shd w:val="clear" w:color="auto" w:fill="FFFFFF"/>
        </w:rPr>
        <w:t>uildings</w:t>
      </w:r>
      <w:r>
        <w:rPr>
          <w:rFonts w:eastAsia="Times New Roman"/>
          <w:shd w:val="clear" w:color="auto" w:fill="FFFFFF"/>
        </w:rPr>
        <w:t xml:space="preserve">, privately owned by corporations, </w:t>
      </w:r>
      <w:r w:rsidR="009100CE" w:rsidRPr="00033466">
        <w:rPr>
          <w:rFonts w:eastAsia="Times New Roman"/>
          <w:shd w:val="clear" w:color="auto" w:fill="FFFFFF"/>
        </w:rPr>
        <w:t>from each country wer</w:t>
      </w:r>
      <w:r w:rsidR="00C74849" w:rsidRPr="00033466">
        <w:rPr>
          <w:rFonts w:eastAsia="Times New Roman"/>
          <w:shd w:val="clear" w:color="auto" w:fill="FFFFFF"/>
        </w:rPr>
        <w:t xml:space="preserve">e compared to discover whether </w:t>
      </w:r>
      <w:r w:rsidR="00944C61" w:rsidRPr="00033466">
        <w:rPr>
          <w:rFonts w:eastAsia="Times New Roman"/>
          <w:shd w:val="clear" w:color="auto" w:fill="FFFFFF"/>
        </w:rPr>
        <w:t>the sample mean scores</w:t>
      </w:r>
      <w:r w:rsidR="009100CE" w:rsidRPr="00033466">
        <w:rPr>
          <w:rFonts w:eastAsia="Times New Roman"/>
          <w:shd w:val="clear" w:color="auto" w:fill="FFFFFF"/>
        </w:rPr>
        <w:t xml:space="preserve"> </w:t>
      </w:r>
      <w:r w:rsidR="00944C61" w:rsidRPr="00033466">
        <w:rPr>
          <w:rFonts w:eastAsia="Times New Roman"/>
          <w:shd w:val="clear" w:color="auto" w:fill="FFFFFF"/>
        </w:rPr>
        <w:t>were</w:t>
      </w:r>
      <w:r w:rsidR="00427D12" w:rsidRPr="00033466">
        <w:rPr>
          <w:rFonts w:eastAsia="Times New Roman"/>
          <w:shd w:val="clear" w:color="auto" w:fill="FFFFFF"/>
        </w:rPr>
        <w:t xml:space="preserve"> similar</w:t>
      </w:r>
      <w:r w:rsidR="009100CE" w:rsidRPr="00033466">
        <w:rPr>
          <w:rFonts w:eastAsia="Times New Roman"/>
          <w:shd w:val="clear" w:color="auto" w:fill="FFFFFF"/>
        </w:rPr>
        <w:t xml:space="preserve">. </w:t>
      </w:r>
      <w:r w:rsidR="0019374A">
        <w:rPr>
          <w:rFonts w:eastAsia="Times New Roman"/>
          <w:shd w:val="clear" w:color="auto" w:fill="FFFFFF"/>
        </w:rPr>
        <w:t xml:space="preserve">A difference is </w:t>
      </w:r>
      <w:proofErr w:type="spellStart"/>
      <w:r w:rsidR="0019374A">
        <w:rPr>
          <w:rFonts w:eastAsia="Times New Roman"/>
          <w:shd w:val="clear" w:color="auto" w:fill="FFFFFF"/>
        </w:rPr>
        <w:t>appareant</w:t>
      </w:r>
      <w:proofErr w:type="spellEnd"/>
      <w:r w:rsidR="0019374A">
        <w:rPr>
          <w:rFonts w:eastAsia="Times New Roman"/>
          <w:shd w:val="clear" w:color="auto" w:fill="FFFFFF"/>
        </w:rPr>
        <w:t xml:space="preserve"> not by country but by geographic regions. </w:t>
      </w:r>
      <w:r w:rsidR="00944C61" w:rsidRPr="00033466">
        <w:rPr>
          <w:rFonts w:eastAsia="Times New Roman"/>
          <w:shd w:val="clear" w:color="auto" w:fill="FFFFFF"/>
        </w:rPr>
        <w:t>Turkey (</w:t>
      </w:r>
      <w:r w:rsidR="00033466" w:rsidRPr="00033466">
        <w:t>x=</w:t>
      </w:r>
      <w:r w:rsidR="00944C61" w:rsidRPr="00033466">
        <w:t>62.67</w:t>
      </w:r>
      <w:r w:rsidR="00033466" w:rsidRPr="00033466">
        <w:t>, n=30, s=</w:t>
      </w:r>
      <w:r w:rsidR="00944C61" w:rsidRPr="00033466">
        <w:t xml:space="preserve">10.73, </w:t>
      </w:r>
      <w:r w:rsidR="00033466" w:rsidRPr="00033466">
        <w:t>se=</w:t>
      </w:r>
      <w:r w:rsidR="00944C61" w:rsidRPr="00033466">
        <w:t>1.99</w:t>
      </w:r>
      <w:r w:rsidR="00033466">
        <w:t>) and C</w:t>
      </w:r>
      <w:r w:rsidR="00944C61" w:rsidRPr="00033466">
        <w:t>hina (</w:t>
      </w:r>
      <w:r w:rsidR="00033466" w:rsidRPr="00033466">
        <w:t>x=</w:t>
      </w:r>
      <w:r w:rsidR="00944C61" w:rsidRPr="00033466">
        <w:t>62.07</w:t>
      </w:r>
      <w:r w:rsidR="00033466" w:rsidRPr="00033466">
        <w:t>, n=43, s=</w:t>
      </w:r>
      <w:r w:rsidR="00944C61" w:rsidRPr="00033466">
        <w:t>9.54</w:t>
      </w:r>
      <w:r w:rsidR="00033466" w:rsidRPr="00033466">
        <w:t>, se=</w:t>
      </w:r>
      <w:r w:rsidR="00944C61" w:rsidRPr="00033466">
        <w:t>1.47</w:t>
      </w:r>
      <w:r w:rsidR="00033466" w:rsidRPr="00033466">
        <w:t>) mean scores are significantly higher than Brazil (x=55.52, n=25, s=</w:t>
      </w:r>
      <w:r w:rsidR="00033466" w:rsidRPr="00033466">
        <w:t>6.07</w:t>
      </w:r>
      <w:r w:rsidR="00033466" w:rsidRPr="00033466">
        <w:t>, se=</w:t>
      </w:r>
      <w:r w:rsidR="00033466" w:rsidRPr="00033466">
        <w:t>1.99</w:t>
      </w:r>
      <w:r w:rsidR="00033466">
        <w:t>) a</w:t>
      </w:r>
      <w:r w:rsidR="00033466" w:rsidRPr="00033466">
        <w:t xml:space="preserve">nd the </w:t>
      </w:r>
      <w:r w:rsidR="00033466">
        <w:t>United States</w:t>
      </w:r>
      <w:r w:rsidR="00033466" w:rsidRPr="00033466">
        <w:t xml:space="preserve"> (x=</w:t>
      </w:r>
      <w:r w:rsidR="00033466" w:rsidRPr="00033466">
        <w:t>53.2</w:t>
      </w:r>
      <w:r w:rsidR="00033466" w:rsidRPr="00033466">
        <w:t>, n=592, s=</w:t>
      </w:r>
      <w:r w:rsidR="00033466" w:rsidRPr="00033466">
        <w:t>10.57</w:t>
      </w:r>
      <w:r w:rsidR="00033466" w:rsidRPr="00033466">
        <w:t>, se=</w:t>
      </w:r>
      <w:r w:rsidR="00033466" w:rsidRPr="00033466">
        <w:t>0.43</w:t>
      </w:r>
      <w:r w:rsidR="00033466" w:rsidRPr="00033466">
        <w:t xml:space="preserve">). </w:t>
      </w:r>
      <w:r w:rsidR="00944C61" w:rsidRPr="00033466">
        <w:rPr>
          <w:rFonts w:eastAsia="Times New Roman"/>
          <w:shd w:val="clear" w:color="auto" w:fill="FFFFFF"/>
        </w:rPr>
        <w:t xml:space="preserve">A two sample t-test and Mann Whitney U test were used to compare </w:t>
      </w:r>
      <w:r w:rsidR="00033466">
        <w:rPr>
          <w:rFonts w:eastAsia="Times New Roman"/>
          <w:shd w:val="clear" w:color="auto" w:fill="FFFFFF"/>
        </w:rPr>
        <w:t xml:space="preserve">mean </w:t>
      </w:r>
      <w:r w:rsidR="00944C61" w:rsidRPr="00033466">
        <w:rPr>
          <w:rFonts w:eastAsia="Times New Roman"/>
          <w:shd w:val="clear" w:color="auto" w:fill="FFFFFF"/>
        </w:rPr>
        <w:t xml:space="preserve">scores. The Mann Whitney U test was </w:t>
      </w:r>
      <w:r w:rsidR="00033466">
        <w:rPr>
          <w:rFonts w:eastAsia="Times New Roman"/>
          <w:shd w:val="clear" w:color="auto" w:fill="FFFFFF"/>
        </w:rPr>
        <w:t>substituted for</w:t>
      </w:r>
      <w:r w:rsidR="00944C61" w:rsidRPr="00033466">
        <w:rPr>
          <w:rFonts w:eastAsia="Times New Roman"/>
          <w:shd w:val="clear" w:color="auto" w:fill="FFFFFF"/>
        </w:rPr>
        <w:t xml:space="preserve"> the t-test to compare </w:t>
      </w:r>
      <w:r w:rsidR="00033466">
        <w:rPr>
          <w:rFonts w:eastAsia="Times New Roman"/>
          <w:shd w:val="clear" w:color="auto" w:fill="FFFFFF"/>
        </w:rPr>
        <w:t xml:space="preserve">the United States scores with </w:t>
      </w:r>
      <w:r w:rsidR="00944C61" w:rsidRPr="00033466">
        <w:rPr>
          <w:rFonts w:eastAsia="Times New Roman"/>
          <w:shd w:val="clear" w:color="auto" w:fill="FFFFFF"/>
        </w:rPr>
        <w:t>Turkey, Brazil and China</w:t>
      </w:r>
      <w:r w:rsidR="0019374A" w:rsidRPr="0019374A">
        <w:rPr>
          <w:rFonts w:eastAsia="Times New Roman"/>
          <w:shd w:val="clear" w:color="auto" w:fill="FFFFFF"/>
        </w:rPr>
        <w:t xml:space="preserve"> </w:t>
      </w:r>
      <w:r w:rsidR="0019374A">
        <w:rPr>
          <w:rFonts w:eastAsia="Times New Roman"/>
          <w:shd w:val="clear" w:color="auto" w:fill="FFFFFF"/>
        </w:rPr>
        <w:t>b</w:t>
      </w:r>
      <w:r w:rsidR="0019374A">
        <w:rPr>
          <w:rFonts w:eastAsia="Times New Roman"/>
          <w:shd w:val="clear" w:color="auto" w:fill="FFFFFF"/>
        </w:rPr>
        <w:t xml:space="preserve">ecause </w:t>
      </w:r>
      <w:r w:rsidR="0019374A" w:rsidRPr="00033466">
        <w:rPr>
          <w:rFonts w:eastAsia="Times New Roman"/>
          <w:shd w:val="clear" w:color="auto" w:fill="FFFFFF"/>
        </w:rPr>
        <w:t xml:space="preserve">building scores </w:t>
      </w:r>
      <w:r w:rsidR="0019374A">
        <w:rPr>
          <w:rFonts w:eastAsia="Times New Roman"/>
          <w:shd w:val="clear" w:color="auto" w:fill="FFFFFF"/>
        </w:rPr>
        <w:t xml:space="preserve">from the United States </w:t>
      </w:r>
      <w:r w:rsidR="0019374A" w:rsidRPr="00033466">
        <w:rPr>
          <w:rFonts w:eastAsia="Times New Roman"/>
          <w:shd w:val="clear" w:color="auto" w:fill="FFFFFF"/>
        </w:rPr>
        <w:t>are not normally distributed</w:t>
      </w:r>
      <w:r w:rsidR="0019374A">
        <w:rPr>
          <w:rFonts w:eastAsia="Times New Roman"/>
          <w:shd w:val="clear" w:color="auto" w:fill="FFFFFF"/>
        </w:rPr>
        <w:t>.</w:t>
      </w:r>
    </w:p>
    <w:p w14:paraId="6082A690" w14:textId="77777777" w:rsidR="00033466" w:rsidRDefault="00033466" w:rsidP="00033466"/>
    <w:p w14:paraId="0F3CBD0E" w14:textId="7023F4ED" w:rsidR="00033466" w:rsidRDefault="00033466" w:rsidP="00033466">
      <w:r>
        <w:t>Results</w:t>
      </w:r>
      <w:r w:rsidR="001A0391">
        <w:t xml:space="preserve"> support</w:t>
      </w:r>
      <w:r>
        <w:t xml:space="preserve"> reject</w:t>
      </w:r>
      <w:r w:rsidR="001A0391">
        <w:t>ing</w:t>
      </w:r>
      <w:r>
        <w:t xml:space="preserve"> the null hypothesis that </w:t>
      </w:r>
      <w:r w:rsidR="001A0391">
        <w:t xml:space="preserve">building scores are the same by country. </w:t>
      </w:r>
      <w:r>
        <w:t xml:space="preserve">Country, or geographic region, </w:t>
      </w:r>
      <w:r w:rsidR="001A0391">
        <w:t xml:space="preserve">appear to significantly impact </w:t>
      </w:r>
      <w:proofErr w:type="spellStart"/>
      <w:r w:rsidR="001A0391">
        <w:t>budling</w:t>
      </w:r>
      <w:proofErr w:type="spellEnd"/>
      <w:r w:rsidR="001A0391">
        <w:t xml:space="preserve"> performance for sustainability. The most </w:t>
      </w:r>
      <w:r w:rsidR="00D375D8">
        <w:t xml:space="preserve">significant difference is </w:t>
      </w:r>
      <w:proofErr w:type="spellStart"/>
      <w:r w:rsidR="00D375D8">
        <w:t>appreant</w:t>
      </w:r>
      <w:proofErr w:type="spellEnd"/>
      <w:r w:rsidR="00D375D8">
        <w:t xml:space="preserve"> by </w:t>
      </w:r>
      <w:proofErr w:type="spellStart"/>
      <w:r w:rsidR="00D375D8">
        <w:t>geograpohci</w:t>
      </w:r>
      <w:proofErr w:type="spellEnd"/>
      <w:r w:rsidR="00D375D8">
        <w:t xml:space="preserve"> regions between </w:t>
      </w:r>
      <w:proofErr w:type="spellStart"/>
      <w:r w:rsidR="00D375D8">
        <w:t>Notrh</w:t>
      </w:r>
      <w:proofErr w:type="spellEnd"/>
      <w:r w:rsidR="00D375D8">
        <w:t xml:space="preserve"> </w:t>
      </w:r>
      <w:proofErr w:type="spellStart"/>
      <w:r w:rsidR="00D375D8">
        <w:t>Amwerican</w:t>
      </w:r>
      <w:proofErr w:type="spellEnd"/>
      <w:r w:rsidR="00D375D8">
        <w:t xml:space="preserve"> and Asia. Turkey and China mean averages were X. </w:t>
      </w:r>
      <w:proofErr w:type="gramStart"/>
      <w:r w:rsidR="00D375D8">
        <w:t>Similarly</w:t>
      </w:r>
      <w:proofErr w:type="gramEnd"/>
      <w:r w:rsidR="00D375D8">
        <w:t xml:space="preserve"> the USA and Brazil means </w:t>
      </w:r>
      <w:proofErr w:type="spellStart"/>
      <w:r w:rsidR="00D375D8">
        <w:t>idncated</w:t>
      </w:r>
      <w:proofErr w:type="spellEnd"/>
      <w:r w:rsidR="00D375D8">
        <w:t xml:space="preserve"> a small probability to reject the null hypothesis (</w:t>
      </w:r>
    </w:p>
    <w:p w14:paraId="3524AD57" w14:textId="77777777" w:rsidR="001A0391" w:rsidRDefault="001A0391" w:rsidP="000334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2383"/>
        <w:gridCol w:w="1743"/>
        <w:gridCol w:w="1741"/>
        <w:gridCol w:w="1726"/>
      </w:tblGrid>
      <w:tr w:rsidR="001A0391" w14:paraId="0E551FD3" w14:textId="77777777" w:rsidTr="001A0391">
        <w:tc>
          <w:tcPr>
            <w:tcW w:w="1757" w:type="dxa"/>
          </w:tcPr>
          <w:p w14:paraId="5373490B" w14:textId="71C83D1B" w:rsidR="001A0391" w:rsidRDefault="001A0391" w:rsidP="00033466"/>
        </w:tc>
        <w:tc>
          <w:tcPr>
            <w:tcW w:w="2383" w:type="dxa"/>
          </w:tcPr>
          <w:p w14:paraId="08C61EEA" w14:textId="7B36B4D7" w:rsidR="001A0391" w:rsidRDefault="001A0391" w:rsidP="00033466">
            <w:r>
              <w:t>Turkey</w:t>
            </w:r>
          </w:p>
        </w:tc>
        <w:tc>
          <w:tcPr>
            <w:tcW w:w="1743" w:type="dxa"/>
          </w:tcPr>
          <w:p w14:paraId="339CAA69" w14:textId="420FDC1D" w:rsidR="001A0391" w:rsidRDefault="001A0391" w:rsidP="00033466">
            <w:r>
              <w:t>China</w:t>
            </w:r>
          </w:p>
        </w:tc>
        <w:tc>
          <w:tcPr>
            <w:tcW w:w="1741" w:type="dxa"/>
          </w:tcPr>
          <w:p w14:paraId="1C4248DA" w14:textId="757C263D" w:rsidR="001A0391" w:rsidRDefault="001A0391" w:rsidP="00033466">
            <w:r>
              <w:t>Brazil</w:t>
            </w:r>
          </w:p>
        </w:tc>
        <w:tc>
          <w:tcPr>
            <w:tcW w:w="1726" w:type="dxa"/>
          </w:tcPr>
          <w:p w14:paraId="35F18A58" w14:textId="36D3ECF8" w:rsidR="001A0391" w:rsidRDefault="001A0391" w:rsidP="00033466">
            <w:r>
              <w:t>USA</w:t>
            </w:r>
          </w:p>
        </w:tc>
      </w:tr>
      <w:tr w:rsidR="001A0391" w14:paraId="7FCE86DB" w14:textId="77777777" w:rsidTr="001A0391">
        <w:tc>
          <w:tcPr>
            <w:tcW w:w="1757" w:type="dxa"/>
          </w:tcPr>
          <w:p w14:paraId="7AC66A0E" w14:textId="1D5D3C0C" w:rsidR="001A0391" w:rsidRDefault="001A0391" w:rsidP="00033466">
            <w:r>
              <w:t>China</w:t>
            </w:r>
          </w:p>
        </w:tc>
        <w:tc>
          <w:tcPr>
            <w:tcW w:w="2383" w:type="dxa"/>
          </w:tcPr>
          <w:p w14:paraId="28DF9CDD" w14:textId="5CF408BF" w:rsidR="001A0391" w:rsidRDefault="001A0391" w:rsidP="001A0391">
            <w:r w:rsidRPr="001F3D2B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743" w:type="dxa"/>
          </w:tcPr>
          <w:p w14:paraId="259194D7" w14:textId="1D207ADC" w:rsidR="001A0391" w:rsidRDefault="001A0391" w:rsidP="00033466">
            <w:r>
              <w:t>-</w:t>
            </w:r>
          </w:p>
        </w:tc>
        <w:tc>
          <w:tcPr>
            <w:tcW w:w="1741" w:type="dxa"/>
          </w:tcPr>
          <w:p w14:paraId="5D07CBAE" w14:textId="77777777" w:rsidR="001A0391" w:rsidRDefault="001A0391" w:rsidP="00033466"/>
        </w:tc>
        <w:tc>
          <w:tcPr>
            <w:tcW w:w="1726" w:type="dxa"/>
          </w:tcPr>
          <w:p w14:paraId="0F1DA84F" w14:textId="77777777" w:rsidR="001A0391" w:rsidRDefault="001A0391" w:rsidP="00033466"/>
        </w:tc>
      </w:tr>
      <w:tr w:rsidR="001A0391" w14:paraId="38885EB0" w14:textId="77777777" w:rsidTr="001A0391">
        <w:tc>
          <w:tcPr>
            <w:tcW w:w="1757" w:type="dxa"/>
          </w:tcPr>
          <w:p w14:paraId="31188D8D" w14:textId="1CD556B4" w:rsidR="001A0391" w:rsidRDefault="001A0391" w:rsidP="00033466">
            <w:r>
              <w:t>Brazil</w:t>
            </w:r>
          </w:p>
        </w:tc>
        <w:tc>
          <w:tcPr>
            <w:tcW w:w="2383" w:type="dxa"/>
          </w:tcPr>
          <w:p w14:paraId="15FB15CB" w14:textId="0FC9C306" w:rsidR="001A0391" w:rsidRDefault="001A0391" w:rsidP="001A0391">
            <w:r>
              <w:rPr>
                <w:rFonts w:ascii="Times New Roman" w:hAnsi="Times New Roman" w:cs="Times New Roman"/>
                <w:color w:val="000000"/>
              </w:rPr>
              <w:t>0.0038</w:t>
            </w:r>
          </w:p>
        </w:tc>
        <w:tc>
          <w:tcPr>
            <w:tcW w:w="1743" w:type="dxa"/>
          </w:tcPr>
          <w:p w14:paraId="6A1CD275" w14:textId="77777777" w:rsidR="001A0391" w:rsidRPr="001F3D2B" w:rsidRDefault="001A0391" w:rsidP="001A0391">
            <w:pPr>
              <w:pStyle w:val="HTMLPreformatted"/>
              <w:shd w:val="clear" w:color="auto" w:fill="FFFFFF"/>
              <w:wordWrap w:val="0"/>
              <w:spacing w:line="255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3D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 0.0011344508354554346</w:t>
            </w:r>
          </w:p>
          <w:p w14:paraId="5C7FCFBB" w14:textId="77777777" w:rsidR="001A0391" w:rsidRDefault="001A0391" w:rsidP="00033466"/>
        </w:tc>
        <w:tc>
          <w:tcPr>
            <w:tcW w:w="1741" w:type="dxa"/>
          </w:tcPr>
          <w:p w14:paraId="2E51219C" w14:textId="02161514" w:rsidR="001A0391" w:rsidRDefault="001A0391" w:rsidP="00033466">
            <w:r>
              <w:t>-</w:t>
            </w:r>
          </w:p>
        </w:tc>
        <w:tc>
          <w:tcPr>
            <w:tcW w:w="1726" w:type="dxa"/>
          </w:tcPr>
          <w:p w14:paraId="79832DFE" w14:textId="77777777" w:rsidR="001A0391" w:rsidRDefault="001A0391" w:rsidP="00033466"/>
        </w:tc>
      </w:tr>
      <w:tr w:rsidR="001A0391" w14:paraId="063B0BB8" w14:textId="77777777" w:rsidTr="001A0391">
        <w:tc>
          <w:tcPr>
            <w:tcW w:w="1757" w:type="dxa"/>
          </w:tcPr>
          <w:p w14:paraId="62A551B0" w14:textId="3F6BEFAA" w:rsidR="001A0391" w:rsidRDefault="001A0391" w:rsidP="00033466">
            <w:r>
              <w:lastRenderedPageBreak/>
              <w:t>USA</w:t>
            </w:r>
          </w:p>
        </w:tc>
        <w:tc>
          <w:tcPr>
            <w:tcW w:w="2383" w:type="dxa"/>
          </w:tcPr>
          <w:p w14:paraId="7B3BBF46" w14:textId="55E817E4" w:rsidR="001A0391" w:rsidRDefault="001A0391" w:rsidP="00033466">
            <w:r w:rsidRPr="001F3D2B">
              <w:rPr>
                <w:rFonts w:ascii="Times New Roman" w:hAnsi="Times New Roman" w:cs="Times New Roman"/>
                <w:color w:val="000000"/>
              </w:rPr>
              <w:t>p 5.638557687964413e-05</w:t>
            </w:r>
          </w:p>
        </w:tc>
        <w:tc>
          <w:tcPr>
            <w:tcW w:w="1743" w:type="dxa"/>
          </w:tcPr>
          <w:p w14:paraId="3E25E7AD" w14:textId="77777777" w:rsidR="001A0391" w:rsidRDefault="001A0391" w:rsidP="00033466"/>
        </w:tc>
        <w:tc>
          <w:tcPr>
            <w:tcW w:w="1741" w:type="dxa"/>
          </w:tcPr>
          <w:p w14:paraId="4F35AC71" w14:textId="77777777" w:rsidR="001A0391" w:rsidRDefault="001A0391" w:rsidP="00033466"/>
        </w:tc>
        <w:tc>
          <w:tcPr>
            <w:tcW w:w="1726" w:type="dxa"/>
          </w:tcPr>
          <w:p w14:paraId="592547A9" w14:textId="24335ADD" w:rsidR="001A0391" w:rsidRDefault="001A0391" w:rsidP="00033466">
            <w:r>
              <w:t>-</w:t>
            </w:r>
          </w:p>
        </w:tc>
      </w:tr>
    </w:tbl>
    <w:p w14:paraId="5B1AB95F" w14:textId="77777777" w:rsidR="001A0391" w:rsidRPr="00033466" w:rsidRDefault="001A0391" w:rsidP="00033466"/>
    <w:p w14:paraId="16E612C3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CN</w:t>
      </w:r>
    </w:p>
    <w:p w14:paraId="136A91D1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0.24100620169474948, p 0.8104081077921602</w:t>
      </w:r>
    </w:p>
    <w:p w14:paraId="08C448D1" w14:textId="77777777" w:rsidR="00D758C6" w:rsidRDefault="00D758C6">
      <w:pPr>
        <w:rPr>
          <w:rFonts w:ascii="Times New Roman" w:hAnsi="Times New Roman" w:cs="Times New Roman"/>
        </w:rPr>
      </w:pPr>
    </w:p>
    <w:p w14:paraId="5B0E3E3F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BR</w:t>
      </w:r>
    </w:p>
    <w:p w14:paraId="4C76E4CE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3.0467075834925725, p 0.003780096119642822</w:t>
      </w:r>
    </w:p>
    <w:p w14:paraId="5CC29593" w14:textId="77777777" w:rsidR="0019374A" w:rsidRDefault="0019374A">
      <w:pPr>
        <w:rPr>
          <w:rFonts w:ascii="Times New Roman" w:hAnsi="Times New Roman" w:cs="Times New Roman"/>
        </w:rPr>
      </w:pPr>
    </w:p>
    <w:p w14:paraId="4C1DD420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CN, BR</w:t>
      </w:r>
    </w:p>
    <w:p w14:paraId="2F5FB3CE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3.405440858065395, p 0.0011344508354554346</w:t>
      </w:r>
    </w:p>
    <w:p w14:paraId="2FF10371" w14:textId="77777777" w:rsidR="0019374A" w:rsidRDefault="0019374A">
      <w:pPr>
        <w:rPr>
          <w:rFonts w:ascii="Times New Roman" w:hAnsi="Times New Roman" w:cs="Times New Roman"/>
        </w:rPr>
      </w:pPr>
    </w:p>
    <w:p w14:paraId="6FB0A2C5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US</w:t>
      </w:r>
    </w:p>
    <w:p w14:paraId="66614D42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statistic=4323.5,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=1.0190524052380321e-06)</w:t>
      </w:r>
    </w:p>
    <w:p w14:paraId="07A8BEE9" w14:textId="77777777" w:rsidR="0019374A" w:rsidRDefault="0019374A">
      <w:pPr>
        <w:rPr>
          <w:rFonts w:ascii="Times New Roman" w:hAnsi="Times New Roman" w:cs="Times New Roman"/>
        </w:rPr>
      </w:pPr>
    </w:p>
    <w:p w14:paraId="48EB84A1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CN</w:t>
      </w:r>
    </w:p>
    <w:p w14:paraId="0E4BF7FF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statistic=6168.5,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=7.9101733986702824e-09)</w:t>
      </w:r>
    </w:p>
    <w:p w14:paraId="1375AD82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BR</w:t>
      </w:r>
    </w:p>
    <w:p w14:paraId="248E0CB9" w14:textId="77777777" w:rsidR="0019374A" w:rsidRPr="001F3D2B" w:rsidRDefault="0019374A" w:rsidP="0019374A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statistic=5853.5,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=0.03812763362142884)</w:t>
      </w:r>
    </w:p>
    <w:p w14:paraId="3DDDDA2F" w14:textId="77777777" w:rsidR="0019374A" w:rsidRDefault="0019374A">
      <w:pPr>
        <w:rPr>
          <w:rFonts w:ascii="Times New Roman" w:hAnsi="Times New Roman" w:cs="Times New Roman"/>
        </w:rPr>
      </w:pPr>
    </w:p>
    <w:p w14:paraId="176D7EBC" w14:textId="59E23E50" w:rsidR="0036363E" w:rsidRDefault="00363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t-test and Mann </w:t>
      </w:r>
      <w:proofErr w:type="spellStart"/>
      <w:r>
        <w:rPr>
          <w:rFonts w:ascii="Times New Roman" w:hAnsi="Times New Roman" w:cs="Times New Roman"/>
        </w:rPr>
        <w:t>whiteny</w:t>
      </w:r>
      <w:proofErr w:type="spellEnd"/>
      <w:r>
        <w:rPr>
          <w:rFonts w:ascii="Times New Roman" w:hAnsi="Times New Roman" w:cs="Times New Roman"/>
        </w:rPr>
        <w:t xml:space="preserve"> U test</w:t>
      </w:r>
      <w:r w:rsidR="00512C68">
        <w:rPr>
          <w:rFonts w:ascii="Times New Roman" w:hAnsi="Times New Roman" w:cs="Times New Roman"/>
        </w:rPr>
        <w:t xml:space="preserve"> of the overall scores </w:t>
      </w:r>
      <w:r>
        <w:rPr>
          <w:rFonts w:ascii="Times New Roman" w:hAnsi="Times New Roman" w:cs="Times New Roman"/>
        </w:rPr>
        <w:t xml:space="preserve">shows a significant difference in scores between North American and Asia. Turkey and China appear more similar, less likely a significant difference (p-value = 0.8) in overall ratings compared to the US and Brazil. </w:t>
      </w:r>
    </w:p>
    <w:p w14:paraId="494BF562" w14:textId="77777777" w:rsidR="0036363E" w:rsidRDefault="0036363E">
      <w:pPr>
        <w:rPr>
          <w:rFonts w:ascii="Times New Roman" w:hAnsi="Times New Roman" w:cs="Times New Roman"/>
        </w:rPr>
      </w:pPr>
    </w:p>
    <w:p w14:paraId="577D6FC8" w14:textId="77777777" w:rsidR="0036363E" w:rsidRDefault="0036363E">
      <w:pPr>
        <w:rPr>
          <w:rFonts w:ascii="Times New Roman" w:hAnsi="Times New Roman" w:cs="Times New Roman"/>
        </w:rPr>
      </w:pPr>
      <w:bookmarkStart w:id="0" w:name="_GoBack"/>
      <w:bookmarkEnd w:id="0"/>
    </w:p>
    <w:p w14:paraId="6D2A1D70" w14:textId="5EA3B462" w:rsidR="00D758C6" w:rsidRPr="001F3D2B" w:rsidRDefault="00363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Brazil. </w:t>
      </w:r>
    </w:p>
    <w:p w14:paraId="03B855A4" w14:textId="77777777" w:rsidR="00D758C6" w:rsidRPr="001F3D2B" w:rsidRDefault="00D758C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T- Test results with high level score</w:t>
      </w:r>
    </w:p>
    <w:p w14:paraId="51BA231C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US</w:t>
      </w:r>
    </w:p>
    <w:p w14:paraId="6CE1BB4A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4.643908223483067, p 5.638557687964413e-05</w:t>
      </w:r>
    </w:p>
    <w:p w14:paraId="2ADB0915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CN</w:t>
      </w:r>
    </w:p>
    <w:p w14:paraId="2FF84691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0.24100620169474948, p 0.8104081077921602</w:t>
      </w:r>
    </w:p>
    <w:p w14:paraId="62B7FDA5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BR</w:t>
      </w:r>
    </w:p>
    <w:p w14:paraId="478A7C08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3.0467075834925725, p 0.003780096119642822</w:t>
      </w:r>
    </w:p>
    <w:p w14:paraId="26C517A0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CN</w:t>
      </w:r>
    </w:p>
    <w:p w14:paraId="72280AFF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-5.782041872308198, p 4.873129705171188e-07</w:t>
      </w:r>
    </w:p>
    <w:p w14:paraId="053AC97C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BR</w:t>
      </w:r>
    </w:p>
    <w:p w14:paraId="3B503C71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-1.7693664842549446, p 0.08691070553139825</w:t>
      </w:r>
    </w:p>
    <w:p w14:paraId="102B7CD7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CN, BR</w:t>
      </w:r>
    </w:p>
    <w:p w14:paraId="6F610A03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t 3.405440858065395, p 0.0011344508354554346</w:t>
      </w:r>
    </w:p>
    <w:p w14:paraId="78CA00FC" w14:textId="77777777" w:rsidR="00D758C6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6354001" w14:textId="77777777" w:rsidR="0036363E" w:rsidRDefault="0036363E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18C05" w14:textId="77777777" w:rsidR="0036363E" w:rsidRPr="001F3D2B" w:rsidRDefault="0036363E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894B2F6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Cant look at US </w:t>
      </w:r>
    </w:p>
    <w:p w14:paraId="7BA28B76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Ran Mann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Whiteny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 test with high level score </w:t>
      </w:r>
    </w:p>
    <w:p w14:paraId="25CD3710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US</w:t>
      </w:r>
    </w:p>
    <w:p w14:paraId="4CC62AC4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statistic=4323.5,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=1.0190524052380321e-06)</w:t>
      </w:r>
    </w:p>
    <w:p w14:paraId="696385C1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CN</w:t>
      </w:r>
    </w:p>
    <w:p w14:paraId="2A0F342D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statistic=631.5,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=0.4419573210567016)</w:t>
      </w:r>
    </w:p>
    <w:p w14:paraId="24516DE1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TR, BR</w:t>
      </w:r>
    </w:p>
    <w:p w14:paraId="62F107CF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statistic=208.5,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=0.0024271230944570591)</w:t>
      </w:r>
    </w:p>
    <w:p w14:paraId="53C57D72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CN</w:t>
      </w:r>
    </w:p>
    <w:p w14:paraId="5A6A51CF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statistic=6168.5,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=7.9101733986702824e-09)</w:t>
      </w:r>
    </w:p>
    <w:p w14:paraId="3BD15268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US, BR</w:t>
      </w:r>
    </w:p>
    <w:p w14:paraId="6853424F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statistic=5853.5,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=0.03812763362142884)</w:t>
      </w:r>
    </w:p>
    <w:p w14:paraId="5D23CB6E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CN, BR</w:t>
      </w:r>
    </w:p>
    <w:p w14:paraId="41402908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statistic=291.0,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=0.00085886848551532677)</w:t>
      </w:r>
    </w:p>
    <w:p w14:paraId="5572EB3A" w14:textId="77777777" w:rsidR="00D758C6" w:rsidRPr="001F3D2B" w:rsidRDefault="00D758C6" w:rsidP="00D758C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6E950" w14:textId="77777777" w:rsidR="00C74849" w:rsidRPr="001F3D2B" w:rsidRDefault="00D758C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Include plots of all four countries. </w:t>
      </w:r>
    </w:p>
    <w:p w14:paraId="68216259" w14:textId="77777777" w:rsidR="00D758C6" w:rsidRPr="001F3D2B" w:rsidRDefault="00415D54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noProof/>
        </w:rPr>
        <w:drawing>
          <wp:inline distT="0" distB="0" distL="0" distR="0" wp14:anchorId="4844056B" wp14:editId="50071945">
            <wp:extent cx="4063365" cy="2542208"/>
            <wp:effectExtent l="0" t="0" r="635" b="0"/>
            <wp:docPr id="5" name="Picture 5" descr="/Users/trippshealy/Gdrive/research/leed_countries/plots/brazil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ippshealy/Gdrive/research/leed_countries/plots/brazil_priv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42" cy="254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D2B">
        <w:rPr>
          <w:rFonts w:ascii="Times New Roman" w:hAnsi="Times New Roman" w:cs="Times New Roman"/>
          <w:noProof/>
        </w:rPr>
        <w:drawing>
          <wp:inline distT="0" distB="0" distL="0" distR="0" wp14:anchorId="7019E9F7" wp14:editId="2DB71DB0">
            <wp:extent cx="3949065" cy="2470697"/>
            <wp:effectExtent l="0" t="0" r="0" b="0"/>
            <wp:docPr id="6" name="Picture 6" descr="/Users/trippshealy/Gdrive/research/leed_countries/plots/china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rippshealy/Gdrive/research/leed_countries/plots/china_priv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44" cy="248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D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6A3EBE" wp14:editId="7699EED0">
            <wp:extent cx="3606165" cy="2256165"/>
            <wp:effectExtent l="0" t="0" r="635" b="4445"/>
            <wp:docPr id="7" name="Picture 7" descr="/Users/trippshealy/Gdrive/research/leed_countries/plots/turkey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rippshealy/Gdrive/research/leed_countries/plots/turkey_priv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598" cy="225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D2B">
        <w:rPr>
          <w:rFonts w:ascii="Times New Roman" w:hAnsi="Times New Roman" w:cs="Times New Roman"/>
          <w:noProof/>
        </w:rPr>
        <w:drawing>
          <wp:inline distT="0" distB="0" distL="0" distR="0" wp14:anchorId="7A58625F" wp14:editId="7D6E02D7">
            <wp:extent cx="3377565" cy="2113143"/>
            <wp:effectExtent l="0" t="0" r="635" b="0"/>
            <wp:docPr id="8" name="Picture 8" descr="/Users/trippshealy/Gdrive/research/leed_countries/plots/usa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rippshealy/Gdrive/research/leed_countries/plots/usa_priv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35" cy="21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AB0" w14:textId="77777777" w:rsidR="00415D54" w:rsidRPr="001F3D2B" w:rsidRDefault="00415D54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noProof/>
        </w:rPr>
        <w:drawing>
          <wp:inline distT="0" distB="0" distL="0" distR="0" wp14:anchorId="1629D01B" wp14:editId="4629309A">
            <wp:extent cx="4291965" cy="2920004"/>
            <wp:effectExtent l="0" t="0" r="635" b="1270"/>
            <wp:docPr id="9" name="Picture 9" descr="/Users/trippshealy/Gdrive/research/leed_countries/plots/percent_cert_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rippshealy/Gdrive/research/leed_countries/plots/percent_cert_lev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66" cy="292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5387" w14:textId="77777777" w:rsidR="00D758C6" w:rsidRPr="001F3D2B" w:rsidRDefault="00A31A04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Individual credit data</w:t>
      </w:r>
    </w:p>
    <w:p w14:paraId="165F49F9" w14:textId="77777777" w:rsidR="00415D54" w:rsidRPr="001F3D2B" w:rsidRDefault="00415D54">
      <w:pPr>
        <w:rPr>
          <w:rFonts w:ascii="Times New Roman" w:hAnsi="Times New Roman" w:cs="Times New Roman"/>
          <w:b/>
        </w:rPr>
      </w:pPr>
    </w:p>
    <w:p w14:paraId="60A58675" w14:textId="77777777" w:rsidR="00342705" w:rsidRPr="001F3D2B" w:rsidRDefault="00342705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Looked at credits </w:t>
      </w:r>
      <w:proofErr w:type="spellStart"/>
      <w:r w:rsidRPr="001F3D2B">
        <w:rPr>
          <w:rFonts w:ascii="Times New Roman" w:hAnsi="Times New Roman" w:cs="Times New Roman"/>
        </w:rPr>
        <w:t>invidiuallly</w:t>
      </w:r>
      <w:proofErr w:type="spellEnd"/>
    </w:p>
    <w:p w14:paraId="49242EC3" w14:textId="77777777" w:rsidR="00342705" w:rsidRPr="001F3D2B" w:rsidRDefault="00342705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Used three different statistical measurements t-test, </w:t>
      </w:r>
      <w:proofErr w:type="spellStart"/>
      <w:r w:rsidRPr="001F3D2B">
        <w:rPr>
          <w:rFonts w:ascii="Times New Roman" w:hAnsi="Times New Roman" w:cs="Times New Roman"/>
        </w:rPr>
        <w:t>mann</w:t>
      </w:r>
      <w:proofErr w:type="spellEnd"/>
      <w:r w:rsidRPr="001F3D2B">
        <w:rPr>
          <w:rFonts w:ascii="Times New Roman" w:hAnsi="Times New Roman" w:cs="Times New Roman"/>
        </w:rPr>
        <w:t>, and chi</w:t>
      </w:r>
    </w:p>
    <w:p w14:paraId="0C22DD23" w14:textId="77777777" w:rsidR="00342705" w:rsidRPr="001F3D2B" w:rsidRDefault="00342705">
      <w:pPr>
        <w:rPr>
          <w:rFonts w:ascii="Times New Roman" w:hAnsi="Times New Roman" w:cs="Times New Roman"/>
        </w:rPr>
      </w:pPr>
    </w:p>
    <w:p w14:paraId="308A4994" w14:textId="77777777" w:rsidR="00342705" w:rsidRPr="001F3D2B" w:rsidRDefault="00342705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lastRenderedPageBreak/>
        <w:t xml:space="preserve">Used t-test for credits EAc1, EAc2, IDc1 because the points were numerical </w:t>
      </w:r>
    </w:p>
    <w:p w14:paraId="44357FA4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536E9E5A" w14:textId="77777777" w:rsidR="00342705" w:rsidRPr="001F3D2B" w:rsidRDefault="00342705" w:rsidP="00342705">
      <w:pPr>
        <w:rPr>
          <w:rFonts w:ascii="Times New Roman" w:eastAsia="Times New Roman" w:hAnsi="Times New Roman" w:cs="Times New Roman"/>
        </w:rPr>
      </w:pPr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Brazil </w:t>
      </w:r>
      <w:proofErr w:type="spellStart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>statistaically</w:t>
      </w:r>
      <w:proofErr w:type="spellEnd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more </w:t>
      </w:r>
      <w:proofErr w:type="spellStart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>likley</w:t>
      </w:r>
      <w:proofErr w:type="spellEnd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(p=0.003) to meet Innovation and design credit 1 compared to china</w:t>
      </w:r>
    </w:p>
    <w:p w14:paraId="55BDD27D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6E40DF8C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3.0956712584310764, p 0.0029993595184039123</w:t>
      </w:r>
    </w:p>
    <w:p w14:paraId="49CCEB67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556FBDD6" w14:textId="77777777" w:rsidR="00342705" w:rsidRPr="001F3D2B" w:rsidRDefault="00342705" w:rsidP="0034270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F3D2B">
        <w:rPr>
          <w:color w:val="000000"/>
        </w:rPr>
        <w:t>Brazil is statistically more than the USA to meet EAc1 and IDc1</w:t>
      </w:r>
    </w:p>
    <w:p w14:paraId="3AD29867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3C2D8335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390F4F49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EAc1: t -6.85255472773124, p 7.589062860528424e-08</w:t>
      </w:r>
    </w:p>
    <w:p w14:paraId="1B6184DB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5.858214180265654, p 1.3887849660477289e-06</w:t>
      </w:r>
    </w:p>
    <w:p w14:paraId="0732772A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3612432D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75A7E2AC" w14:textId="77777777" w:rsidR="00342705" w:rsidRPr="001F3D2B" w:rsidRDefault="00342705" w:rsidP="0034270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F3D2B">
        <w:rPr>
          <w:color w:val="000000"/>
        </w:rPr>
        <w:t xml:space="preserve">China is </w:t>
      </w:r>
      <w:proofErr w:type="spellStart"/>
      <w:r w:rsidRPr="001F3D2B">
        <w:rPr>
          <w:color w:val="000000"/>
        </w:rPr>
        <w:t>statisically</w:t>
      </w:r>
      <w:proofErr w:type="spellEnd"/>
      <w:r w:rsidRPr="001F3D2B">
        <w:rPr>
          <w:color w:val="000000"/>
        </w:rPr>
        <w:t xml:space="preserve"> more likely (p=0.007) to meet EAc2 compared to Turkey</w:t>
      </w:r>
    </w:p>
    <w:p w14:paraId="44AFCBB5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2726B5E6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EAc2: t 2.8126004002188094, p 0.006846959297280327</w:t>
      </w:r>
    </w:p>
    <w:p w14:paraId="131CF58D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5904D027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28B24F45" w14:textId="77777777" w:rsidR="00342705" w:rsidRPr="001F3D2B" w:rsidRDefault="00342705" w:rsidP="00342705">
      <w:pPr>
        <w:rPr>
          <w:rFonts w:ascii="Times New Roman" w:eastAsia="Times New Roman" w:hAnsi="Times New Roman" w:cs="Times New Roman"/>
        </w:rPr>
      </w:pPr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>China does not do well on EAc1 compared to the USA. They do however do much better than the USA on EAc2. They are also slightly better on IDc1.</w:t>
      </w:r>
    </w:p>
    <w:p w14:paraId="5B97E182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EAc1: t -11.753365595180709, p 1.3053533246248377e-22</w:t>
      </w:r>
    </w:p>
    <w:p w14:paraId="6CB31117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EAc2: t 3.067690041182334, p 0.0037295742835399223</w:t>
      </w:r>
    </w:p>
    <w:p w14:paraId="2CA38988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2.0284895050327143, p 0.046909834484615866</w:t>
      </w:r>
    </w:p>
    <w:p w14:paraId="18DFE8B8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60EFAB2A" w14:textId="77777777" w:rsidR="00342705" w:rsidRPr="001F3D2B" w:rsidRDefault="00342705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5865FAB" w14:textId="77777777" w:rsidR="00342705" w:rsidRPr="001F3D2B" w:rsidRDefault="00342705">
      <w:pPr>
        <w:rPr>
          <w:rFonts w:ascii="Times New Roman" w:eastAsia="Times New Roman" w:hAnsi="Times New Roman" w:cs="Times New Roman"/>
        </w:rPr>
      </w:pPr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>Turkey does really poorly on EAc1 but does better than the USA on IDc1.</w:t>
      </w:r>
    </w:p>
    <w:p w14:paraId="6F111529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EAc1: t -18.045264541587972, p 6.070549165247458e-58</w:t>
      </w:r>
    </w:p>
    <w:p w14:paraId="7D65B143" w14:textId="77777777" w:rsidR="00342705" w:rsidRPr="001F3D2B" w:rsidRDefault="00342705" w:rsidP="00342705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3.493203144528725, p 0.0012803276186032521</w:t>
      </w:r>
    </w:p>
    <w:p w14:paraId="414E62C8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77306DD7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17F2D37C" w14:textId="77777777" w:rsidR="00342705" w:rsidRPr="001F3D2B" w:rsidRDefault="00342705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Mann </w:t>
      </w:r>
      <w:proofErr w:type="spellStart"/>
      <w:r w:rsidRPr="001F3D2B">
        <w:rPr>
          <w:rFonts w:ascii="Times New Roman" w:hAnsi="Times New Roman" w:cs="Times New Roman"/>
          <w:b/>
        </w:rPr>
        <w:t>Whiteney</w:t>
      </w:r>
      <w:proofErr w:type="spellEnd"/>
      <w:r w:rsidRPr="001F3D2B">
        <w:rPr>
          <w:rFonts w:ascii="Times New Roman" w:hAnsi="Times New Roman" w:cs="Times New Roman"/>
          <w:b/>
        </w:rPr>
        <w:t xml:space="preserve"> U test</w:t>
      </w:r>
    </w:p>
    <w:p w14:paraId="59A7F19F" w14:textId="77777777" w:rsidR="00342705" w:rsidRPr="001F3D2B" w:rsidRDefault="00342705" w:rsidP="0034270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000000"/>
        </w:rPr>
      </w:pPr>
      <w:r w:rsidRPr="001F3D2B">
        <w:rPr>
          <w:color w:val="000000"/>
        </w:rPr>
        <w:t>Credits to consider - WEc1, WEc3, MRc1.1, MRc2, MRc3, MRc4, MRc5,</w:t>
      </w:r>
    </w:p>
    <w:p w14:paraId="1AED35BC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19332007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59605EE5" w14:textId="77777777" w:rsidR="00342705" w:rsidRPr="001F3D2B" w:rsidRDefault="00342705" w:rsidP="00342705">
      <w:pPr>
        <w:rPr>
          <w:rFonts w:ascii="Times New Roman" w:eastAsia="Times New Roman" w:hAnsi="Times New Roman" w:cs="Times New Roman"/>
        </w:rPr>
      </w:pPr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Brazil is </w:t>
      </w:r>
      <w:proofErr w:type="spellStart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>statiscially</w:t>
      </w:r>
      <w:proofErr w:type="spellEnd"/>
      <w:r w:rsidRPr="001F3D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different to china on MRc3, MRc4, WEc3.</w:t>
      </w:r>
    </w:p>
    <w:p w14:paraId="6125536D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statistic=473.0,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=0.01107312103065373)</w:t>
      </w:r>
    </w:p>
    <w:p w14:paraId="6FFE6D70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MRc4: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statistic=394.5,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=0.024848901490810371)</w:t>
      </w:r>
    </w:p>
    <w:p w14:paraId="0EB950A9" w14:textId="77777777" w:rsidR="00342705" w:rsidRPr="001F3D2B" w:rsidRDefault="00342705" w:rsidP="00342705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statistic=340.0,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=0.00074423288965303348)</w:t>
      </w:r>
    </w:p>
    <w:p w14:paraId="76581751" w14:textId="77777777" w:rsidR="00342705" w:rsidRPr="001F3D2B" w:rsidRDefault="00342705">
      <w:pPr>
        <w:rPr>
          <w:rFonts w:ascii="Times New Roman" w:hAnsi="Times New Roman" w:cs="Times New Roman"/>
          <w:b/>
        </w:rPr>
      </w:pPr>
    </w:p>
    <w:p w14:paraId="2C8379E9" w14:textId="6416F941" w:rsidR="0092238E" w:rsidRPr="001F3D2B" w:rsidRDefault="007C4BE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does not meet MRc3</w:t>
      </w:r>
    </w:p>
    <w:p w14:paraId="28FF456C" w14:textId="588F51A5" w:rsidR="007C4BEE" w:rsidRPr="001F3D2B" w:rsidRDefault="005D2AD8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Brazil does worse on MRc4</w:t>
      </w:r>
    </w:p>
    <w:p w14:paraId="60651538" w14:textId="00A324FF" w:rsidR="007C4BEE" w:rsidRPr="001F3D2B" w:rsidRDefault="001772A7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Brazil does worse </w:t>
      </w:r>
      <w:r w:rsidR="005D2AD8" w:rsidRPr="001F3D2B">
        <w:rPr>
          <w:rFonts w:ascii="Times New Roman" w:hAnsi="Times New Roman" w:cs="Times New Roman"/>
        </w:rPr>
        <w:t>on WEc3</w:t>
      </w:r>
      <w:r w:rsidRPr="001F3D2B">
        <w:rPr>
          <w:rFonts w:ascii="Times New Roman" w:hAnsi="Times New Roman" w:cs="Times New Roman"/>
        </w:rPr>
        <w:t xml:space="preserve"> compared to china</w:t>
      </w:r>
    </w:p>
    <w:p w14:paraId="52E27FB9" w14:textId="77777777" w:rsidR="005D2AD8" w:rsidRPr="001F3D2B" w:rsidRDefault="005D2AD8">
      <w:pPr>
        <w:rPr>
          <w:rFonts w:ascii="Times New Roman" w:hAnsi="Times New Roman" w:cs="Times New Roman"/>
          <w:b/>
        </w:rPr>
      </w:pPr>
    </w:p>
    <w:p w14:paraId="4AE8A04F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Brazil is </w:t>
      </w:r>
      <w:proofErr w:type="spellStart"/>
      <w:r w:rsidRPr="001F3D2B">
        <w:rPr>
          <w:rFonts w:ascii="Times New Roman" w:hAnsi="Times New Roman" w:cs="Times New Roman"/>
          <w:b/>
        </w:rPr>
        <w:t>statisically</w:t>
      </w:r>
      <w:proofErr w:type="spellEnd"/>
      <w:r w:rsidRPr="001F3D2B">
        <w:rPr>
          <w:rFonts w:ascii="Times New Roman" w:hAnsi="Times New Roman" w:cs="Times New Roman"/>
          <w:b/>
        </w:rPr>
        <w:t xml:space="preserve"> different to turkey on MRc4 and WEc1 and WEc3</w:t>
      </w:r>
    </w:p>
    <w:p w14:paraId="595AC72C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MRc4: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statistic=245.0,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=0.0086083655275030584)</w:t>
      </w:r>
    </w:p>
    <w:p w14:paraId="0A97BFF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WEc1: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statistic=287.0,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=0.042446521581592032)</w:t>
      </w:r>
    </w:p>
    <w:p w14:paraId="7AAC76E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statistic=270.5,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=0.015506023455711946)</w:t>
      </w:r>
    </w:p>
    <w:p w14:paraId="4559F4F3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2716EC50" w14:textId="2CB99DC7" w:rsidR="0092238E" w:rsidRPr="001F3D2B" w:rsidRDefault="00252F2C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Turkey does better than brazil on all three</w:t>
      </w:r>
    </w:p>
    <w:p w14:paraId="6BDF2871" w14:textId="77777777" w:rsidR="00252F2C" w:rsidRPr="001F3D2B" w:rsidRDefault="00252F2C">
      <w:pPr>
        <w:rPr>
          <w:rFonts w:ascii="Times New Roman" w:hAnsi="Times New Roman" w:cs="Times New Roman"/>
          <w:b/>
        </w:rPr>
      </w:pPr>
    </w:p>
    <w:p w14:paraId="35749154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Brazil statistically different than the USA</w:t>
      </w:r>
    </w:p>
    <w:p w14:paraId="53F81C4E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MRc2: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statistic=6097.5,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=0.048861519401053898)</w:t>
      </w:r>
    </w:p>
    <w:p w14:paraId="7062BF8A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statistic=6808.5,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=0.03064718120955922)</w:t>
      </w:r>
    </w:p>
    <w:p w14:paraId="175AFDDB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MRc4: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statistic=5453.0,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=0.0070134447585492952)</w:t>
      </w:r>
    </w:p>
    <w:p w14:paraId="18C9839E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statistic=6001.0,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=0.035015444900773275)</w:t>
      </w:r>
    </w:p>
    <w:p w14:paraId="05CAFBB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WEc1: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statistic=3706.0,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=4.4711467848901822e-06)</w:t>
      </w:r>
    </w:p>
    <w:p w14:paraId="5726B77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statistic=5314.5,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=0.0072487468100006997)</w:t>
      </w:r>
    </w:p>
    <w:p w14:paraId="0358A42D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7A9F0D50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67E6B521" w14:textId="7733386F" w:rsidR="00252F2C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Mrc2 and MRc5 brazil does better than the US</w:t>
      </w:r>
    </w:p>
    <w:p w14:paraId="3A129D8F" w14:textId="0915AF17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MRc4 US does better than brazil</w:t>
      </w:r>
    </w:p>
    <w:p w14:paraId="0308F117" w14:textId="090F9F94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US does better than brazil on WEc1 and WEc3</w:t>
      </w:r>
    </w:p>
    <w:p w14:paraId="42CEB464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China </w:t>
      </w:r>
      <w:proofErr w:type="spellStart"/>
      <w:r w:rsidRPr="001F3D2B">
        <w:rPr>
          <w:rFonts w:ascii="Times New Roman" w:hAnsi="Times New Roman" w:cs="Times New Roman"/>
          <w:b/>
        </w:rPr>
        <w:t>Statisically</w:t>
      </w:r>
      <w:proofErr w:type="spellEnd"/>
      <w:r w:rsidRPr="001F3D2B">
        <w:rPr>
          <w:rFonts w:ascii="Times New Roman" w:hAnsi="Times New Roman" w:cs="Times New Roman"/>
          <w:b/>
        </w:rPr>
        <w:t xml:space="preserve"> different than turkey</w:t>
      </w:r>
    </w:p>
    <w:p w14:paraId="0EEB43C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MRc2: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statistic=464.0,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=0.0041866298572602904)</w:t>
      </w:r>
    </w:p>
    <w:p w14:paraId="729344B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statistic=559.0,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=0.0075287572312117542)</w:t>
      </w:r>
    </w:p>
    <w:p w14:paraId="19E33CB2" w14:textId="77777777" w:rsidR="00362BCE" w:rsidRPr="001F3D2B" w:rsidRDefault="00362BCE">
      <w:pPr>
        <w:rPr>
          <w:rFonts w:ascii="Times New Roman" w:hAnsi="Times New Roman" w:cs="Times New Roman"/>
        </w:rPr>
      </w:pPr>
    </w:p>
    <w:p w14:paraId="16C0E9A5" w14:textId="17FB9C78" w:rsidR="0092238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China better on MRc2 </w:t>
      </w:r>
    </w:p>
    <w:p w14:paraId="5DAEDA5A" w14:textId="795DADD8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Turkey better on MRC3 (china doesn’t meet this credit)</w:t>
      </w:r>
    </w:p>
    <w:p w14:paraId="376993F2" w14:textId="77777777" w:rsidR="00362BCE" w:rsidRPr="001F3D2B" w:rsidRDefault="00362BCE">
      <w:pPr>
        <w:rPr>
          <w:rFonts w:ascii="Times New Roman" w:hAnsi="Times New Roman" w:cs="Times New Roman"/>
          <w:b/>
        </w:rPr>
      </w:pPr>
    </w:p>
    <w:p w14:paraId="685D7C52" w14:textId="77777777" w:rsidR="00362BCE" w:rsidRPr="001F3D2B" w:rsidRDefault="00362BCE">
      <w:pPr>
        <w:rPr>
          <w:rFonts w:ascii="Times New Roman" w:hAnsi="Times New Roman" w:cs="Times New Roman"/>
          <w:b/>
        </w:rPr>
      </w:pPr>
    </w:p>
    <w:p w14:paraId="01D01079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China </w:t>
      </w:r>
      <w:proofErr w:type="spellStart"/>
      <w:r w:rsidRPr="001F3D2B">
        <w:rPr>
          <w:rFonts w:ascii="Times New Roman" w:hAnsi="Times New Roman" w:cs="Times New Roman"/>
          <w:b/>
        </w:rPr>
        <w:t>Statisutcall</w:t>
      </w:r>
      <w:proofErr w:type="spellEnd"/>
      <w:r w:rsidRPr="001F3D2B">
        <w:rPr>
          <w:rFonts w:ascii="Times New Roman" w:hAnsi="Times New Roman" w:cs="Times New Roman"/>
          <w:b/>
        </w:rPr>
        <w:t xml:space="preserve"> different than USA</w:t>
      </w:r>
    </w:p>
    <w:p w14:paraId="2614A7E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MRc2: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statistic=9155.5,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=0.00028292665062429936)</w:t>
      </w:r>
    </w:p>
    <w:p w14:paraId="017A40BC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statistic=9254.5,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=0.0003179930895000959)</w:t>
      </w:r>
    </w:p>
    <w:p w14:paraId="4A12216C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WEc1: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statistic=6979.0,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=1.104474636969341e-07)</w:t>
      </w:r>
    </w:p>
    <w:p w14:paraId="3498FDC2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3D9C2AA4" w14:textId="2B1CB557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does better on both MRc2 and MRc5</w:t>
      </w:r>
    </w:p>
    <w:p w14:paraId="07658354" w14:textId="5C6BF43F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US lead in WEc1</w:t>
      </w:r>
    </w:p>
    <w:p w14:paraId="348600B6" w14:textId="77777777" w:rsidR="00362BCE" w:rsidRPr="001F3D2B" w:rsidRDefault="00362BCE">
      <w:pPr>
        <w:rPr>
          <w:rFonts w:ascii="Times New Roman" w:hAnsi="Times New Roman" w:cs="Times New Roman"/>
          <w:b/>
        </w:rPr>
      </w:pPr>
    </w:p>
    <w:p w14:paraId="13D60835" w14:textId="77777777" w:rsidR="00362BCE" w:rsidRPr="001F3D2B" w:rsidRDefault="00362BCE">
      <w:pPr>
        <w:rPr>
          <w:rFonts w:ascii="Times New Roman" w:hAnsi="Times New Roman" w:cs="Times New Roman"/>
          <w:b/>
        </w:rPr>
      </w:pPr>
    </w:p>
    <w:p w14:paraId="33D33B24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Turkey statistically </w:t>
      </w:r>
      <w:proofErr w:type="spellStart"/>
      <w:r w:rsidRPr="001F3D2B">
        <w:rPr>
          <w:rFonts w:ascii="Times New Roman" w:hAnsi="Times New Roman" w:cs="Times New Roman"/>
          <w:b/>
        </w:rPr>
        <w:t>difernt</w:t>
      </w:r>
      <w:proofErr w:type="spellEnd"/>
      <w:r w:rsidRPr="001F3D2B">
        <w:rPr>
          <w:rFonts w:ascii="Times New Roman" w:hAnsi="Times New Roman" w:cs="Times New Roman"/>
          <w:b/>
        </w:rPr>
        <w:t xml:space="preserve"> than </w:t>
      </w:r>
      <w:proofErr w:type="spellStart"/>
      <w:r w:rsidRPr="001F3D2B">
        <w:rPr>
          <w:rFonts w:ascii="Times New Roman" w:hAnsi="Times New Roman" w:cs="Times New Roman"/>
          <w:b/>
        </w:rPr>
        <w:t>usa</w:t>
      </w:r>
      <w:proofErr w:type="spellEnd"/>
    </w:p>
    <w:p w14:paraId="4990B4C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statistic=8033.0,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=0.0079161140867656399)</w:t>
      </w:r>
    </w:p>
    <w:p w14:paraId="4F75562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statistic=6395.0,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=0.0016215020698953581)</w:t>
      </w:r>
    </w:p>
    <w:p w14:paraId="6376A75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WEc1: </w:t>
      </w: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statistic=6211.5,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=0.0017825368446797961)</w:t>
      </w:r>
    </w:p>
    <w:p w14:paraId="59FE0BD8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02193E81" w14:textId="122565E6" w:rsidR="0092238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Turkey is better on MRc5</w:t>
      </w:r>
    </w:p>
    <w:p w14:paraId="150594AD" w14:textId="3FC2F31C" w:rsidR="00362BCE" w:rsidRPr="001F3D2B" w:rsidRDefault="00362BCE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US better on WEc1</w:t>
      </w:r>
    </w:p>
    <w:p w14:paraId="34F548BF" w14:textId="77777777" w:rsidR="00362BCE" w:rsidRPr="001F3D2B" w:rsidRDefault="00362BCE">
      <w:pPr>
        <w:rPr>
          <w:rFonts w:ascii="Times New Roman" w:hAnsi="Times New Roman" w:cs="Times New Roman"/>
          <w:b/>
        </w:rPr>
      </w:pPr>
    </w:p>
    <w:p w14:paraId="1D7F96F5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Chi squared – rest of the credits – 38 in total</w:t>
      </w:r>
    </w:p>
    <w:p w14:paraId="42CF0268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Brazil and china</w:t>
      </w:r>
    </w:p>
    <w:p w14:paraId="1A9C329D" w14:textId="2692AF94" w:rsidR="0092238E" w:rsidRPr="001F3D2B" w:rsidRDefault="00732ECF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EAc6, EQc1, EQc2, EQc3.2, EQc7.1, EQc7.2</w:t>
      </w:r>
    </w:p>
    <w:p w14:paraId="754E7AE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EAc6</w:t>
      </w:r>
    </w:p>
    <w:p w14:paraId="5ECE409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 Statistic: 7.274795127353265</w:t>
      </w:r>
    </w:p>
    <w:p w14:paraId="2990DC1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0.006992886843753955</w:t>
      </w:r>
    </w:p>
    <w:p w14:paraId="7B8E7F68" w14:textId="77777777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Brazil beating china </w:t>
      </w:r>
    </w:p>
    <w:p w14:paraId="42275FAE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55916A8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EQc1</w:t>
      </w:r>
    </w:p>
    <w:p w14:paraId="35C707DE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9.832687622455065</w:t>
      </w:r>
    </w:p>
    <w:p w14:paraId="2F85AB8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0.001714376671604285</w:t>
      </w:r>
    </w:p>
    <w:p w14:paraId="20C6408D" w14:textId="5627F94F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beating brazil</w:t>
      </w:r>
    </w:p>
    <w:p w14:paraId="24BAB9E2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6118E9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</w:t>
      </w:r>
    </w:p>
    <w:p w14:paraId="5A981411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11.417417281149557</w:t>
      </w:r>
    </w:p>
    <w:p w14:paraId="1746A88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0.000727587689077776</w:t>
      </w:r>
    </w:p>
    <w:p w14:paraId="0F3AA77B" w14:textId="77777777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beating brazil</w:t>
      </w:r>
    </w:p>
    <w:p w14:paraId="56942D7B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BAFB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</w:t>
      </w:r>
    </w:p>
    <w:p w14:paraId="1750B83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26.0285817400296</w:t>
      </w:r>
    </w:p>
    <w:p w14:paraId="0EB769A0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3.364001134902113e-07</w:t>
      </w:r>
    </w:p>
    <w:p w14:paraId="6E146318" w14:textId="77777777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beating brazil</w:t>
      </w:r>
    </w:p>
    <w:p w14:paraId="5837C1D8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F2A7194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D5BE49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EQc7.1</w:t>
      </w:r>
    </w:p>
    <w:p w14:paraId="395D109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10.82945419145484</w:t>
      </w:r>
    </w:p>
    <w:p w14:paraId="4251DF8C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0.0009989808188233832</w:t>
      </w:r>
    </w:p>
    <w:p w14:paraId="42350332" w14:textId="77777777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beating brazil</w:t>
      </w:r>
    </w:p>
    <w:p w14:paraId="3A53F6EF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9F9D94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EQc7.2</w:t>
      </w:r>
    </w:p>
    <w:p w14:paraId="61111CFB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12.905112871624501</w:t>
      </w:r>
    </w:p>
    <w:p w14:paraId="6891BF1E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0.00032768577260394944</w:t>
      </w:r>
    </w:p>
    <w:p w14:paraId="4F9FAA55" w14:textId="77777777" w:rsidR="00732ECF" w:rsidRPr="001F3D2B" w:rsidRDefault="00732ECF" w:rsidP="00732ECF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China beating brazil</w:t>
      </w:r>
    </w:p>
    <w:p w14:paraId="06C85CE0" w14:textId="77777777" w:rsidR="00732ECF" w:rsidRPr="001F3D2B" w:rsidRDefault="00732ECF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A5DDE5B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3E281795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Brazil and Turkey</w:t>
      </w:r>
    </w:p>
    <w:p w14:paraId="3B56581E" w14:textId="342F12EB" w:rsidR="00732ECF" w:rsidRPr="001F3D2B" w:rsidRDefault="0080659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Turkey beats</w:t>
      </w:r>
      <w:r w:rsidR="00732ECF" w:rsidRPr="001F3D2B">
        <w:rPr>
          <w:rFonts w:ascii="Times New Roman" w:hAnsi="Times New Roman" w:cs="Times New Roman"/>
        </w:rPr>
        <w:t xml:space="preserve"> brazil on all credits</w:t>
      </w:r>
      <w:r w:rsidRPr="001F3D2B">
        <w:rPr>
          <w:rFonts w:ascii="Times New Roman" w:hAnsi="Times New Roman" w:cs="Times New Roman"/>
        </w:rPr>
        <w:t xml:space="preserve"> except MRc7</w:t>
      </w:r>
    </w:p>
    <w:p w14:paraId="231D96C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</w:t>
      </w:r>
    </w:p>
    <w:p w14:paraId="412D4BF8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12.699862637362635</w:t>
      </w:r>
    </w:p>
    <w:p w14:paraId="01C84B7B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0.00036568243678656475</w:t>
      </w:r>
    </w:p>
    <w:p w14:paraId="7C044DC0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</w:t>
      </w:r>
    </w:p>
    <w:p w14:paraId="4C27B510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7.803277777777779</w:t>
      </w:r>
    </w:p>
    <w:p w14:paraId="2A5A106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0.005215154696519386</w:t>
      </w:r>
    </w:p>
    <w:p w14:paraId="5C337D2E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</w:t>
      </w:r>
    </w:p>
    <w:p w14:paraId="3E56380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8.556225633528266</w:t>
      </w:r>
    </w:p>
    <w:p w14:paraId="0CB0817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0.003443425938109135</w:t>
      </w:r>
    </w:p>
    <w:p w14:paraId="6A62B38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EQc5</w:t>
      </w:r>
    </w:p>
    <w:p w14:paraId="678E15F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11.846888354700857</w:t>
      </w:r>
    </w:p>
    <w:p w14:paraId="50ED68F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0.000577577757869295</w:t>
      </w:r>
    </w:p>
    <w:p w14:paraId="3EE19DF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EQc6.1</w:t>
      </w:r>
    </w:p>
    <w:p w14:paraId="707596FE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 Statistic: 8.723734318996414</w:t>
      </w:r>
    </w:p>
    <w:p w14:paraId="6A2E8A0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0.0031409403924595723</w:t>
      </w:r>
    </w:p>
    <w:p w14:paraId="167317A0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EQc7.1</w:t>
      </w:r>
    </w:p>
    <w:p w14:paraId="585E151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13.017321428571424</w:t>
      </w:r>
    </w:p>
    <w:p w14:paraId="2C5CD80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0.0003086229428224596</w:t>
      </w:r>
    </w:p>
    <w:p w14:paraId="00D81388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MRc7</w:t>
      </w:r>
    </w:p>
    <w:p w14:paraId="7C72087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14.552482578397214</w:t>
      </w:r>
    </w:p>
    <w:p w14:paraId="3DBBC90C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0.00013630893082228548</w:t>
      </w:r>
    </w:p>
    <w:p w14:paraId="681CB47D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3045052A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62E3E95B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Brazil and USA</w:t>
      </w:r>
    </w:p>
    <w:p w14:paraId="0CF58928" w14:textId="6142989F" w:rsidR="00806596" w:rsidRPr="001F3D2B" w:rsidRDefault="0080659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USA does better than brazil on all EQ</w:t>
      </w:r>
    </w:p>
    <w:p w14:paraId="5C7C44B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</w:t>
      </w:r>
    </w:p>
    <w:p w14:paraId="2665EA1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48.777252867080286</w:t>
      </w:r>
    </w:p>
    <w:p w14:paraId="2ED24F9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2.867462801639523e-12</w:t>
      </w:r>
    </w:p>
    <w:p w14:paraId="5545436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EQc4.4</w:t>
      </w:r>
    </w:p>
    <w:p w14:paraId="5D36B80E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25.131600903280027</w:t>
      </w:r>
    </w:p>
    <w:p w14:paraId="173FC66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5.354812119286899e-07</w:t>
      </w:r>
    </w:p>
    <w:p w14:paraId="04AC3F8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EQc5</w:t>
      </w:r>
    </w:p>
    <w:p w14:paraId="5F0E0884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8.08555947940214</w:t>
      </w:r>
    </w:p>
    <w:p w14:paraId="38698E1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0.004461935414114691</w:t>
      </w:r>
    </w:p>
    <w:p w14:paraId="447BDB0C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EQc6.1</w:t>
      </w:r>
    </w:p>
    <w:p w14:paraId="5E8F3007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23.019226644233143</w:t>
      </w:r>
    </w:p>
    <w:p w14:paraId="3632602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1.6038931793197784e-06</w:t>
      </w:r>
    </w:p>
    <w:p w14:paraId="459E6E7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EQc7.1</w:t>
      </w:r>
    </w:p>
    <w:p w14:paraId="6A007F9A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17.820422004714857</w:t>
      </w:r>
    </w:p>
    <w:p w14:paraId="729CD614" w14:textId="20C4FA5E" w:rsidR="00806596" w:rsidRPr="001F3D2B" w:rsidRDefault="0092238E" w:rsidP="00806596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2.4276362627429996e-05</w:t>
      </w:r>
    </w:p>
    <w:p w14:paraId="2A6D6B82" w14:textId="05CDB874" w:rsidR="00806596" w:rsidRPr="001F3D2B" w:rsidRDefault="00806596" w:rsidP="0080659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Brazil beat USA on SS</w:t>
      </w:r>
    </w:p>
    <w:p w14:paraId="2B1BA0A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SSc4.1</w:t>
      </w:r>
    </w:p>
    <w:p w14:paraId="5DEFDF9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13.894012878211147</w:t>
      </w:r>
    </w:p>
    <w:p w14:paraId="5660ABE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0.0001934136042273233</w:t>
      </w:r>
    </w:p>
    <w:p w14:paraId="55AF517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SSc5.2</w:t>
      </w:r>
    </w:p>
    <w:p w14:paraId="41D479C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11.122689644090523</w:t>
      </w:r>
    </w:p>
    <w:p w14:paraId="0F50885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0.0008527803347130125</w:t>
      </w:r>
    </w:p>
    <w:p w14:paraId="1F8AF1D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SSc7.1</w:t>
      </w:r>
    </w:p>
    <w:p w14:paraId="306C40C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10.5551654915964</w:t>
      </w:r>
    </w:p>
    <w:p w14:paraId="4C39C85E" w14:textId="1C26B15C" w:rsidR="00806596" w:rsidRPr="001F3D2B" w:rsidRDefault="0092238E" w:rsidP="00806596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0.0011586383870284545</w:t>
      </w:r>
    </w:p>
    <w:p w14:paraId="52E5F2CA" w14:textId="136EE7F2" w:rsidR="00806596" w:rsidRPr="001F3D2B" w:rsidRDefault="00806596" w:rsidP="0080659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Brazil beats USA on WEc2</w:t>
      </w:r>
    </w:p>
    <w:p w14:paraId="6546125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WEc2</w:t>
      </w:r>
    </w:p>
    <w:p w14:paraId="4C39977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133.61189515844873</w:t>
      </w:r>
    </w:p>
    <w:p w14:paraId="5873F17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6.643108946941762e-31</w:t>
      </w:r>
    </w:p>
    <w:p w14:paraId="73024DA5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3A69ABBA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787492BF" w14:textId="3FC5BE9E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China </w:t>
      </w:r>
      <w:r w:rsidR="00806596" w:rsidRPr="001F3D2B">
        <w:rPr>
          <w:rFonts w:ascii="Times New Roman" w:hAnsi="Times New Roman" w:cs="Times New Roman"/>
          <w:b/>
        </w:rPr>
        <w:t xml:space="preserve">and </w:t>
      </w:r>
      <w:r w:rsidRPr="001F3D2B">
        <w:rPr>
          <w:rFonts w:ascii="Times New Roman" w:hAnsi="Times New Roman" w:cs="Times New Roman"/>
          <w:b/>
        </w:rPr>
        <w:t>Turkey</w:t>
      </w:r>
    </w:p>
    <w:p w14:paraId="2B2E9F4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EAc5</w:t>
      </w:r>
    </w:p>
    <w:p w14:paraId="36A0406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 Statistic: 7.339174613584796</w:t>
      </w:r>
    </w:p>
    <w:p w14:paraId="3CD292D2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0.00674678107156543</w:t>
      </w:r>
    </w:p>
    <w:p w14:paraId="7557440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EQc6.2</w:t>
      </w:r>
    </w:p>
    <w:p w14:paraId="2FD8994E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9.521992724058208</w:t>
      </w:r>
    </w:p>
    <w:p w14:paraId="237E0EFE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0.00203024005994654</w:t>
      </w:r>
    </w:p>
    <w:p w14:paraId="4029DEEE" w14:textId="77777777" w:rsidR="00806596" w:rsidRPr="001F3D2B" w:rsidRDefault="00806596">
      <w:pPr>
        <w:rPr>
          <w:rFonts w:ascii="Times New Roman" w:hAnsi="Times New Roman" w:cs="Times New Roman"/>
          <w:b/>
        </w:rPr>
      </w:pPr>
    </w:p>
    <w:p w14:paraId="3611EEF4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China and USA</w:t>
      </w:r>
    </w:p>
    <w:p w14:paraId="202E7E67" w14:textId="17D853F8" w:rsidR="00806596" w:rsidRPr="001F3D2B" w:rsidRDefault="0080659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USA does better</w:t>
      </w:r>
    </w:p>
    <w:p w14:paraId="6908E7D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EAc3</w:t>
      </w:r>
    </w:p>
    <w:p w14:paraId="15B253AF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10.5988116052391</w:t>
      </w:r>
    </w:p>
    <w:p w14:paraId="754125BB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0.0011316037075125697</w:t>
      </w:r>
    </w:p>
    <w:p w14:paraId="611A1D12" w14:textId="77777777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FB4946B" w14:textId="30B7D7A3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China does better</w:t>
      </w:r>
    </w:p>
    <w:p w14:paraId="5F5169DF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</w:t>
      </w:r>
    </w:p>
    <w:p w14:paraId="5157826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14.43607717697474</w:t>
      </w:r>
    </w:p>
    <w:p w14:paraId="2533777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0.0001449977873002621</w:t>
      </w:r>
    </w:p>
    <w:p w14:paraId="41DA1C6C" w14:textId="77777777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2956F" w14:textId="6DC4C49E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USA does better</w:t>
      </w:r>
    </w:p>
    <w:p w14:paraId="427A472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EAc6</w:t>
      </w:r>
    </w:p>
    <w:p w14:paraId="68095F5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27.32581149402373</w:t>
      </w:r>
    </w:p>
    <w:p w14:paraId="4A9C60B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1.719013662680265e-07</w:t>
      </w:r>
    </w:p>
    <w:p w14:paraId="1665675A" w14:textId="77777777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812FC0" w14:textId="69DB1FF2" w:rsidR="00806596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 on EQ1, 2, 3.2</w:t>
      </w:r>
    </w:p>
    <w:p w14:paraId="6C36C52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EQc1</w:t>
      </w:r>
    </w:p>
    <w:p w14:paraId="0C35B13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9.558029730831645</w:t>
      </w:r>
    </w:p>
    <w:p w14:paraId="02DBB12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0.00199076666154216</w:t>
      </w:r>
    </w:p>
    <w:p w14:paraId="4127941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</w:t>
      </w:r>
    </w:p>
    <w:p w14:paraId="2668D9F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29.043734791928085</w:t>
      </w:r>
    </w:p>
    <w:p w14:paraId="1F7E147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7.076258169104238e-08</w:t>
      </w:r>
    </w:p>
    <w:p w14:paraId="42E42D9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</w:t>
      </w:r>
    </w:p>
    <w:p w14:paraId="46B5C63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46.79475996670304</w:t>
      </w:r>
    </w:p>
    <w:p w14:paraId="4681BC9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7.88238896884248e-12</w:t>
      </w:r>
    </w:p>
    <w:p w14:paraId="3A6F8D03" w14:textId="77777777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11BE18E" w14:textId="05A8DE94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 on EQ4.3</w:t>
      </w:r>
    </w:p>
    <w:p w14:paraId="7A2DB94F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</w:t>
      </w:r>
    </w:p>
    <w:p w14:paraId="472B099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43.7957182680556</w:t>
      </w:r>
    </w:p>
    <w:p w14:paraId="591B529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3.645015920486808e-11</w:t>
      </w:r>
    </w:p>
    <w:p w14:paraId="7A116F6C" w14:textId="77777777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17D3C" w14:textId="56AE5C22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 on EQ4.3</w:t>
      </w:r>
    </w:p>
    <w:p w14:paraId="083C9DA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EQc4.4</w:t>
      </w:r>
    </w:p>
    <w:p w14:paraId="187838D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46.00619453262521</w:t>
      </w:r>
    </w:p>
    <w:p w14:paraId="5728E2D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1.178796698740004e-11</w:t>
      </w:r>
    </w:p>
    <w:p w14:paraId="4B3A9267" w14:textId="77777777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10F67CA" w14:textId="670D7936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USA does better</w:t>
      </w:r>
    </w:p>
    <w:p w14:paraId="569383C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EQc6.2</w:t>
      </w:r>
    </w:p>
    <w:p w14:paraId="74329D0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9.06572888511956</w:t>
      </w:r>
    </w:p>
    <w:p w14:paraId="54BE7FB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p-value: 0.0026044469663259744</w:t>
      </w:r>
    </w:p>
    <w:p w14:paraId="2B37550C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EQc7.2</w:t>
      </w:r>
    </w:p>
    <w:p w14:paraId="04C6699B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10.394227579315134</w:t>
      </w:r>
    </w:p>
    <w:p w14:paraId="4ACE1448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0.0012640986848924706</w:t>
      </w:r>
    </w:p>
    <w:p w14:paraId="33994373" w14:textId="19BD58B0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</w:t>
      </w:r>
    </w:p>
    <w:p w14:paraId="5EECF81A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EQc8.1</w:t>
      </w:r>
    </w:p>
    <w:p w14:paraId="43F6F781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19.501843009523164</w:t>
      </w:r>
    </w:p>
    <w:p w14:paraId="7481E594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1.0050266756556902e-05</w:t>
      </w:r>
    </w:p>
    <w:p w14:paraId="6211D4C1" w14:textId="77777777" w:rsidR="00806596" w:rsidRPr="001F3D2B" w:rsidRDefault="00806596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01D79" w14:textId="6F777402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The only country is USA</w:t>
      </w:r>
    </w:p>
    <w:p w14:paraId="3651572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SSc3</w:t>
      </w:r>
    </w:p>
    <w:p w14:paraId="698A2F4A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9.921637029392711</w:t>
      </w:r>
    </w:p>
    <w:p w14:paraId="754510D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0.0016334703195101223</w:t>
      </w:r>
    </w:p>
    <w:p w14:paraId="66A62E5E" w14:textId="77777777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4AA74C0" w14:textId="137A4C4F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</w:t>
      </w:r>
    </w:p>
    <w:p w14:paraId="75A3AB3E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SSc4.1</w:t>
      </w:r>
    </w:p>
    <w:p w14:paraId="22ED711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26.650762146128457</w:t>
      </w:r>
    </w:p>
    <w:p w14:paraId="0A1789A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2.437546205299427e-07</w:t>
      </w:r>
    </w:p>
    <w:p w14:paraId="44084B1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SSc4.2</w:t>
      </w:r>
    </w:p>
    <w:p w14:paraId="0D34BA00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9.765294658806566</w:t>
      </w:r>
    </w:p>
    <w:p w14:paraId="3AD037EA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0.0017783701077291963</w:t>
      </w:r>
    </w:p>
    <w:p w14:paraId="60FDE26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SSc4.4</w:t>
      </w:r>
    </w:p>
    <w:p w14:paraId="06E34D7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16.69840853493441</w:t>
      </w:r>
    </w:p>
    <w:p w14:paraId="591F3248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4.381774135502284e-05</w:t>
      </w:r>
    </w:p>
    <w:p w14:paraId="1CD8D78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SSc5.1</w:t>
      </w:r>
    </w:p>
    <w:p w14:paraId="45D090E2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26.5991412149075</w:t>
      </w:r>
    </w:p>
    <w:p w14:paraId="6D531533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2.5035501208516354e-07</w:t>
      </w:r>
    </w:p>
    <w:p w14:paraId="27614355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SSc5.2</w:t>
      </w:r>
    </w:p>
    <w:p w14:paraId="5960ECD1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10.797791349161999</w:t>
      </w:r>
    </w:p>
    <w:p w14:paraId="7669FF11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0.0010162126526239623</w:t>
      </w:r>
    </w:p>
    <w:p w14:paraId="640DD651" w14:textId="77777777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A4DC5B0" w14:textId="55CE3D2D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USA does better</w:t>
      </w:r>
    </w:p>
    <w:p w14:paraId="5B6B13A7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SSc6.2</w:t>
      </w:r>
    </w:p>
    <w:p w14:paraId="35DDDDD6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12.980213968224524</w:t>
      </w:r>
    </w:p>
    <w:p w14:paraId="1B94315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0.0003147999906411268</w:t>
      </w:r>
    </w:p>
    <w:p w14:paraId="25FFDAB9" w14:textId="77777777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1E3BBA5" w14:textId="18A250BB" w:rsidR="00036BEE" w:rsidRPr="001F3D2B" w:rsidRDefault="00036BE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</w:t>
      </w:r>
    </w:p>
    <w:p w14:paraId="1F366F5D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SSc7.1</w:t>
      </w:r>
    </w:p>
    <w:p w14:paraId="065B0D91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20.04660972235673</w:t>
      </w:r>
    </w:p>
    <w:p w14:paraId="6E2431CA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7.55773990077584e-06</w:t>
      </w:r>
    </w:p>
    <w:p w14:paraId="7D97027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WEc2</w:t>
      </w:r>
    </w:p>
    <w:p w14:paraId="2546D1F9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137.80897751981354</w:t>
      </w:r>
    </w:p>
    <w:p w14:paraId="28F1F43B" w14:textId="77777777" w:rsidR="0092238E" w:rsidRPr="001F3D2B" w:rsidRDefault="0092238E" w:rsidP="0092238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8.023536986549052e-32</w:t>
      </w:r>
    </w:p>
    <w:p w14:paraId="65334CCE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7C165EB6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013C7132" w14:textId="77777777" w:rsidR="0092238E" w:rsidRPr="001F3D2B" w:rsidRDefault="0092238E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Turkey and USA</w:t>
      </w:r>
    </w:p>
    <w:p w14:paraId="6376ABF1" w14:textId="675BA374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Turkey does better</w:t>
      </w:r>
    </w:p>
    <w:p w14:paraId="06CF2F0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</w:t>
      </w:r>
    </w:p>
    <w:p w14:paraId="554D062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33.56979596638992</w:t>
      </w:r>
    </w:p>
    <w:p w14:paraId="06F1D1E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6.8752077332854744e-09</w:t>
      </w:r>
    </w:p>
    <w:p w14:paraId="060DA6D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EAc5</w:t>
      </w:r>
    </w:p>
    <w:p w14:paraId="54C55FF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11.91957487309645</w:t>
      </w:r>
    </w:p>
    <w:p w14:paraId="3300525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0.0005554715563453505</w:t>
      </w:r>
    </w:p>
    <w:p w14:paraId="459A1AB3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9A92AD" w14:textId="61F9C226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USA does better</w:t>
      </w:r>
    </w:p>
    <w:p w14:paraId="2E64916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EAc6</w:t>
      </w:r>
    </w:p>
    <w:p w14:paraId="6329F6A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19.24233903848877</w:t>
      </w:r>
    </w:p>
    <w:p w14:paraId="5BE92CC7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1.1513145040058881e-05</w:t>
      </w:r>
    </w:p>
    <w:p w14:paraId="085B48CE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3FF1846" w14:textId="2C5307B4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Turkey does better</w:t>
      </w:r>
    </w:p>
    <w:p w14:paraId="1B67B7A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</w:t>
      </w:r>
    </w:p>
    <w:p w14:paraId="74FCF74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17.13130376095985</w:t>
      </w:r>
    </w:p>
    <w:p w14:paraId="27A648F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3.488261162175123e-05</w:t>
      </w:r>
    </w:p>
    <w:p w14:paraId="3148EE3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</w:t>
      </w:r>
    </w:p>
    <w:p w14:paraId="55E865D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7.878217782036674</w:t>
      </w:r>
    </w:p>
    <w:p w14:paraId="4F97AE1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0.005003376416805841</w:t>
      </w:r>
    </w:p>
    <w:p w14:paraId="20F390C3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104B418" w14:textId="1C7DCB79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</w:t>
      </w:r>
    </w:p>
    <w:p w14:paraId="08FF738B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EQc4.1</w:t>
      </w:r>
    </w:p>
    <w:p w14:paraId="4B004947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17.36801967576455</w:t>
      </w:r>
    </w:p>
    <w:p w14:paraId="650801F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3.0796443911129035e-05</w:t>
      </w:r>
    </w:p>
    <w:p w14:paraId="7F3FF3A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</w:t>
      </w:r>
    </w:p>
    <w:p w14:paraId="53747F0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46.73403843801603</w:t>
      </w:r>
    </w:p>
    <w:p w14:paraId="373B06F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8.130446397441546e-12</w:t>
      </w:r>
    </w:p>
    <w:p w14:paraId="30C77FD5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055E55" w14:textId="5800C662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</w:t>
      </w:r>
    </w:p>
    <w:p w14:paraId="6E8610A2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EQc4.4</w:t>
      </w:r>
    </w:p>
    <w:p w14:paraId="283902D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35.14329338693899</w:t>
      </w:r>
    </w:p>
    <w:p w14:paraId="2E2E28C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3.06314518668403e-09</w:t>
      </w:r>
    </w:p>
    <w:p w14:paraId="4EE8EF97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7FED3C" w14:textId="76BD1559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Turkey does better</w:t>
      </w:r>
    </w:p>
    <w:p w14:paraId="3BDE2E42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EQc8.1</w:t>
      </w:r>
    </w:p>
    <w:p w14:paraId="55A17204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10.741257077313549</w:t>
      </w:r>
    </w:p>
    <w:p w14:paraId="2D9FEDB4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0.001047731378922466</w:t>
      </w:r>
    </w:p>
    <w:p w14:paraId="64B54DAC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3C6239" w14:textId="7C9113E6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Turkey does better</w:t>
      </w:r>
    </w:p>
    <w:p w14:paraId="6B6EDB9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MRc6</w:t>
      </w:r>
    </w:p>
    <w:p w14:paraId="16EB41D2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7.873552014702084</w:t>
      </w:r>
    </w:p>
    <w:p w14:paraId="5A48C27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0.005016302201463108</w:t>
      </w:r>
    </w:p>
    <w:p w14:paraId="1A71A7B6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53BBDFF" w14:textId="2FF4A10D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US does better</w:t>
      </w:r>
    </w:p>
    <w:p w14:paraId="345963B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MRc7</w:t>
      </w:r>
    </w:p>
    <w:p w14:paraId="645423F2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7.600666325143267</w:t>
      </w:r>
    </w:p>
    <w:p w14:paraId="0AF3F666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0.00583467338840666</w:t>
      </w:r>
    </w:p>
    <w:p w14:paraId="5B3C08E1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6D33927" w14:textId="5DA42AE3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Turkey does better</w:t>
      </w:r>
      <w:r w:rsidR="00FC377A" w:rsidRPr="001F3D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than US</w:t>
      </w:r>
    </w:p>
    <w:p w14:paraId="4C4067B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SSc4.1</w:t>
      </w:r>
    </w:p>
    <w:p w14:paraId="5DD7CE5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20.643137610476575</w:t>
      </w:r>
    </w:p>
    <w:p w14:paraId="3B12D66A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5.533516439891415e-06</w:t>
      </w:r>
    </w:p>
    <w:p w14:paraId="5CB863F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SSc4.2</w:t>
      </w:r>
    </w:p>
    <w:p w14:paraId="28DF00AD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8.989917381018666</w:t>
      </w:r>
    </w:p>
    <w:p w14:paraId="0E29A47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0.0027147327389648096</w:t>
      </w:r>
    </w:p>
    <w:p w14:paraId="6E967AB5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SSc4.4</w:t>
      </w:r>
    </w:p>
    <w:p w14:paraId="1DEE7508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7.167464260686402</w:t>
      </w:r>
    </w:p>
    <w:p w14:paraId="600C705F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0.007423763817124279</w:t>
      </w:r>
    </w:p>
    <w:p w14:paraId="292D8F03" w14:textId="53D41DD6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</w:t>
      </w:r>
    </w:p>
    <w:p w14:paraId="583FDCC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SSc7.2</w:t>
      </w:r>
    </w:p>
    <w:p w14:paraId="2504B5B3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7.306987845375239</w:t>
      </w:r>
    </w:p>
    <w:p w14:paraId="40BB68D9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0.006868696833493134</w:t>
      </w:r>
    </w:p>
    <w:p w14:paraId="47CBDEFD" w14:textId="77777777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8979FB" w14:textId="3419407E" w:rsidR="00036BEE" w:rsidRPr="001F3D2B" w:rsidRDefault="00036BE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Turkey does best</w:t>
      </w:r>
    </w:p>
    <w:p w14:paraId="70B217FC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WEc2</w:t>
      </w:r>
    </w:p>
    <w:p w14:paraId="7B4EFF80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128.0022436791699</w:t>
      </w:r>
    </w:p>
    <w:p w14:paraId="20ACD381" w14:textId="77777777" w:rsidR="0092238E" w:rsidRPr="001F3D2B" w:rsidRDefault="0092238E" w:rsidP="0092238E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1.1211615588746427e-29</w:t>
      </w:r>
    </w:p>
    <w:p w14:paraId="213AB509" w14:textId="77777777" w:rsidR="0092238E" w:rsidRPr="001F3D2B" w:rsidRDefault="0092238E">
      <w:pPr>
        <w:rPr>
          <w:rFonts w:ascii="Times New Roman" w:hAnsi="Times New Roman" w:cs="Times New Roman"/>
          <w:b/>
        </w:rPr>
      </w:pPr>
    </w:p>
    <w:p w14:paraId="643FE472" w14:textId="77777777" w:rsidR="002571BB" w:rsidRPr="001F3D2B" w:rsidRDefault="002571BB">
      <w:pPr>
        <w:rPr>
          <w:rFonts w:ascii="Times New Roman" w:hAnsi="Times New Roman" w:cs="Times New Roman"/>
          <w:b/>
        </w:rPr>
      </w:pPr>
    </w:p>
    <w:p w14:paraId="022BE2E0" w14:textId="77777777" w:rsidR="002571BB" w:rsidRPr="001F3D2B" w:rsidRDefault="002571BB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Only USA does a good job</w:t>
      </w:r>
    </w:p>
    <w:p w14:paraId="68AB6FB5" w14:textId="77777777" w:rsidR="002571BB" w:rsidRPr="001F3D2B" w:rsidRDefault="003A1B0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EAc1, EAc3, EAc6, EQc4.3, EQc4.4, SSC3, SS6.2, WEc1</w:t>
      </w:r>
    </w:p>
    <w:p w14:paraId="13E965C6" w14:textId="77777777" w:rsidR="003A1B06" w:rsidRPr="001F3D2B" w:rsidRDefault="003A1B06">
      <w:pPr>
        <w:rPr>
          <w:rFonts w:ascii="Times New Roman" w:hAnsi="Times New Roman" w:cs="Times New Roman"/>
          <w:b/>
        </w:rPr>
      </w:pPr>
    </w:p>
    <w:p w14:paraId="7BF22070" w14:textId="77777777" w:rsidR="0045267A" w:rsidRPr="001F3D2B" w:rsidRDefault="0045267A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 xml:space="preserve">USA does poorly </w:t>
      </w:r>
      <w:proofErr w:type="gramStart"/>
      <w:r w:rsidRPr="001F3D2B">
        <w:rPr>
          <w:rFonts w:ascii="Times New Roman" w:hAnsi="Times New Roman" w:cs="Times New Roman"/>
          <w:b/>
        </w:rPr>
        <w:t>compared</w:t>
      </w:r>
      <w:proofErr w:type="gramEnd"/>
      <w:r w:rsidRPr="001F3D2B">
        <w:rPr>
          <w:rFonts w:ascii="Times New Roman" w:hAnsi="Times New Roman" w:cs="Times New Roman"/>
          <w:b/>
        </w:rPr>
        <w:t xml:space="preserve"> to others</w:t>
      </w:r>
    </w:p>
    <w:p w14:paraId="12D35BC8" w14:textId="77777777" w:rsidR="0045267A" w:rsidRPr="001F3D2B" w:rsidRDefault="0045267A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EAc4, EQc2, EQc3.2, IDc1, SS4.1, SSc4.2, SSc5.2, SSc7.1, </w:t>
      </w:r>
    </w:p>
    <w:p w14:paraId="5174BB22" w14:textId="77777777" w:rsidR="0045267A" w:rsidRPr="001F3D2B" w:rsidRDefault="0045267A">
      <w:pPr>
        <w:rPr>
          <w:rFonts w:ascii="Times New Roman" w:hAnsi="Times New Roman" w:cs="Times New Roman"/>
          <w:b/>
        </w:rPr>
      </w:pPr>
    </w:p>
    <w:p w14:paraId="063BD907" w14:textId="77777777" w:rsidR="003A1B06" w:rsidRPr="001F3D2B" w:rsidRDefault="003A1B06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Only Turkey</w:t>
      </w:r>
      <w:r w:rsidR="0045267A" w:rsidRPr="001F3D2B">
        <w:rPr>
          <w:rFonts w:ascii="Times New Roman" w:hAnsi="Times New Roman" w:cs="Times New Roman"/>
          <w:b/>
        </w:rPr>
        <w:t xml:space="preserve"> does well</w:t>
      </w:r>
    </w:p>
    <w:p w14:paraId="41019492" w14:textId="77777777" w:rsidR="003A1B06" w:rsidRPr="001F3D2B" w:rsidRDefault="003A1B0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EQc5, EQc6.2WEc2</w:t>
      </w:r>
    </w:p>
    <w:p w14:paraId="74AD7343" w14:textId="77777777" w:rsidR="003A1B06" w:rsidRPr="001F3D2B" w:rsidRDefault="003A1B06">
      <w:pPr>
        <w:rPr>
          <w:rFonts w:ascii="Times New Roman" w:hAnsi="Times New Roman" w:cs="Times New Roman"/>
          <w:b/>
        </w:rPr>
      </w:pPr>
    </w:p>
    <w:p w14:paraId="3D2BC375" w14:textId="77777777" w:rsidR="003A1B06" w:rsidRPr="001F3D2B" w:rsidRDefault="003A1B06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Turkey, China</w:t>
      </w:r>
      <w:r w:rsidR="0045267A" w:rsidRPr="001F3D2B">
        <w:rPr>
          <w:rFonts w:ascii="Times New Roman" w:hAnsi="Times New Roman" w:cs="Times New Roman"/>
          <w:b/>
        </w:rPr>
        <w:t xml:space="preserve"> do well</w:t>
      </w:r>
    </w:p>
    <w:p w14:paraId="52F62B8E" w14:textId="7336791B" w:rsidR="003A1B06" w:rsidRPr="001F3D2B" w:rsidRDefault="003A1B06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 xml:space="preserve">EAc4, EQc2, SSC2, SSC4.4,  </w:t>
      </w:r>
    </w:p>
    <w:p w14:paraId="48F1CE70" w14:textId="77777777" w:rsidR="003A1B06" w:rsidRPr="001F3D2B" w:rsidRDefault="003A1B06">
      <w:pPr>
        <w:rPr>
          <w:rFonts w:ascii="Times New Roman" w:hAnsi="Times New Roman" w:cs="Times New Roman"/>
          <w:b/>
        </w:rPr>
      </w:pPr>
    </w:p>
    <w:p w14:paraId="7F896F15" w14:textId="77777777" w:rsidR="0045267A" w:rsidRPr="001F3D2B" w:rsidRDefault="0045267A">
      <w:p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b/>
        </w:rPr>
        <w:t>Brazil does well</w:t>
      </w:r>
    </w:p>
    <w:p w14:paraId="56777502" w14:textId="77777777" w:rsidR="0045267A" w:rsidRPr="001F3D2B" w:rsidRDefault="0045267A">
      <w:pPr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</w:rPr>
        <w:t>IDc1, SSc5.2</w:t>
      </w:r>
    </w:p>
    <w:p w14:paraId="3FD0BBA6" w14:textId="77777777" w:rsidR="0045267A" w:rsidRPr="001F3D2B" w:rsidRDefault="0045267A">
      <w:pPr>
        <w:rPr>
          <w:rFonts w:ascii="Times New Roman" w:hAnsi="Times New Roman" w:cs="Times New Roman"/>
        </w:rPr>
      </w:pPr>
    </w:p>
    <w:p w14:paraId="7EB74867" w14:textId="1366AA4D" w:rsidR="00C61EAA" w:rsidRPr="001F3D2B" w:rsidRDefault="009E2A1C" w:rsidP="009840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noProof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t>Low Achieving credits (all countries)</w:t>
      </w:r>
    </w:p>
    <w:p w14:paraId="5EA7EF11" w14:textId="586770FE" w:rsidR="009E2A1C" w:rsidRPr="001F3D2B" w:rsidRDefault="009E2A1C" w:rsidP="009840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noProof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t>High achieving credits (all countries)</w:t>
      </w:r>
    </w:p>
    <w:p w14:paraId="64A00045" w14:textId="4E0C2EA3" w:rsidR="009E2A1C" w:rsidRPr="001F3D2B" w:rsidRDefault="001F3D2B" w:rsidP="009840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noProof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lastRenderedPageBreak/>
        <w:t>Only include the ones with a clear winner or clear loser – meaning all three lower perform to one or all three are higher than one</w:t>
      </w:r>
    </w:p>
    <w:p w14:paraId="11F33D55" w14:textId="4105AC84" w:rsidR="00FC377A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t>Sustainable Sites</w:t>
      </w: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8BC3ED1" w14:textId="28C29D63" w:rsidR="00F36ABF" w:rsidRPr="001F3D2B" w:rsidRDefault="00F36ABF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Overall best perform based on all credits is </w:t>
      </w:r>
    </w:p>
    <w:p w14:paraId="58A21EDC" w14:textId="77777777" w:rsidR="002F19B9" w:rsidRPr="001F3D2B" w:rsidRDefault="00C61EAA" w:rsidP="002F19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SSc</w:t>
      </w:r>
      <w:proofErr w:type="gramStart"/>
      <w:r w:rsidRPr="001F3D2B">
        <w:rPr>
          <w:rFonts w:ascii="Times New Roman" w:hAnsi="Times New Roman" w:cs="Times New Roman"/>
          <w:color w:val="262626"/>
        </w:rPr>
        <w:t>3  Brownfield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redevelopment </w:t>
      </w:r>
    </w:p>
    <w:p w14:paraId="7E9F2600" w14:textId="77777777" w:rsidR="002F19B9" w:rsidRPr="001F3D2B" w:rsidRDefault="002F19B9" w:rsidP="002F19B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000000"/>
        </w:rPr>
        <w:t xml:space="preserve">SSc3 - </w:t>
      </w:r>
      <w:r w:rsidRPr="001F3D2B">
        <w:rPr>
          <w:rFonts w:ascii="Times New Roman" w:hAnsi="Times New Roman" w:cs="Times New Roman"/>
          <w:b/>
          <w:color w:val="000000"/>
        </w:rPr>
        <w:t>The only country is USA</w:t>
      </w:r>
    </w:p>
    <w:p w14:paraId="05AAA10E" w14:textId="77777777" w:rsidR="002F19B9" w:rsidRPr="001F3D2B" w:rsidRDefault="002F19B9" w:rsidP="002F19B9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000000"/>
        </w:rPr>
        <w:t>Test Statistic: 9.921637029392711</w:t>
      </w:r>
    </w:p>
    <w:p w14:paraId="00B7C70B" w14:textId="54988365" w:rsidR="00C61EAA" w:rsidRPr="001F3D2B" w:rsidRDefault="002F19B9" w:rsidP="002F19B9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000000"/>
        </w:rPr>
        <w:t>p-value: 0.0016334703195101223</w:t>
      </w:r>
    </w:p>
    <w:p w14:paraId="56AA1AE7" w14:textId="77777777" w:rsidR="002F19B9" w:rsidRPr="001F3D2B" w:rsidRDefault="00C61EAA" w:rsidP="002F19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SSc4.</w:t>
      </w:r>
      <w:proofErr w:type="gramStart"/>
      <w:r w:rsidRPr="001F3D2B">
        <w:rPr>
          <w:rFonts w:ascii="Times New Roman" w:hAnsi="Times New Roman" w:cs="Times New Roman"/>
          <w:color w:val="262626"/>
        </w:rPr>
        <w:t>1  Alternative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transportation - public transportation access </w:t>
      </w:r>
      <w:r w:rsidRPr="001F3D2B">
        <w:rPr>
          <w:rFonts w:ascii="MS Mincho" w:eastAsia="MS Mincho" w:hAnsi="MS Mincho" w:cs="MS Mincho"/>
        </w:rPr>
        <w:t> </w:t>
      </w:r>
    </w:p>
    <w:p w14:paraId="67D890EE" w14:textId="77777777" w:rsidR="002F19B9" w:rsidRPr="001F3D2B" w:rsidRDefault="002F19B9" w:rsidP="002F19B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000000"/>
        </w:rPr>
        <w:t xml:space="preserve">SSc4.1 - </w:t>
      </w:r>
      <w:r w:rsidRPr="001F3D2B">
        <w:rPr>
          <w:rFonts w:ascii="Times New Roman" w:hAnsi="Times New Roman" w:cs="Times New Roman"/>
          <w:b/>
          <w:color w:val="000000"/>
        </w:rPr>
        <w:t>Brazil beat USA</w:t>
      </w:r>
    </w:p>
    <w:p w14:paraId="0FCE3E16" w14:textId="77777777" w:rsidR="002F19B9" w:rsidRPr="001F3D2B" w:rsidRDefault="002F19B9" w:rsidP="002F19B9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000000"/>
        </w:rPr>
        <w:t>Test Statistic: 13.894012878211147</w:t>
      </w:r>
    </w:p>
    <w:p w14:paraId="7A34DAD1" w14:textId="76308B9C" w:rsidR="002F19B9" w:rsidRPr="001F3D2B" w:rsidRDefault="002F19B9" w:rsidP="002F19B9">
      <w:pPr>
        <w:pStyle w:val="ListParagraph"/>
        <w:widowControl w:val="0"/>
        <w:numPr>
          <w:ilvl w:val="1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000000"/>
        </w:rPr>
        <w:t>p-value: 0.0001934136042273233</w:t>
      </w:r>
    </w:p>
    <w:p w14:paraId="4A78FE9B" w14:textId="027711B7" w:rsidR="002F19B9" w:rsidRPr="001F3D2B" w:rsidRDefault="002F19B9" w:rsidP="002F19B9">
      <w:pPr>
        <w:pStyle w:val="HTMLPreformatted"/>
        <w:numPr>
          <w:ilvl w:val="0"/>
          <w:numId w:val="1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SSc4.1 - Turkey does better than US</w:t>
      </w:r>
    </w:p>
    <w:p w14:paraId="204C59BF" w14:textId="77777777" w:rsidR="002F19B9" w:rsidRPr="001F3D2B" w:rsidRDefault="002F19B9" w:rsidP="002F19B9">
      <w:pPr>
        <w:pStyle w:val="HTMLPreformatted"/>
        <w:numPr>
          <w:ilvl w:val="1"/>
          <w:numId w:val="1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20.643137610476575</w:t>
      </w:r>
    </w:p>
    <w:p w14:paraId="2C1BBC52" w14:textId="77777777" w:rsidR="002F19B9" w:rsidRPr="001F3D2B" w:rsidRDefault="002F19B9" w:rsidP="002F19B9">
      <w:pPr>
        <w:pStyle w:val="HTMLPreformatted"/>
        <w:numPr>
          <w:ilvl w:val="1"/>
          <w:numId w:val="1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5.533516439891415e-06</w:t>
      </w:r>
    </w:p>
    <w:p w14:paraId="05DBE713" w14:textId="33B92FE8" w:rsidR="002F19B9" w:rsidRPr="001F3D2B" w:rsidRDefault="002F19B9" w:rsidP="002F19B9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SSc4.1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- China does better than US</w:t>
      </w:r>
    </w:p>
    <w:p w14:paraId="094126FC" w14:textId="77777777" w:rsidR="002F19B9" w:rsidRPr="001F3D2B" w:rsidRDefault="002F19B9" w:rsidP="002F19B9">
      <w:pPr>
        <w:pStyle w:val="HTMLPreformatted"/>
        <w:numPr>
          <w:ilvl w:val="1"/>
          <w:numId w:val="1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26.650762146128457</w:t>
      </w:r>
    </w:p>
    <w:p w14:paraId="733660BF" w14:textId="4FBEFB41" w:rsidR="002F19B9" w:rsidRPr="001F3D2B" w:rsidRDefault="002F19B9" w:rsidP="002F19B9">
      <w:pPr>
        <w:pStyle w:val="HTMLPreformatted"/>
        <w:numPr>
          <w:ilvl w:val="1"/>
          <w:numId w:val="1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2.437546205299427e-07</w:t>
      </w:r>
    </w:p>
    <w:p w14:paraId="4D437415" w14:textId="77777777" w:rsidR="008C5321" w:rsidRDefault="008C5321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4679D660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SSc4.</w:t>
      </w:r>
      <w:proofErr w:type="gramStart"/>
      <w:r w:rsidRPr="001F3D2B">
        <w:rPr>
          <w:rFonts w:ascii="Times New Roman" w:hAnsi="Times New Roman" w:cs="Times New Roman"/>
          <w:color w:val="262626"/>
        </w:rPr>
        <w:t>2  Alternative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transportation - bicycle storage and changing rooms </w:t>
      </w:r>
      <w:r w:rsidRPr="001F3D2B">
        <w:rPr>
          <w:rFonts w:ascii="MS Mincho" w:eastAsia="MS Mincho" w:hAnsi="MS Mincho" w:cs="MS Mincho"/>
        </w:rPr>
        <w:t> </w:t>
      </w:r>
    </w:p>
    <w:p w14:paraId="4D84A2C8" w14:textId="55EBAF09" w:rsidR="002F19B9" w:rsidRPr="001F3D2B" w:rsidRDefault="002F19B9" w:rsidP="002F19B9">
      <w:pPr>
        <w:pStyle w:val="HTMLPreformatted"/>
        <w:numPr>
          <w:ilvl w:val="0"/>
          <w:numId w:val="1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SSc4.2 – China does better than the US</w:t>
      </w:r>
    </w:p>
    <w:p w14:paraId="7465B14A" w14:textId="77777777" w:rsidR="002F19B9" w:rsidRPr="001F3D2B" w:rsidRDefault="002F19B9" w:rsidP="002F19B9">
      <w:pPr>
        <w:pStyle w:val="HTMLPreformatted"/>
        <w:numPr>
          <w:ilvl w:val="1"/>
          <w:numId w:val="1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9.765294658806566</w:t>
      </w:r>
    </w:p>
    <w:p w14:paraId="7C4F4D87" w14:textId="77777777" w:rsidR="002F19B9" w:rsidRPr="001F3D2B" w:rsidRDefault="002F19B9" w:rsidP="002F19B9">
      <w:pPr>
        <w:pStyle w:val="HTMLPreformatted"/>
        <w:numPr>
          <w:ilvl w:val="1"/>
          <w:numId w:val="1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0.0017783701077291963</w:t>
      </w:r>
    </w:p>
    <w:p w14:paraId="67714C9C" w14:textId="2E0FD13E" w:rsidR="002F19B9" w:rsidRPr="001F3D2B" w:rsidRDefault="002F19B9" w:rsidP="002F19B9">
      <w:pPr>
        <w:pStyle w:val="HTMLPreformatted"/>
        <w:numPr>
          <w:ilvl w:val="0"/>
          <w:numId w:val="1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SSc4.2 – Turkey does better than the US</w:t>
      </w:r>
    </w:p>
    <w:p w14:paraId="0094E367" w14:textId="77777777" w:rsidR="002F19B9" w:rsidRPr="001F3D2B" w:rsidRDefault="002F19B9" w:rsidP="002F19B9">
      <w:pPr>
        <w:pStyle w:val="HTMLPreformatted"/>
        <w:numPr>
          <w:ilvl w:val="1"/>
          <w:numId w:val="1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8.989917381018666</w:t>
      </w:r>
    </w:p>
    <w:p w14:paraId="2A645DDA" w14:textId="7E24CF89" w:rsidR="002F19B9" w:rsidRPr="001F3D2B" w:rsidRDefault="002F19B9" w:rsidP="002F19B9">
      <w:pPr>
        <w:pStyle w:val="HTMLPreformatted"/>
        <w:numPr>
          <w:ilvl w:val="1"/>
          <w:numId w:val="1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0.0027147327389648096</w:t>
      </w:r>
    </w:p>
    <w:p w14:paraId="2FC9341A" w14:textId="77777777" w:rsidR="008C5321" w:rsidRDefault="008C5321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6EEE7F08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SSc4.4 Alternative </w:t>
      </w:r>
      <w:proofErr w:type="gramStart"/>
      <w:r w:rsidRPr="001F3D2B">
        <w:rPr>
          <w:rFonts w:ascii="Times New Roman" w:hAnsi="Times New Roman" w:cs="Times New Roman"/>
          <w:color w:val="262626"/>
        </w:rPr>
        <w:t>transportation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- parking capacity </w:t>
      </w:r>
    </w:p>
    <w:p w14:paraId="184A885F" w14:textId="301FCB3E" w:rsidR="002F19B9" w:rsidRPr="001F3D2B" w:rsidRDefault="002F19B9" w:rsidP="002F19B9">
      <w:pPr>
        <w:pStyle w:val="HTMLPreformatted"/>
        <w:numPr>
          <w:ilvl w:val="0"/>
          <w:numId w:val="13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SSc4.4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Turkey does better than US</w:t>
      </w:r>
    </w:p>
    <w:p w14:paraId="7E5E5117" w14:textId="77777777" w:rsidR="002F19B9" w:rsidRPr="001F3D2B" w:rsidRDefault="002F19B9" w:rsidP="002F19B9">
      <w:pPr>
        <w:pStyle w:val="HTMLPreformatted"/>
        <w:numPr>
          <w:ilvl w:val="1"/>
          <w:numId w:val="13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7.167464260686402</w:t>
      </w:r>
    </w:p>
    <w:p w14:paraId="0359E27C" w14:textId="77777777" w:rsidR="002F19B9" w:rsidRPr="001F3D2B" w:rsidRDefault="002F19B9" w:rsidP="002F19B9">
      <w:pPr>
        <w:pStyle w:val="HTMLPreformatted"/>
        <w:numPr>
          <w:ilvl w:val="1"/>
          <w:numId w:val="13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0.007423763817124279</w:t>
      </w:r>
    </w:p>
    <w:p w14:paraId="4C3F75FC" w14:textId="74C9E004" w:rsidR="002F19B9" w:rsidRPr="001F3D2B" w:rsidRDefault="002F19B9" w:rsidP="002F19B9">
      <w:pPr>
        <w:pStyle w:val="HTMLPreformatted"/>
        <w:numPr>
          <w:ilvl w:val="0"/>
          <w:numId w:val="1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SSc4.4 – China does better than the US</w:t>
      </w:r>
    </w:p>
    <w:p w14:paraId="399E1F23" w14:textId="77777777" w:rsidR="002F19B9" w:rsidRPr="001F3D2B" w:rsidRDefault="002F19B9" w:rsidP="002F19B9">
      <w:pPr>
        <w:pStyle w:val="HTMLPreformatted"/>
        <w:numPr>
          <w:ilvl w:val="1"/>
          <w:numId w:val="1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16.69840853493441</w:t>
      </w:r>
    </w:p>
    <w:p w14:paraId="2AE7D6A7" w14:textId="33CD785F" w:rsidR="002F19B9" w:rsidRPr="001F3D2B" w:rsidRDefault="002F19B9" w:rsidP="002F19B9">
      <w:pPr>
        <w:pStyle w:val="HTMLPreformatted"/>
        <w:numPr>
          <w:ilvl w:val="1"/>
          <w:numId w:val="1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4.381774135502284e-05</w:t>
      </w:r>
    </w:p>
    <w:p w14:paraId="54E0A78E" w14:textId="77777777" w:rsidR="008C5321" w:rsidRDefault="008C5321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4E8C4A92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lastRenderedPageBreak/>
        <w:t>SSc5.</w:t>
      </w:r>
      <w:proofErr w:type="gramStart"/>
      <w:r w:rsidRPr="001F3D2B">
        <w:rPr>
          <w:rFonts w:ascii="Times New Roman" w:hAnsi="Times New Roman" w:cs="Times New Roman"/>
          <w:color w:val="262626"/>
        </w:rPr>
        <w:t>1  Site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development - protect or restore habitat </w:t>
      </w:r>
      <w:r w:rsidRPr="001F3D2B">
        <w:rPr>
          <w:rFonts w:ascii="MS Mincho" w:eastAsia="MS Mincho" w:hAnsi="MS Mincho" w:cs="MS Mincho"/>
        </w:rPr>
        <w:t> </w:t>
      </w:r>
    </w:p>
    <w:p w14:paraId="0DAD4E88" w14:textId="5E2DB71B" w:rsidR="002F19B9" w:rsidRPr="001F3D2B" w:rsidRDefault="002F19B9" w:rsidP="002F19B9">
      <w:pPr>
        <w:pStyle w:val="HTMLPreformatted"/>
        <w:numPr>
          <w:ilvl w:val="0"/>
          <w:numId w:val="1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SSc5.1 -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 than US</w:t>
      </w:r>
    </w:p>
    <w:p w14:paraId="4CAA8050" w14:textId="77777777" w:rsidR="002F19B9" w:rsidRPr="001F3D2B" w:rsidRDefault="002F19B9" w:rsidP="002F19B9">
      <w:pPr>
        <w:pStyle w:val="HTMLPreformatted"/>
        <w:numPr>
          <w:ilvl w:val="1"/>
          <w:numId w:val="1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26.5991412149075</w:t>
      </w:r>
    </w:p>
    <w:p w14:paraId="7BE0AE37" w14:textId="3DCFBFB6" w:rsidR="002F19B9" w:rsidRPr="001F3D2B" w:rsidRDefault="002F19B9" w:rsidP="002F19B9">
      <w:pPr>
        <w:pStyle w:val="HTMLPreformatted"/>
        <w:numPr>
          <w:ilvl w:val="1"/>
          <w:numId w:val="1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2.5035501208516354e-07</w:t>
      </w:r>
    </w:p>
    <w:p w14:paraId="4988D1D2" w14:textId="77777777" w:rsidR="008C5321" w:rsidRDefault="008C5321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3FE7C47E" w14:textId="77777777" w:rsidR="002F19B9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SSc5.</w:t>
      </w:r>
      <w:proofErr w:type="gramStart"/>
      <w:r w:rsidRPr="001F3D2B">
        <w:rPr>
          <w:rFonts w:ascii="Times New Roman" w:hAnsi="Times New Roman" w:cs="Times New Roman"/>
          <w:color w:val="262626"/>
        </w:rPr>
        <w:t>2  Site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development - maximize open space </w:t>
      </w:r>
    </w:p>
    <w:p w14:paraId="6F8F24FE" w14:textId="2BE963EA" w:rsidR="002F19B9" w:rsidRPr="001F3D2B" w:rsidRDefault="002F19B9" w:rsidP="002F19B9">
      <w:pPr>
        <w:pStyle w:val="HTMLPreformatted"/>
        <w:numPr>
          <w:ilvl w:val="0"/>
          <w:numId w:val="1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SSc5.2 -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 than US</w:t>
      </w:r>
    </w:p>
    <w:p w14:paraId="618B1749" w14:textId="77777777" w:rsidR="002F19B9" w:rsidRPr="001F3D2B" w:rsidRDefault="002F19B9" w:rsidP="002F19B9">
      <w:pPr>
        <w:pStyle w:val="HTMLPreformatted"/>
        <w:numPr>
          <w:ilvl w:val="1"/>
          <w:numId w:val="1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10.797791349161999</w:t>
      </w:r>
    </w:p>
    <w:p w14:paraId="03D749C7" w14:textId="147D28E3" w:rsidR="002F19B9" w:rsidRPr="001F3D2B" w:rsidRDefault="002F19B9" w:rsidP="002F19B9">
      <w:pPr>
        <w:pStyle w:val="HTMLPreformatted"/>
        <w:numPr>
          <w:ilvl w:val="1"/>
          <w:numId w:val="1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0.0010162126526239623</w:t>
      </w:r>
    </w:p>
    <w:p w14:paraId="33902D07" w14:textId="6E802E20" w:rsidR="002F19B9" w:rsidRPr="001F3D2B" w:rsidRDefault="002F19B9" w:rsidP="002F19B9">
      <w:pPr>
        <w:pStyle w:val="HTMLPreformatted"/>
        <w:numPr>
          <w:ilvl w:val="0"/>
          <w:numId w:val="14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SSc5.2 -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Brazil beat USA</w:t>
      </w:r>
    </w:p>
    <w:p w14:paraId="3D1C295B" w14:textId="77777777" w:rsidR="002F19B9" w:rsidRPr="001F3D2B" w:rsidRDefault="002F19B9" w:rsidP="002F19B9">
      <w:pPr>
        <w:pStyle w:val="HTMLPreformatted"/>
        <w:numPr>
          <w:ilvl w:val="1"/>
          <w:numId w:val="14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11.122689644090523</w:t>
      </w:r>
    </w:p>
    <w:p w14:paraId="771595D5" w14:textId="30A9532A" w:rsidR="00C61EAA" w:rsidRPr="001F3D2B" w:rsidRDefault="002F19B9" w:rsidP="002F19B9">
      <w:pPr>
        <w:pStyle w:val="HTMLPreformatted"/>
        <w:numPr>
          <w:ilvl w:val="1"/>
          <w:numId w:val="14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0.0008527803347130125</w:t>
      </w:r>
    </w:p>
    <w:p w14:paraId="76B92B3A" w14:textId="77777777" w:rsidR="00F36ABF" w:rsidRDefault="00F36ABF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3DA2F4D0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SSc6.</w:t>
      </w:r>
      <w:proofErr w:type="gramStart"/>
      <w:r w:rsidRPr="001F3D2B">
        <w:rPr>
          <w:rFonts w:ascii="Times New Roman" w:hAnsi="Times New Roman" w:cs="Times New Roman"/>
          <w:color w:val="262626"/>
        </w:rPr>
        <w:t>2  </w:t>
      </w:r>
      <w:proofErr w:type="spellStart"/>
      <w:r w:rsidRPr="001F3D2B">
        <w:rPr>
          <w:rFonts w:ascii="Times New Roman" w:hAnsi="Times New Roman" w:cs="Times New Roman"/>
          <w:color w:val="262626"/>
        </w:rPr>
        <w:t>Stormwater</w:t>
      </w:r>
      <w:proofErr w:type="spellEnd"/>
      <w:proofErr w:type="gramEnd"/>
      <w:r w:rsidRPr="001F3D2B">
        <w:rPr>
          <w:rFonts w:ascii="Times New Roman" w:hAnsi="Times New Roman" w:cs="Times New Roman"/>
          <w:color w:val="262626"/>
        </w:rPr>
        <w:t xml:space="preserve"> design - quality control </w:t>
      </w:r>
      <w:r w:rsidRPr="001F3D2B">
        <w:rPr>
          <w:rFonts w:ascii="MS Mincho" w:eastAsia="MS Mincho" w:hAnsi="MS Mincho" w:cs="MS Mincho"/>
        </w:rPr>
        <w:t> </w:t>
      </w:r>
    </w:p>
    <w:p w14:paraId="4BC9EA2A" w14:textId="48A757F6" w:rsidR="002F19B9" w:rsidRPr="001F3D2B" w:rsidRDefault="002F19B9" w:rsidP="002F19B9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SSc6.2 -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USA does better than China</w:t>
      </w:r>
    </w:p>
    <w:p w14:paraId="1C291A70" w14:textId="77777777" w:rsidR="002F19B9" w:rsidRPr="001F3D2B" w:rsidRDefault="002F19B9" w:rsidP="002F19B9">
      <w:pPr>
        <w:pStyle w:val="HTMLPreformatted"/>
        <w:numPr>
          <w:ilvl w:val="1"/>
          <w:numId w:val="1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12.980213968224524</w:t>
      </w:r>
    </w:p>
    <w:p w14:paraId="79E1A293" w14:textId="7636AE4E" w:rsidR="002F19B9" w:rsidRPr="001F3D2B" w:rsidRDefault="002F19B9" w:rsidP="002F19B9">
      <w:pPr>
        <w:pStyle w:val="HTMLPreformatted"/>
        <w:numPr>
          <w:ilvl w:val="1"/>
          <w:numId w:val="1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0.0003147999906411268</w:t>
      </w:r>
    </w:p>
    <w:p w14:paraId="2F96A0F0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SSc7.</w:t>
      </w:r>
      <w:proofErr w:type="gramStart"/>
      <w:r w:rsidRPr="001F3D2B">
        <w:rPr>
          <w:rFonts w:ascii="Times New Roman" w:hAnsi="Times New Roman" w:cs="Times New Roman"/>
          <w:color w:val="262626"/>
        </w:rPr>
        <w:t>1  Heat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island effect - </w:t>
      </w:r>
      <w:proofErr w:type="spellStart"/>
      <w:r w:rsidRPr="001F3D2B">
        <w:rPr>
          <w:rFonts w:ascii="Times New Roman" w:hAnsi="Times New Roman" w:cs="Times New Roman"/>
          <w:color w:val="262626"/>
        </w:rPr>
        <w:t>nonroof</w:t>
      </w:r>
      <w:proofErr w:type="spellEnd"/>
      <w:r w:rsidRPr="001F3D2B">
        <w:rPr>
          <w:rFonts w:ascii="Times New Roman" w:hAnsi="Times New Roman" w:cs="Times New Roman"/>
          <w:color w:val="262626"/>
        </w:rPr>
        <w:t xml:space="preserve"> </w:t>
      </w:r>
      <w:r w:rsidRPr="001F3D2B">
        <w:rPr>
          <w:rFonts w:ascii="MS Mincho" w:eastAsia="MS Mincho" w:hAnsi="MS Mincho" w:cs="MS Mincho"/>
        </w:rPr>
        <w:t> </w:t>
      </w:r>
    </w:p>
    <w:p w14:paraId="2328D181" w14:textId="34B72B49" w:rsidR="002F19B9" w:rsidRPr="001F3D2B" w:rsidRDefault="002F19B9" w:rsidP="002F19B9">
      <w:pPr>
        <w:pStyle w:val="HTMLPreformatted"/>
        <w:numPr>
          <w:ilvl w:val="0"/>
          <w:numId w:val="1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SSc7.1 -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Brazil beat USA</w:t>
      </w:r>
    </w:p>
    <w:p w14:paraId="6FFA1974" w14:textId="77777777" w:rsidR="002F19B9" w:rsidRPr="001F3D2B" w:rsidRDefault="002F19B9" w:rsidP="002F19B9">
      <w:pPr>
        <w:pStyle w:val="HTMLPreformatted"/>
        <w:numPr>
          <w:ilvl w:val="1"/>
          <w:numId w:val="1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10.5551654915964</w:t>
      </w:r>
    </w:p>
    <w:p w14:paraId="4E1F0008" w14:textId="45B59750" w:rsidR="002F19B9" w:rsidRPr="001F3D2B" w:rsidRDefault="002F19B9" w:rsidP="002F19B9">
      <w:pPr>
        <w:pStyle w:val="HTMLPreformatted"/>
        <w:numPr>
          <w:ilvl w:val="1"/>
          <w:numId w:val="1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0.0011586383870284545</w:t>
      </w:r>
    </w:p>
    <w:p w14:paraId="409BF374" w14:textId="0CA1107A" w:rsidR="002F19B9" w:rsidRPr="001F3D2B" w:rsidRDefault="002F19B9" w:rsidP="002F19B9">
      <w:pPr>
        <w:pStyle w:val="HTMLPreformatted"/>
        <w:numPr>
          <w:ilvl w:val="0"/>
          <w:numId w:val="1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SSc7.1 -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does better than US</w:t>
      </w:r>
    </w:p>
    <w:p w14:paraId="39D77831" w14:textId="77777777" w:rsidR="002F19B9" w:rsidRPr="001F3D2B" w:rsidRDefault="002F19B9" w:rsidP="002F19B9">
      <w:pPr>
        <w:pStyle w:val="HTMLPreformatted"/>
        <w:numPr>
          <w:ilvl w:val="1"/>
          <w:numId w:val="1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20.04660972235673</w:t>
      </w:r>
    </w:p>
    <w:p w14:paraId="440EEED4" w14:textId="07EFD3FA" w:rsidR="002F19B9" w:rsidRPr="001F3D2B" w:rsidRDefault="002F19B9" w:rsidP="002F19B9">
      <w:pPr>
        <w:pStyle w:val="HTMLPreformatted"/>
        <w:numPr>
          <w:ilvl w:val="1"/>
          <w:numId w:val="1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7.55773990077584e-06</w:t>
      </w:r>
    </w:p>
    <w:p w14:paraId="627AA862" w14:textId="77777777" w:rsidR="002F19B9" w:rsidRPr="001F3D2B" w:rsidRDefault="002F19B9" w:rsidP="002F19B9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47D7AF6" w14:textId="2580E724" w:rsidR="002F19B9" w:rsidRPr="001F3D2B" w:rsidRDefault="00C61EAA" w:rsidP="002F19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SSc7.</w:t>
      </w:r>
      <w:proofErr w:type="gramStart"/>
      <w:r w:rsidRPr="001F3D2B">
        <w:rPr>
          <w:rFonts w:ascii="Times New Roman" w:hAnsi="Times New Roman" w:cs="Times New Roman"/>
          <w:color w:val="262626"/>
        </w:rPr>
        <w:t>2  Heat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island effect - roof </w:t>
      </w:r>
      <w:r w:rsidRPr="001F3D2B">
        <w:rPr>
          <w:rFonts w:ascii="MS Mincho" w:eastAsia="MS Mincho" w:hAnsi="MS Mincho" w:cs="MS Mincho"/>
        </w:rPr>
        <w:t> </w:t>
      </w:r>
    </w:p>
    <w:p w14:paraId="1CE30769" w14:textId="7010FAB6" w:rsidR="002F19B9" w:rsidRPr="001F3D2B" w:rsidRDefault="002F19B9" w:rsidP="002F19B9">
      <w:pPr>
        <w:pStyle w:val="HTMLPreformatted"/>
        <w:numPr>
          <w:ilvl w:val="0"/>
          <w:numId w:val="1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SSc7.2-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does better Turkey</w:t>
      </w:r>
    </w:p>
    <w:p w14:paraId="4CA00B07" w14:textId="77777777" w:rsidR="002F19B9" w:rsidRPr="001F3D2B" w:rsidRDefault="002F19B9" w:rsidP="002F19B9">
      <w:pPr>
        <w:pStyle w:val="HTMLPreformatted"/>
        <w:numPr>
          <w:ilvl w:val="1"/>
          <w:numId w:val="1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7.306987845375239</w:t>
      </w:r>
    </w:p>
    <w:p w14:paraId="32D3FB1D" w14:textId="77777777" w:rsidR="002F19B9" w:rsidRPr="001F3D2B" w:rsidRDefault="002F19B9" w:rsidP="002F19B9">
      <w:pPr>
        <w:pStyle w:val="HTMLPreformatted"/>
        <w:numPr>
          <w:ilvl w:val="1"/>
          <w:numId w:val="1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0.006868696833493134</w:t>
      </w:r>
    </w:p>
    <w:p w14:paraId="3A0DF504" w14:textId="77777777" w:rsidR="002F19B9" w:rsidRPr="001F3D2B" w:rsidRDefault="002F19B9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7AC9BB2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>Water Efficiency</w:t>
      </w:r>
    </w:p>
    <w:p w14:paraId="661CE515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1  Water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efficient landscaping </w:t>
      </w:r>
      <w:r w:rsidRPr="001F3D2B">
        <w:rPr>
          <w:rFonts w:ascii="MS Mincho" w:eastAsia="MS Mincho" w:hAnsi="MS Mincho" w:cs="MS Mincho"/>
        </w:rPr>
        <w:t> </w:t>
      </w:r>
    </w:p>
    <w:p w14:paraId="4057AD3C" w14:textId="21847594" w:rsidR="00A03E3E" w:rsidRPr="001F3D2B" w:rsidRDefault="00B66028" w:rsidP="00A03E3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1F3D2B">
        <w:rPr>
          <w:rFonts w:ascii="Times New Roman" w:hAnsi="Times New Roman" w:cs="Times New Roman"/>
          <w:color w:val="000000"/>
        </w:rPr>
        <w:t>WEc1:</w:t>
      </w:r>
      <w:r w:rsidR="00A03E3E" w:rsidRPr="001F3D2B">
        <w:rPr>
          <w:rFonts w:ascii="Times New Roman" w:hAnsi="Times New Roman" w:cs="Times New Roman"/>
          <w:b/>
        </w:rPr>
        <w:t xml:space="preserve"> Turkey out performs Brazil </w:t>
      </w:r>
    </w:p>
    <w:p w14:paraId="271068EA" w14:textId="46280FBD" w:rsidR="00B66028" w:rsidRPr="001F3D2B" w:rsidRDefault="00B66028" w:rsidP="00A03E3E">
      <w:pPr>
        <w:pStyle w:val="HTMLPreformatted"/>
        <w:numPr>
          <w:ilvl w:val="1"/>
          <w:numId w:val="2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A03E3E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(statistic=287.0,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=0.042446521581592032)</w:t>
      </w:r>
    </w:p>
    <w:p w14:paraId="7B43F989" w14:textId="2BEB9AC3" w:rsidR="00A03E3E" w:rsidRPr="001F3D2B" w:rsidRDefault="00A03E3E" w:rsidP="00A03E3E">
      <w:pPr>
        <w:pStyle w:val="HTMLPreformatted"/>
        <w:numPr>
          <w:ilvl w:val="0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WEc1: US out performs brazil</w:t>
      </w:r>
    </w:p>
    <w:p w14:paraId="48B0A776" w14:textId="0A7613A4" w:rsidR="00A03E3E" w:rsidRPr="001F3D2B" w:rsidRDefault="00A03E3E" w:rsidP="00A03E3E">
      <w:pPr>
        <w:pStyle w:val="HTMLPreformatted"/>
        <w:numPr>
          <w:ilvl w:val="1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(statistic=3706.0,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=4.4711467848901822e-06)</w:t>
      </w:r>
    </w:p>
    <w:p w14:paraId="760F9FC1" w14:textId="2D7F0835" w:rsidR="00C249D8" w:rsidRPr="001F3D2B" w:rsidRDefault="00C249D8" w:rsidP="00C249D8">
      <w:pPr>
        <w:pStyle w:val="HTMLPreformatted"/>
        <w:numPr>
          <w:ilvl w:val="0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WEc1: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out performs china</w:t>
      </w:r>
    </w:p>
    <w:p w14:paraId="3DD02B08" w14:textId="55696DA1" w:rsidR="00C249D8" w:rsidRPr="001F3D2B" w:rsidRDefault="00C249D8" w:rsidP="00C249D8">
      <w:pPr>
        <w:pStyle w:val="HTMLPreformatted"/>
        <w:numPr>
          <w:ilvl w:val="1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(statistic=6979.0,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=1.104474636969341e-07)</w:t>
      </w:r>
    </w:p>
    <w:p w14:paraId="794FD059" w14:textId="38B0E784" w:rsidR="00C249D8" w:rsidRPr="001F3D2B" w:rsidRDefault="00C249D8" w:rsidP="00C249D8">
      <w:pPr>
        <w:pStyle w:val="HTMLPreformatted"/>
        <w:numPr>
          <w:ilvl w:val="0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WEc1: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US outperforms Turkey</w:t>
      </w:r>
    </w:p>
    <w:p w14:paraId="7CB9A730" w14:textId="05F8E68A" w:rsidR="00C249D8" w:rsidRPr="001F3D2B" w:rsidRDefault="00C249D8" w:rsidP="00C249D8">
      <w:pPr>
        <w:pStyle w:val="HTMLPreformatted"/>
        <w:numPr>
          <w:ilvl w:val="1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MannwhitneyuResult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statistic=6211.5,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=0.0017825368446797961)</w:t>
      </w:r>
    </w:p>
    <w:p w14:paraId="244A886C" w14:textId="77777777" w:rsidR="00C249D8" w:rsidRPr="001F3D2B" w:rsidRDefault="00C249D8" w:rsidP="00C249D8">
      <w:pPr>
        <w:pStyle w:val="HTMLPreformatted"/>
        <w:numPr>
          <w:ilvl w:val="0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WEc1: USA out performs Brazil</w:t>
      </w:r>
    </w:p>
    <w:p w14:paraId="1635F3D3" w14:textId="1AACC615" w:rsidR="00C249D8" w:rsidRPr="001F3D2B" w:rsidRDefault="00C249D8" w:rsidP="00C249D8">
      <w:pPr>
        <w:pStyle w:val="HTMLPreformatted"/>
        <w:numPr>
          <w:ilvl w:val="1"/>
          <w:numId w:val="2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(statistic=3706.0,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=4.4711467848901822e-06)</w:t>
      </w:r>
    </w:p>
    <w:p w14:paraId="1FBA014A" w14:textId="77777777" w:rsidR="00C249D8" w:rsidRPr="001F3D2B" w:rsidRDefault="00C249D8" w:rsidP="00C249D8">
      <w:pPr>
        <w:pStyle w:val="HTMLPreformatted"/>
        <w:wordWrap w:val="0"/>
        <w:spacing w:line="291" w:lineRule="atLeast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F79D7" w14:textId="77777777" w:rsidR="00A03E3E" w:rsidRPr="001F3D2B" w:rsidRDefault="00A03E3E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7D8D3197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2  Innovative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wastewater technologies </w:t>
      </w:r>
      <w:r w:rsidRPr="001F3D2B">
        <w:rPr>
          <w:rFonts w:ascii="MS Mincho" w:eastAsia="MS Mincho" w:hAnsi="MS Mincho" w:cs="MS Mincho"/>
        </w:rPr>
        <w:t> </w:t>
      </w:r>
    </w:p>
    <w:p w14:paraId="65A41B8F" w14:textId="63C2295E" w:rsidR="00C249D8" w:rsidRPr="001F3D2B" w:rsidRDefault="00C249D8" w:rsidP="00C249D8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eastAsia="MS Mincho" w:hAnsi="Times New Roman" w:cs="Times New Roman"/>
        </w:rPr>
        <w:t>All perform better than the US</w:t>
      </w:r>
    </w:p>
    <w:p w14:paraId="1EF6826D" w14:textId="294867D2" w:rsidR="00C249D8" w:rsidRPr="001F3D2B" w:rsidRDefault="00C249D8" w:rsidP="00C249D8">
      <w:pPr>
        <w:pStyle w:val="HTMLPreformatted"/>
        <w:numPr>
          <w:ilvl w:val="0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WEc2: Brazil out performs USA</w:t>
      </w:r>
    </w:p>
    <w:p w14:paraId="71F64744" w14:textId="3C2175D8" w:rsidR="00C249D8" w:rsidRPr="001F3D2B" w:rsidRDefault="00C249D8" w:rsidP="00C249D8">
      <w:pPr>
        <w:pStyle w:val="HTMLPreformatted"/>
        <w:numPr>
          <w:ilvl w:val="1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133.61189515844873 (chi-square)</w:t>
      </w:r>
    </w:p>
    <w:p w14:paraId="1018FA56" w14:textId="77777777" w:rsidR="00C249D8" w:rsidRPr="001F3D2B" w:rsidRDefault="00C249D8" w:rsidP="00C249D8">
      <w:pPr>
        <w:pStyle w:val="HTMLPreformatted"/>
        <w:numPr>
          <w:ilvl w:val="1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6.643108946941762e-31</w:t>
      </w:r>
    </w:p>
    <w:p w14:paraId="0BD96AC6" w14:textId="486DECC7" w:rsidR="00C249D8" w:rsidRPr="001F3D2B" w:rsidRDefault="00C249D8" w:rsidP="00C249D8">
      <w:pPr>
        <w:pStyle w:val="HTMLPreformatted"/>
        <w:numPr>
          <w:ilvl w:val="0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WEc2: Turkey out performs USA</w:t>
      </w:r>
    </w:p>
    <w:p w14:paraId="2EE1F82F" w14:textId="6AB2BA5B" w:rsidR="00C249D8" w:rsidRPr="001F3D2B" w:rsidRDefault="00C249D8" w:rsidP="00C249D8">
      <w:pPr>
        <w:pStyle w:val="HTMLPreformatted"/>
        <w:numPr>
          <w:ilvl w:val="1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128.0022436791699 (chi-square)</w:t>
      </w:r>
    </w:p>
    <w:p w14:paraId="2DFAFD24" w14:textId="77777777" w:rsidR="00C249D8" w:rsidRPr="001F3D2B" w:rsidRDefault="00C249D8" w:rsidP="00C249D8">
      <w:pPr>
        <w:pStyle w:val="HTMLPreformatted"/>
        <w:numPr>
          <w:ilvl w:val="1"/>
          <w:numId w:val="2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1.1211615588746427e-29</w:t>
      </w:r>
    </w:p>
    <w:p w14:paraId="254C2A2A" w14:textId="77777777" w:rsidR="00C249D8" w:rsidRPr="001F3D2B" w:rsidRDefault="00C249D8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19E0E853" w14:textId="77777777" w:rsidR="00C249D8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3  Water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use reduction </w:t>
      </w:r>
    </w:p>
    <w:p w14:paraId="2CB45B54" w14:textId="26C66997" w:rsidR="00C61EAA" w:rsidRPr="001F3D2B" w:rsidRDefault="00C249D8" w:rsidP="00C249D8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b/>
        </w:rPr>
      </w:pPr>
      <w:r w:rsidRPr="001F3D2B">
        <w:rPr>
          <w:rFonts w:ascii="Times New Roman" w:hAnsi="Times New Roman" w:cs="Times New Roman"/>
          <w:b/>
          <w:color w:val="262626"/>
        </w:rPr>
        <w:t>US out performs everyone</w:t>
      </w:r>
      <w:r w:rsidR="00C61EAA" w:rsidRPr="001F3D2B">
        <w:rPr>
          <w:rFonts w:ascii="MS Mincho" w:eastAsia="MS Mincho" w:hAnsi="MS Mincho" w:cs="MS Mincho"/>
          <w:b/>
        </w:rPr>
        <w:t> </w:t>
      </w:r>
    </w:p>
    <w:p w14:paraId="52C2CCC7" w14:textId="77777777" w:rsidR="00A03E3E" w:rsidRPr="001F3D2B" w:rsidRDefault="00A03E3E" w:rsidP="00A03E3E">
      <w:pPr>
        <w:pStyle w:val="HTMLPreformatted"/>
        <w:numPr>
          <w:ilvl w:val="0"/>
          <w:numId w:val="1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WEc3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F3D2B">
        <w:rPr>
          <w:rFonts w:ascii="Times New Roman" w:hAnsi="Times New Roman" w:cs="Times New Roman"/>
          <w:b/>
          <w:sz w:val="24"/>
          <w:szCs w:val="24"/>
        </w:rPr>
        <w:t xml:space="preserve">Turkey out performs Brazil </w:t>
      </w:r>
    </w:p>
    <w:p w14:paraId="4CD78149" w14:textId="5B2AB6E0" w:rsidR="00A03E3E" w:rsidRPr="001F3D2B" w:rsidRDefault="00A03E3E" w:rsidP="00A03E3E">
      <w:pPr>
        <w:pStyle w:val="HTMLPreformatted"/>
        <w:numPr>
          <w:ilvl w:val="1"/>
          <w:numId w:val="1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(statistic=270.5,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=0.015506023455711946)</w:t>
      </w:r>
    </w:p>
    <w:p w14:paraId="50E9E070" w14:textId="3B8E5C52" w:rsidR="00A03E3E" w:rsidRPr="001F3D2B" w:rsidRDefault="00A03E3E" w:rsidP="00A03E3E">
      <w:pPr>
        <w:pStyle w:val="HTMLPreformatted"/>
        <w:numPr>
          <w:ilvl w:val="0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WEc3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China out performs brazil</w:t>
      </w:r>
    </w:p>
    <w:p w14:paraId="030E268F" w14:textId="487CE84E" w:rsidR="00A03E3E" w:rsidRPr="001F3D2B" w:rsidRDefault="00A03E3E" w:rsidP="00A03E3E">
      <w:pPr>
        <w:pStyle w:val="HTMLPreformatted"/>
        <w:numPr>
          <w:ilvl w:val="1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(statistic=340.0,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=0.00074423288965303348)</w:t>
      </w:r>
    </w:p>
    <w:p w14:paraId="2F780B71" w14:textId="36692883" w:rsidR="00A03E3E" w:rsidRPr="001F3D2B" w:rsidRDefault="00A03E3E" w:rsidP="00A03E3E">
      <w:pPr>
        <w:pStyle w:val="HTMLPreformatted"/>
        <w:numPr>
          <w:ilvl w:val="0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WEc3: USA out performs brazil</w:t>
      </w:r>
    </w:p>
    <w:p w14:paraId="44E20F76" w14:textId="0F1C298E" w:rsidR="00A03E3E" w:rsidRPr="001F3D2B" w:rsidRDefault="00A03E3E" w:rsidP="00A03E3E">
      <w:pPr>
        <w:pStyle w:val="HTMLPreformatted"/>
        <w:numPr>
          <w:ilvl w:val="1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(statistic=5314.5,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=0.0072487468100006997)</w:t>
      </w:r>
    </w:p>
    <w:p w14:paraId="1C00AB9B" w14:textId="77777777" w:rsidR="00C249D8" w:rsidRPr="001F3D2B" w:rsidRDefault="00C249D8" w:rsidP="00C249D8">
      <w:pPr>
        <w:pStyle w:val="HTMLPreformatted"/>
        <w:numPr>
          <w:ilvl w:val="0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WEc3: US out performs Brazil </w:t>
      </w:r>
    </w:p>
    <w:p w14:paraId="6A66C12F" w14:textId="0D8A9E20" w:rsidR="00A03E3E" w:rsidRPr="001F3D2B" w:rsidRDefault="00C249D8" w:rsidP="00C249D8">
      <w:pPr>
        <w:pStyle w:val="HTMLPreformatted"/>
        <w:numPr>
          <w:ilvl w:val="1"/>
          <w:numId w:val="19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(statistic=5314.5,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=0.0072487468100006997)</w:t>
      </w:r>
    </w:p>
    <w:p w14:paraId="1E206788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5C3080DB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>Energy and Atmosphere</w:t>
      </w:r>
    </w:p>
    <w:p w14:paraId="3D80CFC2" w14:textId="60DBD6B3" w:rsidR="00502DE2" w:rsidRPr="001F3D2B" w:rsidRDefault="00C61EAA" w:rsidP="00502D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1  Optimize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energy performance </w:t>
      </w:r>
      <w:r w:rsidRPr="001F3D2B">
        <w:rPr>
          <w:rFonts w:ascii="MS Mincho" w:eastAsia="MS Mincho" w:hAnsi="MS Mincho" w:cs="MS Mincho"/>
        </w:rPr>
        <w:t> </w:t>
      </w:r>
    </w:p>
    <w:p w14:paraId="3B7AF4A1" w14:textId="11A160CE" w:rsidR="00502DE2" w:rsidRPr="001F3D2B" w:rsidRDefault="00502DE2" w:rsidP="00502DE2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eastAsia="MS Mincho" w:hAnsi="Times New Roman" w:cs="Times New Roman"/>
        </w:rPr>
        <w:t xml:space="preserve">USA outperforms all other countries </w:t>
      </w:r>
    </w:p>
    <w:p w14:paraId="041DD173" w14:textId="6373D774" w:rsidR="00502DE2" w:rsidRPr="001F3D2B" w:rsidRDefault="00502DE2" w:rsidP="00502DE2">
      <w:pPr>
        <w:pStyle w:val="HTMLPreformatted"/>
        <w:numPr>
          <w:ilvl w:val="0"/>
          <w:numId w:val="24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EAc1: USA out performs Brazil </w:t>
      </w:r>
    </w:p>
    <w:p w14:paraId="4A133CF5" w14:textId="34EB21C3" w:rsidR="00502DE2" w:rsidRPr="001F3D2B" w:rsidRDefault="00502DE2" w:rsidP="00502DE2">
      <w:pPr>
        <w:pStyle w:val="HTMLPreformatted"/>
        <w:numPr>
          <w:ilvl w:val="1"/>
          <w:numId w:val="24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 -6.85255472773124, p 7.589062860528424e-08</w:t>
      </w:r>
    </w:p>
    <w:p w14:paraId="352B2A0C" w14:textId="77370600" w:rsidR="00502DE2" w:rsidRPr="001F3D2B" w:rsidRDefault="00502DE2" w:rsidP="00502DE2">
      <w:pPr>
        <w:pStyle w:val="HTMLPreformatted"/>
        <w:numPr>
          <w:ilvl w:val="0"/>
          <w:numId w:val="2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EAc1: USA out performs China </w:t>
      </w:r>
    </w:p>
    <w:p w14:paraId="01775920" w14:textId="15D5DCDE" w:rsidR="00502DE2" w:rsidRPr="001F3D2B" w:rsidRDefault="00502DE2" w:rsidP="00502DE2">
      <w:pPr>
        <w:pStyle w:val="HTMLPreformatted"/>
        <w:numPr>
          <w:ilvl w:val="1"/>
          <w:numId w:val="2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 -11.753365595180709, p 1.3053533246248377e-22</w:t>
      </w:r>
    </w:p>
    <w:p w14:paraId="06BD2EF0" w14:textId="7CFC6683" w:rsidR="00502DE2" w:rsidRPr="001F3D2B" w:rsidRDefault="00502DE2" w:rsidP="00502DE2">
      <w:pPr>
        <w:pStyle w:val="HTMLPreformatted"/>
        <w:numPr>
          <w:ilvl w:val="0"/>
          <w:numId w:val="2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EAc1: USA out performs Turkey </w:t>
      </w:r>
    </w:p>
    <w:p w14:paraId="14EE133B" w14:textId="6DA77A64" w:rsidR="00502DE2" w:rsidRPr="001F3D2B" w:rsidRDefault="00502DE2" w:rsidP="00502DE2">
      <w:pPr>
        <w:pStyle w:val="HTMLPreformatted"/>
        <w:numPr>
          <w:ilvl w:val="1"/>
          <w:numId w:val="2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t -18.045264541587972, p 6.070549165247458e-58</w:t>
      </w:r>
    </w:p>
    <w:p w14:paraId="4D0F3F78" w14:textId="77777777" w:rsidR="00502DE2" w:rsidRPr="001F3D2B" w:rsidRDefault="00502DE2" w:rsidP="00502DE2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EFC96E3" w14:textId="6834C3BB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</w:t>
      </w:r>
      <w:r w:rsidR="0074227C" w:rsidRPr="001F3D2B">
        <w:rPr>
          <w:rFonts w:ascii="Times New Roman" w:hAnsi="Times New Roman" w:cs="Times New Roman"/>
          <w:color w:val="262626"/>
        </w:rPr>
        <w:t xml:space="preserve">Ac2 </w:t>
      </w:r>
      <w:r w:rsidRPr="001F3D2B">
        <w:rPr>
          <w:rFonts w:ascii="Times New Roman" w:hAnsi="Times New Roman" w:cs="Times New Roman"/>
          <w:color w:val="262626"/>
        </w:rPr>
        <w:t xml:space="preserve">On-site renewable energy </w:t>
      </w:r>
      <w:r w:rsidRPr="001F3D2B">
        <w:rPr>
          <w:rFonts w:ascii="MS Mincho" w:eastAsia="MS Mincho" w:hAnsi="MS Mincho" w:cs="MS Mincho"/>
        </w:rPr>
        <w:t> </w:t>
      </w:r>
    </w:p>
    <w:p w14:paraId="59BBAAF7" w14:textId="3C49DA4B" w:rsidR="00502DE2" w:rsidRPr="001F3D2B" w:rsidRDefault="00502DE2" w:rsidP="00BF2098">
      <w:pPr>
        <w:pStyle w:val="HTMLPreformatted"/>
        <w:numPr>
          <w:ilvl w:val="0"/>
          <w:numId w:val="3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EAc2: China out performs Turkey</w:t>
      </w:r>
    </w:p>
    <w:p w14:paraId="4E08395F" w14:textId="4A349495" w:rsidR="00502DE2" w:rsidRPr="001F3D2B" w:rsidRDefault="00502DE2" w:rsidP="00BF2098">
      <w:pPr>
        <w:pStyle w:val="HTMLPreformatted"/>
        <w:numPr>
          <w:ilvl w:val="1"/>
          <w:numId w:val="3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 2.8126004002188094, p 0.006846959297280327</w:t>
      </w:r>
    </w:p>
    <w:p w14:paraId="5E34F616" w14:textId="77777777" w:rsidR="00502DE2" w:rsidRPr="001F3D2B" w:rsidRDefault="00502DE2" w:rsidP="00502DE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EC6A3E6" w14:textId="2F1816EF" w:rsidR="00502DE2" w:rsidRPr="001F3D2B" w:rsidRDefault="00502DE2" w:rsidP="00BF2098">
      <w:pPr>
        <w:pStyle w:val="HTMLPreformatted"/>
        <w:numPr>
          <w:ilvl w:val="0"/>
          <w:numId w:val="3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EAc2: China out performs USA</w:t>
      </w:r>
    </w:p>
    <w:p w14:paraId="66297050" w14:textId="058A8B8B" w:rsidR="00502DE2" w:rsidRPr="001F3D2B" w:rsidRDefault="00502DE2" w:rsidP="00BF2098">
      <w:pPr>
        <w:pStyle w:val="HTMLPreformatted"/>
        <w:numPr>
          <w:ilvl w:val="1"/>
          <w:numId w:val="3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 3.067690041182334, p 0.0037295742835399223</w:t>
      </w:r>
    </w:p>
    <w:p w14:paraId="78485153" w14:textId="77777777" w:rsidR="00502DE2" w:rsidRPr="001F3D2B" w:rsidRDefault="00502DE2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B355137" w14:textId="202543E9" w:rsidR="00C61EAA" w:rsidRPr="001F3D2B" w:rsidRDefault="0074227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EAc3 </w:t>
      </w:r>
      <w:r w:rsidR="00C61EAA" w:rsidRPr="001F3D2B">
        <w:rPr>
          <w:rFonts w:ascii="Times New Roman" w:hAnsi="Times New Roman" w:cs="Times New Roman"/>
          <w:color w:val="262626"/>
        </w:rPr>
        <w:t xml:space="preserve">Enhanced commissioning </w:t>
      </w:r>
      <w:r w:rsidR="00C61EAA" w:rsidRPr="001F3D2B">
        <w:rPr>
          <w:rFonts w:ascii="MS Mincho" w:eastAsia="MS Mincho" w:hAnsi="MS Mincho" w:cs="MS Mincho"/>
        </w:rPr>
        <w:t> </w:t>
      </w:r>
    </w:p>
    <w:p w14:paraId="58D0AFC7" w14:textId="5834B2BE" w:rsidR="000C3E76" w:rsidRPr="001F3D2B" w:rsidRDefault="000C3E76" w:rsidP="0074227C">
      <w:pPr>
        <w:pStyle w:val="HTMLPreformatted"/>
        <w:numPr>
          <w:ilvl w:val="0"/>
          <w:numId w:val="2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b/>
          <w:color w:val="000000"/>
          <w:sz w:val="24"/>
          <w:szCs w:val="24"/>
        </w:rPr>
        <w:t>EAc3: USA out performs China</w:t>
      </w:r>
    </w:p>
    <w:p w14:paraId="58F441C1" w14:textId="77777777" w:rsidR="000C3E76" w:rsidRPr="001F3D2B" w:rsidRDefault="000C3E76" w:rsidP="0074227C">
      <w:pPr>
        <w:pStyle w:val="HTMLPreformatted"/>
        <w:numPr>
          <w:ilvl w:val="1"/>
          <w:numId w:val="2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10.5988116052391</w:t>
      </w:r>
    </w:p>
    <w:p w14:paraId="729D5752" w14:textId="78B9FE5C" w:rsidR="000C3E76" w:rsidRPr="001F3D2B" w:rsidRDefault="000C3E76" w:rsidP="0074227C">
      <w:pPr>
        <w:pStyle w:val="HTMLPreformatted"/>
        <w:numPr>
          <w:ilvl w:val="1"/>
          <w:numId w:val="2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0.0011316037075125697</w:t>
      </w:r>
    </w:p>
    <w:p w14:paraId="125FF960" w14:textId="77777777" w:rsidR="000C3E76" w:rsidRPr="001F3D2B" w:rsidRDefault="000C3E76" w:rsidP="000C3E7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98126" w14:textId="4BAC9F5C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</w:t>
      </w:r>
      <w:r w:rsidR="0074227C" w:rsidRPr="001F3D2B">
        <w:rPr>
          <w:rFonts w:ascii="Times New Roman" w:hAnsi="Times New Roman" w:cs="Times New Roman"/>
          <w:color w:val="262626"/>
        </w:rPr>
        <w:t xml:space="preserve">Ac4 </w:t>
      </w:r>
      <w:r w:rsidRPr="001F3D2B">
        <w:rPr>
          <w:rFonts w:ascii="Times New Roman" w:hAnsi="Times New Roman" w:cs="Times New Roman"/>
          <w:color w:val="262626"/>
        </w:rPr>
        <w:t xml:space="preserve">Enhanced refrigerant management </w:t>
      </w:r>
      <w:r w:rsidRPr="001F3D2B">
        <w:rPr>
          <w:rFonts w:ascii="MS Mincho" w:eastAsia="MS Mincho" w:hAnsi="MS Mincho" w:cs="MS Mincho"/>
        </w:rPr>
        <w:t> </w:t>
      </w:r>
    </w:p>
    <w:p w14:paraId="3921FBA8" w14:textId="2A9C57F1" w:rsidR="000C3E76" w:rsidRPr="001F3D2B" w:rsidRDefault="000C3E76" w:rsidP="000C3E76">
      <w:pPr>
        <w:pStyle w:val="HTMLPreformatted"/>
        <w:numPr>
          <w:ilvl w:val="0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EAc4: Turkey out performs brazil</w:t>
      </w:r>
    </w:p>
    <w:p w14:paraId="67C026CF" w14:textId="77777777" w:rsidR="000C3E76" w:rsidRPr="001F3D2B" w:rsidRDefault="000C3E76" w:rsidP="000C3E76">
      <w:pPr>
        <w:pStyle w:val="HTMLPreformatted"/>
        <w:numPr>
          <w:ilvl w:val="1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12.699862637362635</w:t>
      </w:r>
    </w:p>
    <w:p w14:paraId="61093423" w14:textId="7BB32E23" w:rsidR="000C3E76" w:rsidRPr="001F3D2B" w:rsidRDefault="000C3E76" w:rsidP="000C3E76">
      <w:pPr>
        <w:pStyle w:val="HTMLPreformatted"/>
        <w:numPr>
          <w:ilvl w:val="1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0.00036568243678656475</w:t>
      </w:r>
    </w:p>
    <w:p w14:paraId="4769A75C" w14:textId="77777777" w:rsidR="000C3E76" w:rsidRPr="001F3D2B" w:rsidRDefault="000C3E76" w:rsidP="000C3E76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6D69C" w14:textId="613B9FAD" w:rsidR="000C3E76" w:rsidRPr="001F3D2B" w:rsidRDefault="000C3E76" w:rsidP="000C3E76">
      <w:pPr>
        <w:pStyle w:val="HTMLPreformatted"/>
        <w:numPr>
          <w:ilvl w:val="0"/>
          <w:numId w:val="26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EAc4: Turkey out performs USA</w:t>
      </w:r>
    </w:p>
    <w:p w14:paraId="63140279" w14:textId="77777777" w:rsidR="000C3E76" w:rsidRPr="001F3D2B" w:rsidRDefault="000C3E76" w:rsidP="000C3E76">
      <w:pPr>
        <w:pStyle w:val="HTMLPreformatted"/>
        <w:numPr>
          <w:ilvl w:val="1"/>
          <w:numId w:val="26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33.56979596638992</w:t>
      </w:r>
    </w:p>
    <w:p w14:paraId="23FE00AF" w14:textId="3B464366" w:rsidR="000C3E76" w:rsidRPr="001F3D2B" w:rsidRDefault="000C3E76" w:rsidP="000C3E76">
      <w:pPr>
        <w:pStyle w:val="HTMLPreformatted"/>
        <w:numPr>
          <w:ilvl w:val="1"/>
          <w:numId w:val="26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6.8752077332854744e-09</w:t>
      </w:r>
    </w:p>
    <w:p w14:paraId="046FBB73" w14:textId="77777777" w:rsidR="000C3E76" w:rsidRPr="001F3D2B" w:rsidRDefault="000C3E76" w:rsidP="000C3E76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85A427" w14:textId="098F4939" w:rsidR="000C3E76" w:rsidRPr="001F3D2B" w:rsidRDefault="000C3E76" w:rsidP="000C3E76">
      <w:pPr>
        <w:pStyle w:val="HTMLPreformatted"/>
        <w:numPr>
          <w:ilvl w:val="0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EAc4: China out performs US</w:t>
      </w:r>
    </w:p>
    <w:p w14:paraId="75F7604E" w14:textId="77777777" w:rsidR="000C3E76" w:rsidRPr="001F3D2B" w:rsidRDefault="000C3E76" w:rsidP="000C3E76">
      <w:pPr>
        <w:pStyle w:val="HTMLPreformatted"/>
        <w:numPr>
          <w:ilvl w:val="1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14.43607717697474</w:t>
      </w:r>
    </w:p>
    <w:p w14:paraId="2E367F02" w14:textId="77777777" w:rsidR="000C3E76" w:rsidRPr="001F3D2B" w:rsidRDefault="000C3E76" w:rsidP="000C3E76">
      <w:pPr>
        <w:pStyle w:val="HTMLPreformatted"/>
        <w:numPr>
          <w:ilvl w:val="1"/>
          <w:numId w:val="2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0.0001449977873002621</w:t>
      </w:r>
    </w:p>
    <w:p w14:paraId="06ED9BFB" w14:textId="77777777" w:rsidR="000C3E76" w:rsidRPr="001F3D2B" w:rsidRDefault="000C3E76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B5C644C" w14:textId="7728C42E" w:rsidR="00C61EAA" w:rsidRPr="001F3D2B" w:rsidRDefault="00BF2098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EAc5 </w:t>
      </w:r>
      <w:r w:rsidR="00C61EAA" w:rsidRPr="001F3D2B">
        <w:rPr>
          <w:rFonts w:ascii="Times New Roman" w:hAnsi="Times New Roman" w:cs="Times New Roman"/>
          <w:color w:val="262626"/>
        </w:rPr>
        <w:t xml:space="preserve">Measurement and verification </w:t>
      </w:r>
      <w:r w:rsidR="00C61EAA" w:rsidRPr="001F3D2B">
        <w:rPr>
          <w:rFonts w:ascii="MS Mincho" w:eastAsia="MS Mincho" w:hAnsi="MS Mincho" w:cs="MS Mincho"/>
        </w:rPr>
        <w:t> </w:t>
      </w:r>
    </w:p>
    <w:p w14:paraId="69F1ED3B" w14:textId="1090FDCA" w:rsidR="000C3E76" w:rsidRPr="001F3D2B" w:rsidRDefault="000C3E76" w:rsidP="000C3E76">
      <w:pPr>
        <w:pStyle w:val="HTMLPreformatted"/>
        <w:numPr>
          <w:ilvl w:val="0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EAc5: Turkey out performs China</w:t>
      </w:r>
    </w:p>
    <w:p w14:paraId="0126E45A" w14:textId="77777777" w:rsidR="000C3E76" w:rsidRPr="001F3D2B" w:rsidRDefault="000C3E76" w:rsidP="000C3E76">
      <w:pPr>
        <w:pStyle w:val="HTMLPreformatted"/>
        <w:numPr>
          <w:ilvl w:val="1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7.339174613584796</w:t>
      </w:r>
    </w:p>
    <w:p w14:paraId="088F6255" w14:textId="50D0B95B" w:rsidR="000C3E76" w:rsidRPr="001F3D2B" w:rsidRDefault="000C3E76" w:rsidP="000C3E76">
      <w:pPr>
        <w:pStyle w:val="HTMLPreformatted"/>
        <w:numPr>
          <w:ilvl w:val="1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0.00674678107156543</w:t>
      </w:r>
    </w:p>
    <w:p w14:paraId="42FA27FF" w14:textId="66271537" w:rsidR="000C3E76" w:rsidRPr="001F3D2B" w:rsidRDefault="000C3E76" w:rsidP="000C3E76">
      <w:pPr>
        <w:pStyle w:val="HTMLPreformatted"/>
        <w:numPr>
          <w:ilvl w:val="0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EAc5: Turkey out performs US</w:t>
      </w:r>
    </w:p>
    <w:p w14:paraId="11DD2899" w14:textId="77777777" w:rsidR="000C3E76" w:rsidRPr="001F3D2B" w:rsidRDefault="000C3E76" w:rsidP="000C3E76">
      <w:pPr>
        <w:pStyle w:val="HTMLPreformatted"/>
        <w:numPr>
          <w:ilvl w:val="1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11.91957487309645</w:t>
      </w:r>
    </w:p>
    <w:p w14:paraId="6C6B2994" w14:textId="77777777" w:rsidR="000C3E76" w:rsidRPr="001F3D2B" w:rsidRDefault="000C3E76" w:rsidP="000C3E76">
      <w:pPr>
        <w:pStyle w:val="HTMLPreformatted"/>
        <w:numPr>
          <w:ilvl w:val="1"/>
          <w:numId w:val="27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0.0005554715563453505</w:t>
      </w:r>
    </w:p>
    <w:p w14:paraId="7424CDDA" w14:textId="77777777" w:rsidR="000C3E76" w:rsidRPr="001F3D2B" w:rsidRDefault="000C3E76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2809B1D" w14:textId="4C34937D" w:rsidR="00C61EAA" w:rsidRPr="001F3D2B" w:rsidRDefault="00BF2098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EAc6 </w:t>
      </w:r>
      <w:r w:rsidR="00C61EAA" w:rsidRPr="001F3D2B">
        <w:rPr>
          <w:rFonts w:ascii="Times New Roman" w:hAnsi="Times New Roman" w:cs="Times New Roman"/>
          <w:color w:val="262626"/>
        </w:rPr>
        <w:t xml:space="preserve">Green power </w:t>
      </w:r>
      <w:r w:rsidR="00C61EAA" w:rsidRPr="001F3D2B">
        <w:rPr>
          <w:rFonts w:ascii="MS Mincho" w:eastAsia="MS Mincho" w:hAnsi="MS Mincho" w:cs="MS Mincho"/>
        </w:rPr>
        <w:t> </w:t>
      </w:r>
    </w:p>
    <w:p w14:paraId="147DD160" w14:textId="3B3965CA" w:rsidR="000C3E76" w:rsidRPr="001F3D2B" w:rsidRDefault="000C3E76" w:rsidP="0074227C">
      <w:pPr>
        <w:pStyle w:val="HTMLPreformatted"/>
        <w:numPr>
          <w:ilvl w:val="0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EAc6: Brazil out performs china</w:t>
      </w:r>
    </w:p>
    <w:p w14:paraId="39D60E12" w14:textId="77777777" w:rsidR="000C3E76" w:rsidRPr="001F3D2B" w:rsidRDefault="000C3E76" w:rsidP="0074227C">
      <w:pPr>
        <w:pStyle w:val="HTMLPreformatted"/>
        <w:numPr>
          <w:ilvl w:val="1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7.274795127353265</w:t>
      </w:r>
    </w:p>
    <w:p w14:paraId="029E7868" w14:textId="4103F1D8" w:rsidR="000C3E76" w:rsidRPr="001F3D2B" w:rsidRDefault="000C3E76" w:rsidP="0074227C">
      <w:pPr>
        <w:pStyle w:val="HTMLPreformatted"/>
        <w:numPr>
          <w:ilvl w:val="1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p-value: 0.006992886843753955</w:t>
      </w:r>
    </w:p>
    <w:p w14:paraId="10718C83" w14:textId="3AEC179F" w:rsidR="000C3E76" w:rsidRPr="001F3D2B" w:rsidRDefault="000C3E76" w:rsidP="0074227C">
      <w:pPr>
        <w:pStyle w:val="HTMLPreformatted"/>
        <w:numPr>
          <w:ilvl w:val="0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EAc6: USA out performs China</w:t>
      </w:r>
    </w:p>
    <w:p w14:paraId="6F283389" w14:textId="77777777" w:rsidR="000C3E76" w:rsidRPr="001F3D2B" w:rsidRDefault="000C3E76" w:rsidP="0074227C">
      <w:pPr>
        <w:pStyle w:val="HTMLPreformatted"/>
        <w:numPr>
          <w:ilvl w:val="1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27.32581149402373</w:t>
      </w:r>
    </w:p>
    <w:p w14:paraId="422B4136" w14:textId="1485780B" w:rsidR="000C3E76" w:rsidRPr="001F3D2B" w:rsidRDefault="000C3E76" w:rsidP="0074227C">
      <w:pPr>
        <w:pStyle w:val="HTMLPreformatted"/>
        <w:numPr>
          <w:ilvl w:val="1"/>
          <w:numId w:val="2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1.719013662680265e-07</w:t>
      </w:r>
    </w:p>
    <w:p w14:paraId="6C873879" w14:textId="69C4A9FC" w:rsidR="000C3E76" w:rsidRPr="001F3D2B" w:rsidRDefault="000C3E76" w:rsidP="0074227C">
      <w:pPr>
        <w:pStyle w:val="HTMLPreformatted"/>
        <w:numPr>
          <w:ilvl w:val="0"/>
          <w:numId w:val="2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EAc6: US out performs Turkey </w:t>
      </w:r>
    </w:p>
    <w:p w14:paraId="1A8E6016" w14:textId="77777777" w:rsidR="000C3E76" w:rsidRPr="001F3D2B" w:rsidRDefault="000C3E76" w:rsidP="0074227C">
      <w:pPr>
        <w:pStyle w:val="HTMLPreformatted"/>
        <w:numPr>
          <w:ilvl w:val="1"/>
          <w:numId w:val="2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19.24233903848877</w:t>
      </w:r>
    </w:p>
    <w:p w14:paraId="2ACB89C5" w14:textId="520382E1" w:rsidR="00C61EAA" w:rsidRPr="001F3D2B" w:rsidRDefault="000C3E76" w:rsidP="0074227C">
      <w:pPr>
        <w:pStyle w:val="HTMLPreformatted"/>
        <w:numPr>
          <w:ilvl w:val="1"/>
          <w:numId w:val="28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1.1513145040058881e-05</w:t>
      </w:r>
    </w:p>
    <w:p w14:paraId="6BC0CC40" w14:textId="77777777" w:rsidR="0074227C" w:rsidRPr="001F3D2B" w:rsidRDefault="0074227C" w:rsidP="0074227C">
      <w:pPr>
        <w:pStyle w:val="HTMLPreformatted"/>
        <w:wordWrap w:val="0"/>
        <w:spacing w:line="291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10310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Materials and Resources </w:t>
      </w:r>
    </w:p>
    <w:p w14:paraId="33E4C767" w14:textId="77777777" w:rsidR="00C61EAA" w:rsidRPr="001F3D2B" w:rsidRDefault="00C61EAA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</w:t>
      </w:r>
      <w:proofErr w:type="gramStart"/>
      <w:r w:rsidRPr="001F3D2B">
        <w:rPr>
          <w:rFonts w:ascii="Times New Roman" w:hAnsi="Times New Roman" w:cs="Times New Roman"/>
          <w:color w:val="262626"/>
        </w:rPr>
        <w:t>2  Construction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waste management </w:t>
      </w:r>
      <w:r w:rsidRPr="001F3D2B">
        <w:rPr>
          <w:rFonts w:ascii="MS Mincho" w:eastAsia="MS Mincho" w:hAnsi="MS Mincho" w:cs="MS Mincho"/>
        </w:rPr>
        <w:t> </w:t>
      </w:r>
    </w:p>
    <w:p w14:paraId="1224F931" w14:textId="2F787C62" w:rsidR="009E2A1C" w:rsidRPr="001F3D2B" w:rsidRDefault="009E2A1C" w:rsidP="009E2A1C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eastAsia="MS Mincho" w:hAnsi="Times New Roman" w:cs="Times New Roman"/>
        </w:rPr>
        <w:t>China does the best</w:t>
      </w:r>
    </w:p>
    <w:p w14:paraId="3CF62F33" w14:textId="09B57A64" w:rsidR="0074227C" w:rsidRPr="001F3D2B" w:rsidRDefault="0074227C" w:rsidP="009E2A1C">
      <w:pPr>
        <w:pStyle w:val="HTMLPreformatted"/>
        <w:numPr>
          <w:ilvl w:val="0"/>
          <w:numId w:val="3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MRc2: Brazil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</w:p>
    <w:p w14:paraId="5FE1770B" w14:textId="6DAF7C6C" w:rsidR="0074227C" w:rsidRPr="001F3D2B" w:rsidRDefault="0074227C" w:rsidP="0074227C">
      <w:pPr>
        <w:pStyle w:val="HTMLPreformatted"/>
        <w:numPr>
          <w:ilvl w:val="1"/>
          <w:numId w:val="3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(statistic=6097.5,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=0.048861519401053898)</w:t>
      </w:r>
    </w:p>
    <w:p w14:paraId="6CBCDE10" w14:textId="24212165" w:rsidR="0074227C" w:rsidRPr="001F3D2B" w:rsidRDefault="0074227C" w:rsidP="009E2A1C">
      <w:pPr>
        <w:pStyle w:val="HTMLPreformatted"/>
        <w:numPr>
          <w:ilvl w:val="0"/>
          <w:numId w:val="3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MRc2: China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Turkey</w:t>
      </w:r>
    </w:p>
    <w:p w14:paraId="1CB226B7" w14:textId="2C581DB5" w:rsidR="0074227C" w:rsidRPr="001F3D2B" w:rsidRDefault="0074227C" w:rsidP="009E2A1C">
      <w:pPr>
        <w:pStyle w:val="HTMLPreformatted"/>
        <w:numPr>
          <w:ilvl w:val="1"/>
          <w:numId w:val="30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(statistic=464.0,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=0.0041866298572602904)</w:t>
      </w:r>
    </w:p>
    <w:p w14:paraId="6B484A89" w14:textId="260ADC63" w:rsidR="0074227C" w:rsidRPr="001F3D2B" w:rsidRDefault="0074227C" w:rsidP="009E2A1C">
      <w:pPr>
        <w:pStyle w:val="HTMLPreformatted"/>
        <w:numPr>
          <w:ilvl w:val="0"/>
          <w:numId w:val="3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MRc2: China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7717E8BB" w14:textId="4D3FE44C" w:rsidR="0074227C" w:rsidRPr="001F3D2B" w:rsidRDefault="0074227C" w:rsidP="009E2A1C">
      <w:pPr>
        <w:pStyle w:val="HTMLPreformatted"/>
        <w:numPr>
          <w:ilvl w:val="1"/>
          <w:numId w:val="3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(statistic=9155.5,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=0.00028292665062429936)</w:t>
      </w:r>
    </w:p>
    <w:p w14:paraId="59B45B1A" w14:textId="77777777" w:rsidR="0074227C" w:rsidRPr="001F3D2B" w:rsidRDefault="0074227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6AC28066" w14:textId="4F1E1885" w:rsidR="00C61EAA" w:rsidRPr="001F3D2B" w:rsidRDefault="009E2A1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MRc3 </w:t>
      </w:r>
      <w:r w:rsidR="00C61EAA" w:rsidRPr="001F3D2B">
        <w:rPr>
          <w:rFonts w:ascii="Times New Roman" w:hAnsi="Times New Roman" w:cs="Times New Roman"/>
          <w:color w:val="262626"/>
        </w:rPr>
        <w:t xml:space="preserve">Materials reuse </w:t>
      </w:r>
      <w:r w:rsidR="00C61EAA" w:rsidRPr="001F3D2B">
        <w:rPr>
          <w:rFonts w:ascii="MS Mincho" w:eastAsia="MS Mincho" w:hAnsi="MS Mincho" w:cs="MS Mincho"/>
        </w:rPr>
        <w:t> </w:t>
      </w:r>
    </w:p>
    <w:p w14:paraId="00452051" w14:textId="76F5783F" w:rsidR="009E2A1C" w:rsidRPr="001F3D2B" w:rsidRDefault="009E2A1C" w:rsidP="009E2A1C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eastAsia="MS Mincho" w:hAnsi="Times New Roman" w:cs="Times New Roman"/>
        </w:rPr>
        <w:t>Very few projects achieve this credit</w:t>
      </w:r>
    </w:p>
    <w:p w14:paraId="42130B43" w14:textId="69223B06" w:rsidR="009E2A1C" w:rsidRPr="001F3D2B" w:rsidRDefault="009E2A1C" w:rsidP="009E2A1C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eastAsia="MS Mincho" w:hAnsi="Times New Roman" w:cs="Times New Roman"/>
        </w:rPr>
        <w:t>None of the Chinese projects achieve this credit</w:t>
      </w:r>
    </w:p>
    <w:p w14:paraId="34DBF9B9" w14:textId="613F34DD" w:rsidR="0074227C" w:rsidRPr="001F3D2B" w:rsidRDefault="0074227C" w:rsidP="009E2A1C">
      <w:pPr>
        <w:pStyle w:val="HTMLPreformatted"/>
        <w:numPr>
          <w:ilvl w:val="0"/>
          <w:numId w:val="3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Brazil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China</w:t>
      </w:r>
    </w:p>
    <w:p w14:paraId="0A9D7674" w14:textId="45321300" w:rsidR="0074227C" w:rsidRPr="001F3D2B" w:rsidRDefault="0074227C" w:rsidP="009E2A1C">
      <w:pPr>
        <w:pStyle w:val="HTMLPreformatted"/>
        <w:numPr>
          <w:ilvl w:val="1"/>
          <w:numId w:val="3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(statistic=473.0,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=0.01107312103065373)</w:t>
      </w:r>
    </w:p>
    <w:p w14:paraId="09E32277" w14:textId="77777777" w:rsidR="0074227C" w:rsidRPr="001F3D2B" w:rsidRDefault="0074227C" w:rsidP="0074227C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5D7C5" w14:textId="50DBDA66" w:rsidR="0074227C" w:rsidRPr="001F3D2B" w:rsidRDefault="0074227C" w:rsidP="009E2A1C">
      <w:pPr>
        <w:pStyle w:val="HTMLPreformatted"/>
        <w:numPr>
          <w:ilvl w:val="0"/>
          <w:numId w:val="3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MRc3: Turkey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46755A50" w14:textId="4CFE6850" w:rsidR="0074227C" w:rsidRPr="001F3D2B" w:rsidRDefault="0074227C" w:rsidP="009E2A1C">
      <w:pPr>
        <w:pStyle w:val="HTMLPreformatted"/>
        <w:numPr>
          <w:ilvl w:val="1"/>
          <w:numId w:val="3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(statistic=8033.0,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=0.0079161140867656399)</w:t>
      </w:r>
    </w:p>
    <w:p w14:paraId="4E9A0E87" w14:textId="77777777" w:rsidR="0074227C" w:rsidRPr="001F3D2B" w:rsidRDefault="0074227C" w:rsidP="0074227C">
      <w:pPr>
        <w:pStyle w:val="HTMLPreformatted"/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F383F6F" w14:textId="17847E84" w:rsidR="0074227C" w:rsidRPr="001F3D2B" w:rsidRDefault="0074227C" w:rsidP="009E2A1C">
      <w:pPr>
        <w:pStyle w:val="HTMLPreformatted"/>
        <w:numPr>
          <w:ilvl w:val="0"/>
          <w:numId w:val="3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MRc3: Turkey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china</w:t>
      </w:r>
    </w:p>
    <w:p w14:paraId="64F8B3F9" w14:textId="02A8E846" w:rsidR="0074227C" w:rsidRPr="001F3D2B" w:rsidRDefault="0074227C" w:rsidP="009E2A1C">
      <w:pPr>
        <w:pStyle w:val="HTMLPreformatted"/>
        <w:numPr>
          <w:ilvl w:val="1"/>
          <w:numId w:val="31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(statistic=559.0,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=0.0075287572312117542)</w:t>
      </w:r>
    </w:p>
    <w:p w14:paraId="67A0C59F" w14:textId="77777777" w:rsidR="0074227C" w:rsidRPr="001F3D2B" w:rsidRDefault="0074227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B875728" w14:textId="122794B7" w:rsidR="009E2A1C" w:rsidRPr="001F3D2B" w:rsidRDefault="009E2A1C" w:rsidP="009E2A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MRc4 </w:t>
      </w:r>
      <w:r w:rsidR="00C61EAA" w:rsidRPr="001F3D2B">
        <w:rPr>
          <w:rFonts w:ascii="Times New Roman" w:hAnsi="Times New Roman" w:cs="Times New Roman"/>
          <w:color w:val="262626"/>
        </w:rPr>
        <w:t xml:space="preserve">Recycled content </w:t>
      </w:r>
      <w:r w:rsidR="00C61EAA" w:rsidRPr="001F3D2B">
        <w:rPr>
          <w:rFonts w:ascii="MS Mincho" w:eastAsia="MS Mincho" w:hAnsi="MS Mincho" w:cs="MS Mincho"/>
        </w:rPr>
        <w:t> </w:t>
      </w:r>
    </w:p>
    <w:p w14:paraId="1FB08B99" w14:textId="514B647B" w:rsidR="0074227C" w:rsidRPr="001F3D2B" w:rsidRDefault="0074227C" w:rsidP="009E2A1C">
      <w:pPr>
        <w:pStyle w:val="HTMLPreformatted"/>
        <w:numPr>
          <w:ilvl w:val="0"/>
          <w:numId w:val="3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MRc4: China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1CA92301" w14:textId="5D354E03" w:rsidR="0074227C" w:rsidRPr="001F3D2B" w:rsidRDefault="0074227C" w:rsidP="009E2A1C">
      <w:pPr>
        <w:pStyle w:val="HTMLPreformatted"/>
        <w:numPr>
          <w:ilvl w:val="1"/>
          <w:numId w:val="3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(statistic=394.5,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=0.024848901490810371)</w:t>
      </w:r>
    </w:p>
    <w:p w14:paraId="69271DA5" w14:textId="77777777" w:rsidR="0074227C" w:rsidRPr="001F3D2B" w:rsidRDefault="0074227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</w:p>
    <w:p w14:paraId="21C97816" w14:textId="3719057A" w:rsidR="0074227C" w:rsidRPr="001F3D2B" w:rsidRDefault="0074227C" w:rsidP="009E2A1C">
      <w:pPr>
        <w:pStyle w:val="HTMLPreformatted"/>
        <w:numPr>
          <w:ilvl w:val="0"/>
          <w:numId w:val="3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MRc4: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>Turkey out performs brazil</w:t>
      </w:r>
    </w:p>
    <w:p w14:paraId="741F199A" w14:textId="19950008" w:rsidR="0074227C" w:rsidRPr="001F3D2B" w:rsidRDefault="0074227C" w:rsidP="009E2A1C">
      <w:pPr>
        <w:pStyle w:val="HTMLPreformatted"/>
        <w:numPr>
          <w:ilvl w:val="1"/>
          <w:numId w:val="3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statistic=245.0,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=0.0086083655275030584)</w:t>
      </w:r>
    </w:p>
    <w:p w14:paraId="5D9E8FA1" w14:textId="0BE1F599" w:rsidR="0074227C" w:rsidRPr="001F3D2B" w:rsidRDefault="0074227C" w:rsidP="009E2A1C">
      <w:pPr>
        <w:pStyle w:val="HTMLPreformatted"/>
        <w:numPr>
          <w:ilvl w:val="0"/>
          <w:numId w:val="3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MRc4: </w:t>
      </w:r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>USA out performs brazil</w:t>
      </w:r>
    </w:p>
    <w:p w14:paraId="372D3D89" w14:textId="6DF77F2F" w:rsidR="0074227C" w:rsidRPr="001F3D2B" w:rsidRDefault="0074227C" w:rsidP="009E2A1C">
      <w:pPr>
        <w:pStyle w:val="HTMLPreformatted"/>
        <w:numPr>
          <w:ilvl w:val="1"/>
          <w:numId w:val="3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Mannwhitneyu</w:t>
      </w:r>
      <w:proofErr w:type="spellEnd"/>
      <w:r w:rsidR="009E2A1C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(statistic=5453.0,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=0.0070134447585492952)</w:t>
      </w:r>
    </w:p>
    <w:p w14:paraId="6357B7A6" w14:textId="77777777" w:rsidR="0074227C" w:rsidRPr="001F3D2B" w:rsidRDefault="0074227C" w:rsidP="00C61EA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</w:p>
    <w:p w14:paraId="106A11AC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MRc5 Regional materials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1C50D571" w14:textId="74A2C670" w:rsidR="0074227C" w:rsidRPr="001F3D2B" w:rsidRDefault="0074227C" w:rsidP="00EE5F83">
      <w:pPr>
        <w:pStyle w:val="HTMLPreformatted"/>
        <w:numPr>
          <w:ilvl w:val="0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Brazil </w:t>
      </w:r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405EC5D5" w14:textId="5FBA5378" w:rsidR="0074227C" w:rsidRPr="001F3D2B" w:rsidRDefault="0074227C" w:rsidP="00EE5F83">
      <w:pPr>
        <w:pStyle w:val="HTMLPreformatted"/>
        <w:numPr>
          <w:ilvl w:val="1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(statistic=6001.0,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=0.035015444900773275)</w:t>
      </w:r>
    </w:p>
    <w:p w14:paraId="40183837" w14:textId="23A3AC2D" w:rsidR="0074227C" w:rsidRPr="001F3D2B" w:rsidRDefault="0074227C" w:rsidP="00EE5F83">
      <w:pPr>
        <w:pStyle w:val="HTMLPreformatted"/>
        <w:numPr>
          <w:ilvl w:val="0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Turkey </w:t>
      </w:r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678D069C" w14:textId="20B57EA4" w:rsidR="0074227C" w:rsidRPr="001F3D2B" w:rsidRDefault="0074227C" w:rsidP="00EE5F83">
      <w:pPr>
        <w:pStyle w:val="HTMLPreformatted"/>
        <w:numPr>
          <w:ilvl w:val="1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(statistic=6395.0,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=0.0016215020698953581)</w:t>
      </w:r>
    </w:p>
    <w:p w14:paraId="670DB7F2" w14:textId="59110CFE" w:rsidR="0074227C" w:rsidRPr="001F3D2B" w:rsidRDefault="0074227C" w:rsidP="00EE5F83">
      <w:pPr>
        <w:pStyle w:val="HTMLPreformatted"/>
        <w:numPr>
          <w:ilvl w:val="0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MRc5: China </w:t>
      </w:r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69295450" w14:textId="7F1C6EDB" w:rsidR="0074227C" w:rsidRPr="001F3D2B" w:rsidRDefault="0074227C" w:rsidP="00EE5F83">
      <w:pPr>
        <w:pStyle w:val="HTMLPreformatted"/>
        <w:numPr>
          <w:ilvl w:val="1"/>
          <w:numId w:val="3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Mannwhitneyu</w:t>
      </w:r>
      <w:proofErr w:type="spellEnd"/>
      <w:r w:rsidR="00EE5F8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(statistic=9254.5,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pvalue</w:t>
      </w:r>
      <w:proofErr w:type="spellEnd"/>
      <w:r w:rsidRPr="001F3D2B">
        <w:rPr>
          <w:rFonts w:ascii="Times New Roman" w:hAnsi="Times New Roman" w:cs="Times New Roman"/>
          <w:color w:val="000000"/>
          <w:sz w:val="24"/>
          <w:szCs w:val="24"/>
        </w:rPr>
        <w:t>=0.0003179930895000959)</w:t>
      </w:r>
    </w:p>
    <w:p w14:paraId="2375768C" w14:textId="77777777" w:rsidR="0074227C" w:rsidRPr="001F3D2B" w:rsidRDefault="0074227C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</w:p>
    <w:p w14:paraId="5034AB28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MRc6 Rapidly renewable materials </w:t>
      </w:r>
    </w:p>
    <w:p w14:paraId="042EE2CA" w14:textId="15BF157C" w:rsidR="009E2A1C" w:rsidRPr="001F3D2B" w:rsidRDefault="009E2A1C" w:rsidP="0097337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Very few projects meet this credit</w:t>
      </w:r>
    </w:p>
    <w:p w14:paraId="0A21092D" w14:textId="030EC7DE" w:rsidR="00EE5F83" w:rsidRPr="001F3D2B" w:rsidRDefault="00EE5F83" w:rsidP="0097337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None of the Bra</w:t>
      </w:r>
      <w:r w:rsidR="00973373" w:rsidRPr="001F3D2B">
        <w:rPr>
          <w:rFonts w:ascii="Times New Roman" w:hAnsi="Times New Roman" w:cs="Times New Roman"/>
          <w:color w:val="262626"/>
        </w:rPr>
        <w:t>zil</w:t>
      </w:r>
      <w:r w:rsidRPr="001F3D2B">
        <w:rPr>
          <w:rFonts w:ascii="Times New Roman" w:hAnsi="Times New Roman" w:cs="Times New Roman"/>
          <w:color w:val="262626"/>
        </w:rPr>
        <w:t xml:space="preserve"> projects meet this credit</w:t>
      </w:r>
    </w:p>
    <w:p w14:paraId="06C346FB" w14:textId="691647B1" w:rsidR="0074227C" w:rsidRPr="001F3D2B" w:rsidRDefault="0074227C" w:rsidP="00973373">
      <w:pPr>
        <w:pStyle w:val="HTMLPreformatted"/>
        <w:numPr>
          <w:ilvl w:val="0"/>
          <w:numId w:val="3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MRc6: Turkey</w:t>
      </w:r>
      <w:r w:rsidR="0097337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</w:p>
    <w:p w14:paraId="0C86C81B" w14:textId="77777777" w:rsidR="0074227C" w:rsidRPr="001F3D2B" w:rsidRDefault="0074227C" w:rsidP="00973373">
      <w:pPr>
        <w:pStyle w:val="HTMLPreformatted"/>
        <w:numPr>
          <w:ilvl w:val="1"/>
          <w:numId w:val="3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7.873552014702084</w:t>
      </w:r>
    </w:p>
    <w:p w14:paraId="29B75AC6" w14:textId="77777777" w:rsidR="0074227C" w:rsidRPr="001F3D2B" w:rsidRDefault="0074227C" w:rsidP="00973373">
      <w:pPr>
        <w:pStyle w:val="HTMLPreformatted"/>
        <w:numPr>
          <w:ilvl w:val="1"/>
          <w:numId w:val="3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0.005016302201463108</w:t>
      </w:r>
    </w:p>
    <w:p w14:paraId="1E10D4E0" w14:textId="77777777" w:rsidR="0074227C" w:rsidRPr="001F3D2B" w:rsidRDefault="0074227C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4B45BE1D" w14:textId="77777777" w:rsidR="0074227C" w:rsidRPr="001F3D2B" w:rsidRDefault="00C61EAA" w:rsidP="0074227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MRc7 Certified wood</w:t>
      </w:r>
    </w:p>
    <w:p w14:paraId="0B07FB69" w14:textId="02843DA9" w:rsidR="0074227C" w:rsidRPr="001F3D2B" w:rsidRDefault="0074227C" w:rsidP="00973373">
      <w:pPr>
        <w:pStyle w:val="HTMLPreformatted"/>
        <w:numPr>
          <w:ilvl w:val="0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MRc7: Brazil </w:t>
      </w:r>
      <w:r w:rsidR="0097337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Turkey</w:t>
      </w:r>
    </w:p>
    <w:p w14:paraId="4C44B121" w14:textId="77777777" w:rsidR="0074227C" w:rsidRPr="001F3D2B" w:rsidRDefault="0074227C" w:rsidP="00973373">
      <w:pPr>
        <w:pStyle w:val="HTMLPreformatted"/>
        <w:numPr>
          <w:ilvl w:val="1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14.552482578397214</w:t>
      </w:r>
    </w:p>
    <w:p w14:paraId="2D606BE7" w14:textId="0743F06B" w:rsidR="00C61EAA" w:rsidRPr="001F3D2B" w:rsidRDefault="0074227C" w:rsidP="00973373">
      <w:pPr>
        <w:pStyle w:val="HTMLPreformatted"/>
        <w:numPr>
          <w:ilvl w:val="1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0.00013630893082228548</w:t>
      </w:r>
    </w:p>
    <w:p w14:paraId="74D41276" w14:textId="2CE1A27F" w:rsidR="0074227C" w:rsidRPr="001F3D2B" w:rsidRDefault="0074227C" w:rsidP="00973373">
      <w:pPr>
        <w:pStyle w:val="HTMLPreformatted"/>
        <w:numPr>
          <w:ilvl w:val="0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MRc7: USA</w:t>
      </w:r>
      <w:r w:rsidR="00973373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outperforms Turkey</w:t>
      </w:r>
    </w:p>
    <w:p w14:paraId="06D523B8" w14:textId="77777777" w:rsidR="0074227C" w:rsidRPr="001F3D2B" w:rsidRDefault="0074227C" w:rsidP="00973373">
      <w:pPr>
        <w:pStyle w:val="HTMLPreformatted"/>
        <w:numPr>
          <w:ilvl w:val="1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7.600666325143267</w:t>
      </w:r>
    </w:p>
    <w:p w14:paraId="4F1EEECA" w14:textId="218328A5" w:rsidR="0074227C" w:rsidRPr="001F3D2B" w:rsidRDefault="0074227C" w:rsidP="00973373">
      <w:pPr>
        <w:pStyle w:val="HTMLPreformatted"/>
        <w:numPr>
          <w:ilvl w:val="1"/>
          <w:numId w:val="3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0.00583467338840666</w:t>
      </w:r>
    </w:p>
    <w:p w14:paraId="3FBB0ED1" w14:textId="77777777" w:rsidR="00973373" w:rsidRPr="001F3D2B" w:rsidRDefault="00973373" w:rsidP="00973373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71839C2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Indoor Environmental Quality </w:t>
      </w:r>
    </w:p>
    <w:p w14:paraId="276CB433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EQc1 Outdoor air delivery monitoring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35D341B9" w14:textId="07621161" w:rsidR="00444BE8" w:rsidRPr="001F3D2B" w:rsidRDefault="00444BE8" w:rsidP="00BF2098">
      <w:pPr>
        <w:pStyle w:val="HTMLPreformatted"/>
        <w:numPr>
          <w:ilvl w:val="0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EQc1: 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>China out performs brazil</w:t>
      </w:r>
    </w:p>
    <w:p w14:paraId="048D1AD8" w14:textId="77777777" w:rsidR="00444BE8" w:rsidRPr="001F3D2B" w:rsidRDefault="00444BE8" w:rsidP="00BF2098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9.832687622455065</w:t>
      </w:r>
    </w:p>
    <w:p w14:paraId="3C7AEF62" w14:textId="3A2B81F6" w:rsidR="00444BE8" w:rsidRPr="001F3D2B" w:rsidRDefault="00444BE8" w:rsidP="00BF2098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0.001714376671604285</w:t>
      </w:r>
    </w:p>
    <w:p w14:paraId="4809CDA3" w14:textId="584176AD" w:rsidR="00754AF1" w:rsidRPr="001F3D2B" w:rsidRDefault="00754AF1" w:rsidP="00BF2098">
      <w:pPr>
        <w:pStyle w:val="HTMLPreformatted"/>
        <w:numPr>
          <w:ilvl w:val="0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EQc1: China 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3B22B45E" w14:textId="77777777" w:rsidR="00754AF1" w:rsidRPr="001F3D2B" w:rsidRDefault="00754AF1" w:rsidP="00BF2098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9.558029730831645</w:t>
      </w:r>
    </w:p>
    <w:p w14:paraId="3D6E3EEF" w14:textId="77777777" w:rsidR="00754AF1" w:rsidRPr="001F3D2B" w:rsidRDefault="00754AF1" w:rsidP="00BF2098">
      <w:pPr>
        <w:pStyle w:val="HTMLPreformatted"/>
        <w:numPr>
          <w:ilvl w:val="1"/>
          <w:numId w:val="3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0.00199076666154216</w:t>
      </w:r>
    </w:p>
    <w:p w14:paraId="43078919" w14:textId="77777777" w:rsidR="00754AF1" w:rsidRPr="001F3D2B" w:rsidRDefault="00754AF1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</w:p>
    <w:p w14:paraId="1049D183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EQc2 Increased ventilation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1CBCEDD5" w14:textId="16FCD860" w:rsidR="00BF2098" w:rsidRPr="001F3D2B" w:rsidRDefault="00BF2098" w:rsidP="00BF2098">
      <w:pPr>
        <w:pStyle w:val="HTMLPreformatted"/>
        <w:numPr>
          <w:ilvl w:val="0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China and Turkey outperform USA and Brazil</w:t>
      </w:r>
    </w:p>
    <w:p w14:paraId="68BE9BC5" w14:textId="634E0756" w:rsidR="00754AF1" w:rsidRPr="001F3D2B" w:rsidRDefault="00754AF1" w:rsidP="00BF2098">
      <w:pPr>
        <w:pStyle w:val="HTMLPreformatted"/>
        <w:numPr>
          <w:ilvl w:val="0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EQc2: China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outperforms brazil</w:t>
      </w:r>
    </w:p>
    <w:p w14:paraId="736ABBF7" w14:textId="77777777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 Statistic: 11.417417281149557</w:t>
      </w:r>
    </w:p>
    <w:p w14:paraId="14EF0C3F" w14:textId="1C49E61F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0.000727587689077776</w:t>
      </w:r>
    </w:p>
    <w:p w14:paraId="5D0E151E" w14:textId="16D40688" w:rsidR="00754AF1" w:rsidRPr="001F3D2B" w:rsidRDefault="00754AF1" w:rsidP="00BF2098">
      <w:pPr>
        <w:pStyle w:val="HTMLPreformatted"/>
        <w:numPr>
          <w:ilvl w:val="0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EQc2: Turkey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outperforms brazil</w:t>
      </w:r>
    </w:p>
    <w:p w14:paraId="004D0D4C" w14:textId="77777777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7.803277777777779</w:t>
      </w:r>
    </w:p>
    <w:p w14:paraId="64337833" w14:textId="4601F4EB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0.005215154696519386</w:t>
      </w:r>
    </w:p>
    <w:p w14:paraId="65C55265" w14:textId="5F0B3C5D" w:rsidR="00754AF1" w:rsidRPr="001F3D2B" w:rsidRDefault="00754AF1" w:rsidP="00BF2098">
      <w:pPr>
        <w:pStyle w:val="HTMLPreformatted"/>
        <w:numPr>
          <w:ilvl w:val="0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EQc2: China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</w:p>
    <w:p w14:paraId="5DF6CD59" w14:textId="77777777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29.043734791928085</w:t>
      </w:r>
    </w:p>
    <w:p w14:paraId="0A5E979A" w14:textId="15168571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7.076258169104238e-08</w:t>
      </w:r>
    </w:p>
    <w:p w14:paraId="125898AA" w14:textId="4D179506" w:rsidR="00754AF1" w:rsidRPr="001F3D2B" w:rsidRDefault="00754AF1" w:rsidP="00BF2098">
      <w:pPr>
        <w:pStyle w:val="HTMLPreformatted"/>
        <w:numPr>
          <w:ilvl w:val="0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EQc2: Turkey 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6BE56083" w14:textId="77777777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17.13130376095985</w:t>
      </w:r>
    </w:p>
    <w:p w14:paraId="74025663" w14:textId="7523FFDE" w:rsidR="00754AF1" w:rsidRPr="001F3D2B" w:rsidRDefault="00754AF1" w:rsidP="00BF2098">
      <w:pPr>
        <w:pStyle w:val="HTMLPreformatted"/>
        <w:numPr>
          <w:ilvl w:val="1"/>
          <w:numId w:val="3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3.488261162175123e-05</w:t>
      </w:r>
    </w:p>
    <w:p w14:paraId="011BD75F" w14:textId="77777777" w:rsidR="00BF2098" w:rsidRPr="001F3D2B" w:rsidRDefault="00BF2098" w:rsidP="00BF2098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59D47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EQc3.2 Construction IAQ management plan - before occupancy </w:t>
      </w:r>
    </w:p>
    <w:p w14:paraId="7173D916" w14:textId="3293D087" w:rsidR="00754AF1" w:rsidRPr="001F3D2B" w:rsidRDefault="00754AF1" w:rsidP="00BF2098">
      <w:pPr>
        <w:pStyle w:val="HTMLPreformatted"/>
        <w:numPr>
          <w:ilvl w:val="0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EQc3.2: China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045C02DA" w14:textId="77777777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26.0285817400296</w:t>
      </w:r>
    </w:p>
    <w:p w14:paraId="18B90C87" w14:textId="47660784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3.364001134902113e-07</w:t>
      </w:r>
    </w:p>
    <w:p w14:paraId="1E61A8B6" w14:textId="63D7FA25" w:rsidR="00754AF1" w:rsidRPr="001F3D2B" w:rsidRDefault="00754AF1" w:rsidP="00BF2098">
      <w:pPr>
        <w:pStyle w:val="HTMLPreformatted"/>
        <w:numPr>
          <w:ilvl w:val="0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EQc3.2: Turkey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2392087D" w14:textId="77777777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8.556225633528266</w:t>
      </w:r>
    </w:p>
    <w:p w14:paraId="63BD6D62" w14:textId="6BE2F77D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0.003443425938109135</w:t>
      </w:r>
    </w:p>
    <w:p w14:paraId="53307966" w14:textId="6FA44D4F" w:rsidR="00754AF1" w:rsidRPr="001F3D2B" w:rsidRDefault="00754AF1" w:rsidP="00BF2098">
      <w:pPr>
        <w:pStyle w:val="HTMLPreformatted"/>
        <w:numPr>
          <w:ilvl w:val="0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EQc3.2: China 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05AE1B45" w14:textId="77777777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46.79475996670304</w:t>
      </w:r>
    </w:p>
    <w:p w14:paraId="7767B432" w14:textId="4CE81596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7.88238896884248e-12</w:t>
      </w:r>
    </w:p>
    <w:p w14:paraId="38119769" w14:textId="0629B844" w:rsidR="00754AF1" w:rsidRPr="001F3D2B" w:rsidRDefault="00754AF1" w:rsidP="00BF2098">
      <w:pPr>
        <w:pStyle w:val="HTMLPreformatted"/>
        <w:numPr>
          <w:ilvl w:val="0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EQc3.2: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USA</w:t>
      </w:r>
    </w:p>
    <w:p w14:paraId="15EA7914" w14:textId="77777777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7.878217782036674</w:t>
      </w:r>
    </w:p>
    <w:p w14:paraId="38FAD639" w14:textId="1DAE316B" w:rsidR="00754AF1" w:rsidRPr="001F3D2B" w:rsidRDefault="00754AF1" w:rsidP="00BF2098">
      <w:pPr>
        <w:pStyle w:val="HTMLPreformatted"/>
        <w:numPr>
          <w:ilvl w:val="1"/>
          <w:numId w:val="40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0.005003376416805841</w:t>
      </w:r>
    </w:p>
    <w:p w14:paraId="3EAAA658" w14:textId="77777777" w:rsidR="00BF2098" w:rsidRPr="001F3D2B" w:rsidRDefault="00BF2098" w:rsidP="00BF2098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F99D0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EQc4.1 Low-emitting materials - adhesives and sealants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0E616A0A" w14:textId="5BFA2C70" w:rsidR="00754AF1" w:rsidRPr="001F3D2B" w:rsidRDefault="00754AF1" w:rsidP="00BF2098">
      <w:pPr>
        <w:pStyle w:val="HTMLPreformatted"/>
        <w:numPr>
          <w:ilvl w:val="0"/>
          <w:numId w:val="4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EQc4.1: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Turkey</w:t>
      </w:r>
    </w:p>
    <w:p w14:paraId="4A2DCC7C" w14:textId="77777777" w:rsidR="00754AF1" w:rsidRPr="001F3D2B" w:rsidRDefault="00754AF1" w:rsidP="00BF2098">
      <w:pPr>
        <w:pStyle w:val="HTMLPreformatted"/>
        <w:numPr>
          <w:ilvl w:val="1"/>
          <w:numId w:val="4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17.36801967576455</w:t>
      </w:r>
    </w:p>
    <w:p w14:paraId="19A5646A" w14:textId="7302C897" w:rsidR="00754AF1" w:rsidRPr="001F3D2B" w:rsidRDefault="00754AF1" w:rsidP="00BF2098">
      <w:pPr>
        <w:pStyle w:val="HTMLPreformatted"/>
        <w:numPr>
          <w:ilvl w:val="1"/>
          <w:numId w:val="41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3.0796443911129035e-05</w:t>
      </w:r>
    </w:p>
    <w:p w14:paraId="4CD64AB5" w14:textId="77777777" w:rsidR="00BF2098" w:rsidRPr="001F3D2B" w:rsidRDefault="00BF2098" w:rsidP="00BF2098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C05A006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EQc4.3 Low-emitting materials - flooring systems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7FD5CF1C" w14:textId="7A1D4840" w:rsidR="00754AF1" w:rsidRPr="001F3D2B" w:rsidRDefault="00754AF1" w:rsidP="00BF2098">
      <w:pPr>
        <w:pStyle w:val="HTMLPreformatted"/>
        <w:numPr>
          <w:ilvl w:val="0"/>
          <w:numId w:val="4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48776EE4" w14:textId="77777777" w:rsidR="00754AF1" w:rsidRPr="001F3D2B" w:rsidRDefault="00754AF1" w:rsidP="00BF2098">
      <w:pPr>
        <w:pStyle w:val="HTMLPreformatted"/>
        <w:numPr>
          <w:ilvl w:val="1"/>
          <w:numId w:val="4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48.777252867080286</w:t>
      </w:r>
    </w:p>
    <w:p w14:paraId="7909E9AE" w14:textId="640DF199" w:rsidR="00754AF1" w:rsidRPr="001F3D2B" w:rsidRDefault="00754AF1" w:rsidP="00BF2098">
      <w:pPr>
        <w:pStyle w:val="HTMLPreformatted"/>
        <w:numPr>
          <w:ilvl w:val="1"/>
          <w:numId w:val="42"/>
        </w:numPr>
        <w:wordWrap w:val="0"/>
        <w:spacing w:line="291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2.867462801639523e-12</w:t>
      </w:r>
    </w:p>
    <w:p w14:paraId="4464A670" w14:textId="3E3F1F9E" w:rsidR="00754AF1" w:rsidRPr="001F3D2B" w:rsidRDefault="00754AF1" w:rsidP="00BF2098">
      <w:pPr>
        <w:pStyle w:val="HTMLPreformatted"/>
        <w:numPr>
          <w:ilvl w:val="0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China</w:t>
      </w:r>
    </w:p>
    <w:p w14:paraId="6451F086" w14:textId="77777777" w:rsidR="00754AF1" w:rsidRPr="001F3D2B" w:rsidRDefault="00754AF1" w:rsidP="00BF2098">
      <w:pPr>
        <w:pStyle w:val="HTMLPreformatted"/>
        <w:numPr>
          <w:ilvl w:val="1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43.7957182680556</w:t>
      </w:r>
    </w:p>
    <w:p w14:paraId="153DD403" w14:textId="72DD6D8C" w:rsidR="00754AF1" w:rsidRPr="001F3D2B" w:rsidRDefault="00754AF1" w:rsidP="00BF2098">
      <w:pPr>
        <w:pStyle w:val="HTMLPreformatted"/>
        <w:numPr>
          <w:ilvl w:val="1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3.645015920486808e-11</w:t>
      </w:r>
    </w:p>
    <w:p w14:paraId="0DCEB1AE" w14:textId="7B75F33F" w:rsidR="00754AF1" w:rsidRPr="001F3D2B" w:rsidRDefault="00754AF1" w:rsidP="00BF2098">
      <w:pPr>
        <w:pStyle w:val="HTMLPreformatted"/>
        <w:numPr>
          <w:ilvl w:val="0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EQc4.3: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Turkey</w:t>
      </w:r>
    </w:p>
    <w:p w14:paraId="4D830EBE" w14:textId="77777777" w:rsidR="00754AF1" w:rsidRPr="001F3D2B" w:rsidRDefault="00754AF1" w:rsidP="00BF2098">
      <w:pPr>
        <w:pStyle w:val="HTMLPreformatted"/>
        <w:numPr>
          <w:ilvl w:val="1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46.73403843801603</w:t>
      </w:r>
    </w:p>
    <w:p w14:paraId="37D96125" w14:textId="77777777" w:rsidR="00754AF1" w:rsidRPr="001F3D2B" w:rsidRDefault="00754AF1" w:rsidP="00BF2098">
      <w:pPr>
        <w:pStyle w:val="HTMLPreformatted"/>
        <w:numPr>
          <w:ilvl w:val="1"/>
          <w:numId w:val="42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8.130446397441546e-12</w:t>
      </w:r>
    </w:p>
    <w:p w14:paraId="62F5663C" w14:textId="77777777" w:rsidR="00754AF1" w:rsidRPr="001F3D2B" w:rsidRDefault="00754AF1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</w:p>
    <w:p w14:paraId="0ED8EA70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EQc4.4 Low-emitting materials - composite wood and </w:t>
      </w:r>
      <w:proofErr w:type="spellStart"/>
      <w:r w:rsidRPr="001F3D2B">
        <w:rPr>
          <w:rFonts w:ascii="Times New Roman" w:hAnsi="Times New Roman" w:cs="Times New Roman"/>
          <w:color w:val="262626"/>
        </w:rPr>
        <w:t>agrifiber</w:t>
      </w:r>
      <w:proofErr w:type="spellEnd"/>
      <w:r w:rsidRPr="001F3D2B">
        <w:rPr>
          <w:rFonts w:ascii="Times New Roman" w:hAnsi="Times New Roman" w:cs="Times New Roman"/>
          <w:color w:val="262626"/>
        </w:rPr>
        <w:t xml:space="preserve"> products </w:t>
      </w:r>
    </w:p>
    <w:p w14:paraId="45E7C95A" w14:textId="16A16BE2" w:rsidR="00754AF1" w:rsidRPr="001F3D2B" w:rsidRDefault="00754AF1" w:rsidP="00BF2098">
      <w:pPr>
        <w:pStyle w:val="HTMLPreformatted"/>
        <w:numPr>
          <w:ilvl w:val="0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>EQc4.4: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68245A42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25.131600903280027</w:t>
      </w:r>
    </w:p>
    <w:p w14:paraId="55A78AA4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5.354812119286899e-07</w:t>
      </w:r>
    </w:p>
    <w:p w14:paraId="6C3FB9D4" w14:textId="77777777" w:rsidR="00754AF1" w:rsidRPr="001F3D2B" w:rsidRDefault="00754AF1" w:rsidP="00754AF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8D85B" w14:textId="2BE7DD13" w:rsidR="00754AF1" w:rsidRPr="001F3D2B" w:rsidRDefault="00754AF1" w:rsidP="00BF2098">
      <w:pPr>
        <w:pStyle w:val="HTMLPreformatted"/>
        <w:numPr>
          <w:ilvl w:val="0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EQc4.4: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outperforms China</w:t>
      </w:r>
    </w:p>
    <w:p w14:paraId="3DC0F02D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46.00619453262521</w:t>
      </w:r>
    </w:p>
    <w:p w14:paraId="2DCAD560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1.178796698740004e-11</w:t>
      </w:r>
    </w:p>
    <w:p w14:paraId="63C8DB45" w14:textId="77777777" w:rsidR="00754AF1" w:rsidRPr="001F3D2B" w:rsidRDefault="00754AF1" w:rsidP="00754AF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B27CA" w14:textId="5D6BBA7A" w:rsidR="00754AF1" w:rsidRPr="001F3D2B" w:rsidRDefault="00754AF1" w:rsidP="00BF2098">
      <w:pPr>
        <w:pStyle w:val="HTMLPreformatted"/>
        <w:numPr>
          <w:ilvl w:val="0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EQc4.4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Turkey</w:t>
      </w:r>
    </w:p>
    <w:p w14:paraId="40A227C1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35.14329338693899</w:t>
      </w:r>
    </w:p>
    <w:p w14:paraId="27DBF9DF" w14:textId="77777777" w:rsidR="00754AF1" w:rsidRPr="001F3D2B" w:rsidRDefault="00754AF1" w:rsidP="00BF2098">
      <w:pPr>
        <w:pStyle w:val="HTMLPreformatted"/>
        <w:numPr>
          <w:ilvl w:val="1"/>
          <w:numId w:val="43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3.06314518668403e-09</w:t>
      </w:r>
    </w:p>
    <w:p w14:paraId="3DCBAB08" w14:textId="77777777" w:rsidR="00754AF1" w:rsidRPr="001F3D2B" w:rsidRDefault="00754AF1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</w:p>
    <w:p w14:paraId="32A67F83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EQc5 Indoor chemical and pollutant source control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243440E0" w14:textId="1BCEC9B8" w:rsidR="00754AF1" w:rsidRPr="001F3D2B" w:rsidRDefault="00754AF1" w:rsidP="00BF2098">
      <w:pPr>
        <w:pStyle w:val="HTMLPreformatted"/>
        <w:numPr>
          <w:ilvl w:val="0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EQc5: Turkey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03A9956A" w14:textId="77777777" w:rsidR="00754AF1" w:rsidRPr="001F3D2B" w:rsidRDefault="00754AF1" w:rsidP="00BF2098">
      <w:pPr>
        <w:pStyle w:val="HTMLPreformatted"/>
        <w:numPr>
          <w:ilvl w:val="1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11.846888354700857</w:t>
      </w:r>
    </w:p>
    <w:p w14:paraId="1BD5B44A" w14:textId="77777777" w:rsidR="00754AF1" w:rsidRPr="001F3D2B" w:rsidRDefault="00754AF1" w:rsidP="00BF2098">
      <w:pPr>
        <w:pStyle w:val="HTMLPreformatted"/>
        <w:numPr>
          <w:ilvl w:val="1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0.000577577757869295</w:t>
      </w:r>
    </w:p>
    <w:p w14:paraId="44A27B16" w14:textId="696F3F81" w:rsidR="00754AF1" w:rsidRPr="001F3D2B" w:rsidRDefault="00754AF1" w:rsidP="00BF2098">
      <w:pPr>
        <w:pStyle w:val="HTMLPreformatted"/>
        <w:numPr>
          <w:ilvl w:val="0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EQc5: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2858DB21" w14:textId="77777777" w:rsidR="00754AF1" w:rsidRPr="001F3D2B" w:rsidRDefault="00754AF1" w:rsidP="00BF2098">
      <w:pPr>
        <w:pStyle w:val="HTMLPreformatted"/>
        <w:numPr>
          <w:ilvl w:val="1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8.08555947940214</w:t>
      </w:r>
    </w:p>
    <w:p w14:paraId="4F301971" w14:textId="6EEB35C0" w:rsidR="00754AF1" w:rsidRPr="001F3D2B" w:rsidRDefault="00754AF1" w:rsidP="00BF2098">
      <w:pPr>
        <w:pStyle w:val="HTMLPreformatted"/>
        <w:numPr>
          <w:ilvl w:val="1"/>
          <w:numId w:val="44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0.004461935414114691</w:t>
      </w:r>
    </w:p>
    <w:p w14:paraId="5079F305" w14:textId="77777777" w:rsidR="00BF2098" w:rsidRPr="001F3D2B" w:rsidRDefault="00BF2098" w:rsidP="00BF2098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6A09A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EQc6.1 Controllability of systems - lighting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1C9CE5DD" w14:textId="2AA0217B" w:rsidR="00754AF1" w:rsidRPr="001F3D2B" w:rsidRDefault="00754AF1" w:rsidP="00BF2098">
      <w:pPr>
        <w:pStyle w:val="HTMLPreformatted"/>
        <w:numPr>
          <w:ilvl w:val="0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EQc6.1: Turkey 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>out perform Brazil</w:t>
      </w:r>
    </w:p>
    <w:p w14:paraId="4A2B17BE" w14:textId="77777777" w:rsidR="00754AF1" w:rsidRPr="001F3D2B" w:rsidRDefault="00754AF1" w:rsidP="00BF2098">
      <w:pPr>
        <w:pStyle w:val="HTMLPreformatted"/>
        <w:numPr>
          <w:ilvl w:val="1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8.723734318996414</w:t>
      </w:r>
    </w:p>
    <w:p w14:paraId="723AA04C" w14:textId="77777777" w:rsidR="00754AF1" w:rsidRPr="001F3D2B" w:rsidRDefault="00754AF1" w:rsidP="00BF2098">
      <w:pPr>
        <w:pStyle w:val="HTMLPreformatted"/>
        <w:numPr>
          <w:ilvl w:val="1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0.0031409403924595723</w:t>
      </w:r>
    </w:p>
    <w:p w14:paraId="695D5A42" w14:textId="77777777" w:rsidR="00754AF1" w:rsidRPr="001F3D2B" w:rsidRDefault="00754AF1" w:rsidP="00754AF1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D9958" w14:textId="6442F107" w:rsidR="00754AF1" w:rsidRPr="001F3D2B" w:rsidRDefault="00754AF1" w:rsidP="00BF2098">
      <w:pPr>
        <w:pStyle w:val="HTMLPreformatted"/>
        <w:numPr>
          <w:ilvl w:val="0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EQc6.1: USA</w:t>
      </w:r>
      <w:r w:rsidR="00BF2098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 Brazil</w:t>
      </w:r>
    </w:p>
    <w:p w14:paraId="36508CD4" w14:textId="77777777" w:rsidR="00754AF1" w:rsidRPr="001F3D2B" w:rsidRDefault="00754AF1" w:rsidP="00BF2098">
      <w:pPr>
        <w:pStyle w:val="HTMLPreformatted"/>
        <w:numPr>
          <w:ilvl w:val="1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23.019226644233143</w:t>
      </w:r>
    </w:p>
    <w:p w14:paraId="02C91CDF" w14:textId="77281C20" w:rsidR="00754AF1" w:rsidRPr="001F3D2B" w:rsidRDefault="00754AF1" w:rsidP="00BF2098">
      <w:pPr>
        <w:pStyle w:val="HTMLPreformatted"/>
        <w:numPr>
          <w:ilvl w:val="1"/>
          <w:numId w:val="45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1.6038931793197784e-06</w:t>
      </w:r>
    </w:p>
    <w:p w14:paraId="58CBF700" w14:textId="77777777" w:rsidR="00BF2098" w:rsidRPr="001F3D2B" w:rsidRDefault="00BF2098" w:rsidP="00BF2098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FC0FE2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EQc6.2 Controllability of systems - thermal comfort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29CACD04" w14:textId="66A38402" w:rsidR="00754AF1" w:rsidRPr="001F3D2B" w:rsidRDefault="00754AF1" w:rsidP="003A2B26">
      <w:pPr>
        <w:pStyle w:val="HTMLPreformatted"/>
        <w:numPr>
          <w:ilvl w:val="0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EQc6.2: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 out performs China</w:t>
      </w:r>
    </w:p>
    <w:p w14:paraId="6427C9D3" w14:textId="77777777" w:rsidR="00754AF1" w:rsidRPr="001F3D2B" w:rsidRDefault="00754AF1" w:rsidP="003A2B26">
      <w:pPr>
        <w:pStyle w:val="HTMLPreformatted"/>
        <w:numPr>
          <w:ilvl w:val="1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9.06572888511956</w:t>
      </w:r>
    </w:p>
    <w:p w14:paraId="021AEB44" w14:textId="5E6E4108" w:rsidR="00754AF1" w:rsidRPr="001F3D2B" w:rsidRDefault="00754AF1" w:rsidP="003A2B26">
      <w:pPr>
        <w:pStyle w:val="HTMLPreformatted"/>
        <w:numPr>
          <w:ilvl w:val="1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0.0026044469663259744</w:t>
      </w:r>
    </w:p>
    <w:p w14:paraId="47AA949E" w14:textId="320FC88D" w:rsidR="00754AF1" w:rsidRPr="001F3D2B" w:rsidRDefault="00754AF1" w:rsidP="003A2B26">
      <w:pPr>
        <w:pStyle w:val="HTMLPreformatted"/>
        <w:numPr>
          <w:ilvl w:val="0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EQc6.2: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Turkey out performs China</w:t>
      </w:r>
    </w:p>
    <w:p w14:paraId="76144038" w14:textId="77777777" w:rsidR="00754AF1" w:rsidRPr="001F3D2B" w:rsidRDefault="00754AF1" w:rsidP="003A2B26">
      <w:pPr>
        <w:pStyle w:val="HTMLPreformatted"/>
        <w:numPr>
          <w:ilvl w:val="1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9.521992724058208</w:t>
      </w:r>
    </w:p>
    <w:p w14:paraId="544053CB" w14:textId="3206070E" w:rsidR="00754AF1" w:rsidRPr="001F3D2B" w:rsidRDefault="00754AF1" w:rsidP="003A2B26">
      <w:pPr>
        <w:pStyle w:val="HTMLPreformatted"/>
        <w:numPr>
          <w:ilvl w:val="1"/>
          <w:numId w:val="4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0.00203024005994654</w:t>
      </w:r>
    </w:p>
    <w:p w14:paraId="2C49693F" w14:textId="77777777" w:rsidR="003A2B26" w:rsidRPr="001F3D2B" w:rsidRDefault="003A2B26" w:rsidP="003A2B26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5FA2613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EQc7.1 Thermal comfort - design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0AE7BC85" w14:textId="0BB57351" w:rsidR="00E26E03" w:rsidRPr="001F3D2B" w:rsidRDefault="00E26E03" w:rsidP="003A2B26">
      <w:pPr>
        <w:pStyle w:val="HTMLPreformatted"/>
        <w:numPr>
          <w:ilvl w:val="0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EQc7.1: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hina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7737F85B" w14:textId="77777777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10.82945419145484</w:t>
      </w:r>
    </w:p>
    <w:p w14:paraId="393FA42F" w14:textId="77777777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0.0009989808188233832</w:t>
      </w:r>
    </w:p>
    <w:p w14:paraId="360533EB" w14:textId="77777777" w:rsidR="00E26E03" w:rsidRPr="001F3D2B" w:rsidRDefault="00E26E03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</w:p>
    <w:p w14:paraId="53AAD2CA" w14:textId="6E5CED8D" w:rsidR="00E26E03" w:rsidRPr="001F3D2B" w:rsidRDefault="00E26E03" w:rsidP="003A2B26">
      <w:pPr>
        <w:pStyle w:val="HTMLPreformatted"/>
        <w:numPr>
          <w:ilvl w:val="0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EQc7.1: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urkey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5B658086" w14:textId="77777777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13.017321428571424</w:t>
      </w:r>
    </w:p>
    <w:p w14:paraId="2F678507" w14:textId="17576277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0.0003086229428224596</w:t>
      </w:r>
    </w:p>
    <w:p w14:paraId="162C3D43" w14:textId="47029D64" w:rsidR="00E26E03" w:rsidRPr="001F3D2B" w:rsidRDefault="00E26E03" w:rsidP="003A2B26">
      <w:pPr>
        <w:pStyle w:val="HTMLPreformatted"/>
        <w:numPr>
          <w:ilvl w:val="0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EQc7.1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: USA out performs Brazil</w:t>
      </w:r>
    </w:p>
    <w:p w14:paraId="3A36F6B3" w14:textId="77777777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17.820422004714857</w:t>
      </w:r>
    </w:p>
    <w:p w14:paraId="410D40C6" w14:textId="752565D4" w:rsidR="00E26E03" w:rsidRPr="001F3D2B" w:rsidRDefault="00E26E03" w:rsidP="003A2B26">
      <w:pPr>
        <w:pStyle w:val="HTMLPreformatted"/>
        <w:numPr>
          <w:ilvl w:val="1"/>
          <w:numId w:val="47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2.4276362627429996e-05</w:t>
      </w:r>
    </w:p>
    <w:p w14:paraId="36C06D74" w14:textId="77777777" w:rsidR="003A2B26" w:rsidRPr="001F3D2B" w:rsidRDefault="003A2B26" w:rsidP="003A2B26">
      <w:pPr>
        <w:pStyle w:val="HTMLPreformatted"/>
        <w:shd w:val="clear" w:color="auto" w:fill="FFFFFF"/>
        <w:wordWrap w:val="0"/>
        <w:spacing w:line="255" w:lineRule="atLeast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359A1" w14:textId="7B6E88A8" w:rsidR="00C61EAA" w:rsidRPr="001F3D2B" w:rsidRDefault="00E26E03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EQc7.2</w:t>
      </w:r>
      <w:r w:rsidR="00C61EAA" w:rsidRPr="001F3D2B">
        <w:rPr>
          <w:rFonts w:ascii="Times New Roman" w:hAnsi="Times New Roman" w:cs="Times New Roman"/>
          <w:color w:val="262626"/>
        </w:rPr>
        <w:t xml:space="preserve"> Thermal comfort - verification</w:t>
      </w:r>
      <w:r w:rsidR="00C61EAA" w:rsidRPr="001F3D2B">
        <w:rPr>
          <w:rFonts w:ascii="MS Mincho" w:eastAsia="MS Mincho" w:hAnsi="MS Mincho" w:cs="MS Mincho"/>
          <w:color w:val="262626"/>
        </w:rPr>
        <w:t> </w:t>
      </w:r>
    </w:p>
    <w:p w14:paraId="177E4834" w14:textId="7729DF72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EQc7.2: china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out performs brazil</w:t>
      </w:r>
    </w:p>
    <w:p w14:paraId="62A49FC5" w14:textId="77777777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12.905112871624501</w:t>
      </w:r>
    </w:p>
    <w:p w14:paraId="5A7D8366" w14:textId="0F33C34D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0.00032768577260394944</w:t>
      </w:r>
    </w:p>
    <w:p w14:paraId="2981D797" w14:textId="47FAE867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EQc7.2: china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proofErr w:type="spellStart"/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  <w:proofErr w:type="spellEnd"/>
    </w:p>
    <w:p w14:paraId="75388AD4" w14:textId="77777777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10.394227579315134</w:t>
      </w:r>
    </w:p>
    <w:p w14:paraId="1532D217" w14:textId="77777777" w:rsidR="00E26E03" w:rsidRPr="001F3D2B" w:rsidRDefault="00E26E03" w:rsidP="003A2B26">
      <w:pPr>
        <w:pStyle w:val="HTMLPreformatted"/>
        <w:numPr>
          <w:ilvl w:val="0"/>
          <w:numId w:val="48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0.0012640986848924706</w:t>
      </w:r>
    </w:p>
    <w:p w14:paraId="230870AC" w14:textId="77777777" w:rsidR="00E26E03" w:rsidRPr="001F3D2B" w:rsidRDefault="00E26E03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</w:p>
    <w:p w14:paraId="07E24E35" w14:textId="77777777" w:rsidR="00C61EAA" w:rsidRPr="001F3D2B" w:rsidRDefault="00C61EAA" w:rsidP="00C61EAA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EQc8.1 Daylight and views - daylight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268A098D" w14:textId="7FB28E55" w:rsidR="00E26E03" w:rsidRPr="001F3D2B" w:rsidRDefault="00E26E03" w:rsidP="001F3D2B">
      <w:pPr>
        <w:pStyle w:val="HTMLPreformatted"/>
        <w:numPr>
          <w:ilvl w:val="0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EQc8.1: china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  <w:proofErr w:type="spellEnd"/>
    </w:p>
    <w:p w14:paraId="189D2BFC" w14:textId="77777777" w:rsidR="00E26E03" w:rsidRPr="001F3D2B" w:rsidRDefault="00E26E03" w:rsidP="001F3D2B">
      <w:pPr>
        <w:pStyle w:val="HTMLPreformatted"/>
        <w:numPr>
          <w:ilvl w:val="1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19.501843009523164</w:t>
      </w:r>
    </w:p>
    <w:p w14:paraId="30BAAA8C" w14:textId="4A3D7793" w:rsidR="00E26E03" w:rsidRPr="001F3D2B" w:rsidRDefault="00E26E03" w:rsidP="001F3D2B">
      <w:pPr>
        <w:pStyle w:val="HTMLPreformatted"/>
        <w:numPr>
          <w:ilvl w:val="1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1.0050266756556902e-05</w:t>
      </w:r>
    </w:p>
    <w:p w14:paraId="1FC1FC02" w14:textId="000B47B2" w:rsidR="00E26E03" w:rsidRPr="001F3D2B" w:rsidRDefault="00E26E03" w:rsidP="001F3D2B">
      <w:pPr>
        <w:pStyle w:val="HTMLPreformatted"/>
        <w:numPr>
          <w:ilvl w:val="0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EQc8.1: turkey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outperforms </w:t>
      </w:r>
      <w:proofErr w:type="spellStart"/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  <w:proofErr w:type="spellEnd"/>
    </w:p>
    <w:p w14:paraId="6FED8F92" w14:textId="77777777" w:rsidR="00E26E03" w:rsidRPr="001F3D2B" w:rsidRDefault="00E26E03" w:rsidP="001F3D2B">
      <w:pPr>
        <w:pStyle w:val="HTMLPreformatted"/>
        <w:numPr>
          <w:ilvl w:val="1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Test Statistic: 10.741257077313549</w:t>
      </w:r>
    </w:p>
    <w:p w14:paraId="07A9D2BF" w14:textId="77777777" w:rsidR="00E26E03" w:rsidRPr="001F3D2B" w:rsidRDefault="00E26E03" w:rsidP="001F3D2B">
      <w:pPr>
        <w:pStyle w:val="HTMLPreformatted"/>
        <w:numPr>
          <w:ilvl w:val="1"/>
          <w:numId w:val="49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p-value: 0.001047731378922466</w:t>
      </w:r>
    </w:p>
    <w:p w14:paraId="2EA2919D" w14:textId="77777777" w:rsidR="00E26E03" w:rsidRPr="001F3D2B" w:rsidRDefault="00E26E03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8A1A577" w14:textId="77777777" w:rsidR="00C61EAA" w:rsidRPr="001F3D2B" w:rsidRDefault="00C61EAA" w:rsidP="00C61EAA">
      <w:pPr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 xml:space="preserve">Innovation </w:t>
      </w:r>
    </w:p>
    <w:p w14:paraId="6C55B532" w14:textId="77777777" w:rsidR="00C61EAA" w:rsidRPr="001F3D2B" w:rsidRDefault="00C61EAA" w:rsidP="00C61EAA">
      <w:pPr>
        <w:rPr>
          <w:rFonts w:ascii="Times New Roman" w:hAnsi="Times New Roman" w:cs="Times New Roman"/>
          <w:color w:val="000000" w:themeColor="text1"/>
        </w:rPr>
      </w:pPr>
    </w:p>
    <w:p w14:paraId="2F153FD1" w14:textId="2DB8F6A6" w:rsidR="00C61EAA" w:rsidRPr="001F3D2B" w:rsidRDefault="00E26E03" w:rsidP="00C61EA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I</w:t>
      </w:r>
      <w:r w:rsidR="00C61EAA" w:rsidRPr="001F3D2B">
        <w:rPr>
          <w:rFonts w:ascii="Times New Roman" w:hAnsi="Times New Roman" w:cs="Times New Roman"/>
          <w:color w:val="262626"/>
        </w:rPr>
        <w:t xml:space="preserve">Dc1 Innovation in design </w:t>
      </w:r>
    </w:p>
    <w:p w14:paraId="14112FFE" w14:textId="26EE49DB" w:rsidR="002C2A87" w:rsidRPr="001F3D2B" w:rsidRDefault="002C2A87" w:rsidP="00BF2098">
      <w:pPr>
        <w:pStyle w:val="HTMLPreformatted"/>
        <w:numPr>
          <w:ilvl w:val="0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Brazil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>out performs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</w:p>
    <w:p w14:paraId="2BDB0424" w14:textId="42C66188" w:rsidR="00E26E03" w:rsidRPr="001F3D2B" w:rsidRDefault="002C2A87" w:rsidP="00BF2098">
      <w:pPr>
        <w:pStyle w:val="HTMLPreformatted"/>
        <w:numPr>
          <w:ilvl w:val="1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5.858214180265654, p 1.3887849660477289e-06</w:t>
      </w:r>
    </w:p>
    <w:p w14:paraId="6D352FEA" w14:textId="1E941BB8" w:rsidR="00BF2098" w:rsidRPr="001F3D2B" w:rsidRDefault="00BF2098" w:rsidP="00BF2098">
      <w:pPr>
        <w:pStyle w:val="HTMLPreformatted"/>
        <w:numPr>
          <w:ilvl w:val="0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China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223D2F18" w14:textId="29DFA3D2" w:rsidR="00BF2098" w:rsidRPr="001F3D2B" w:rsidRDefault="00BF2098" w:rsidP="00BF2098">
      <w:pPr>
        <w:pStyle w:val="HTMLPreformatted"/>
        <w:numPr>
          <w:ilvl w:val="1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2.0284895050327143, p 0.046909834484615866</w:t>
      </w:r>
    </w:p>
    <w:p w14:paraId="1276E488" w14:textId="32F82E6C" w:rsidR="00BF2098" w:rsidRPr="001F3D2B" w:rsidRDefault="00BF2098" w:rsidP="00BF2098">
      <w:pPr>
        <w:pStyle w:val="HTMLPreformatted"/>
        <w:numPr>
          <w:ilvl w:val="0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Turkey </w:t>
      </w:r>
      <w:r w:rsidR="003A2B26" w:rsidRPr="001F3D2B">
        <w:rPr>
          <w:rFonts w:ascii="Times New Roman" w:hAnsi="Times New Roman" w:cs="Times New Roman"/>
          <w:color w:val="000000"/>
          <w:sz w:val="24"/>
          <w:szCs w:val="24"/>
        </w:rPr>
        <w:t xml:space="preserve">out performs </w:t>
      </w:r>
      <w:r w:rsidRPr="001F3D2B">
        <w:rPr>
          <w:rFonts w:ascii="Times New Roman" w:hAnsi="Times New Roman" w:cs="Times New Roman"/>
          <w:color w:val="000000"/>
          <w:sz w:val="24"/>
          <w:szCs w:val="24"/>
        </w:rPr>
        <w:t>USA</w:t>
      </w:r>
    </w:p>
    <w:p w14:paraId="260117EB" w14:textId="36D14E4C" w:rsidR="00C61EAA" w:rsidRPr="001F3D2B" w:rsidRDefault="00BF2098" w:rsidP="00BF2098">
      <w:pPr>
        <w:pStyle w:val="HTMLPreformatted"/>
        <w:numPr>
          <w:ilvl w:val="1"/>
          <w:numId w:val="36"/>
        </w:numPr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F3D2B">
        <w:rPr>
          <w:rFonts w:ascii="Times New Roman" w:hAnsi="Times New Roman" w:cs="Times New Roman"/>
          <w:color w:val="000000"/>
          <w:sz w:val="24"/>
          <w:szCs w:val="24"/>
        </w:rPr>
        <w:t>IDc1: t 3.493203144528725, p 0.0012803276186032521</w:t>
      </w:r>
    </w:p>
    <w:p w14:paraId="12FF6A7D" w14:textId="77777777" w:rsidR="00C61EAA" w:rsidRPr="001F3D2B" w:rsidRDefault="00C61EAA" w:rsidP="009840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noProof/>
          <w:color w:val="000000" w:themeColor="text1"/>
        </w:rPr>
      </w:pPr>
    </w:p>
    <w:p w14:paraId="34AECD2A" w14:textId="6FC89789" w:rsidR="000D2A6A" w:rsidRPr="001F3D2B" w:rsidRDefault="000D2A6A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br w:type="page"/>
      </w:r>
    </w:p>
    <w:p w14:paraId="6731F5EB" w14:textId="19A87867" w:rsidR="009840FA" w:rsidRPr="001F3D2B" w:rsidRDefault="009840FA" w:rsidP="009840F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noProof/>
          <w:color w:val="000000" w:themeColor="text1"/>
        </w:rPr>
      </w:pPr>
      <w:r w:rsidRPr="001F3D2B">
        <w:rPr>
          <w:rFonts w:ascii="Times New Roman" w:hAnsi="Times New Roman" w:cs="Times New Roman"/>
          <w:b/>
          <w:noProof/>
          <w:color w:val="000000" w:themeColor="text1"/>
        </w:rPr>
        <w:lastRenderedPageBreak/>
        <w:t>Sustainable Sites</w:t>
      </w: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27E911C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</w:t>
      </w:r>
      <w:proofErr w:type="gramStart"/>
      <w:r w:rsidRPr="001F3D2B">
        <w:rPr>
          <w:rFonts w:ascii="Times New Roman" w:hAnsi="Times New Roman" w:cs="Times New Roman"/>
          <w:color w:val="262626"/>
        </w:rPr>
        <w:t>1  Site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selection </w:t>
      </w:r>
      <w:r w:rsidRPr="001F3D2B">
        <w:rPr>
          <w:rFonts w:ascii="MS Mincho" w:eastAsia="MS Mincho" w:hAnsi="MS Mincho" w:cs="MS Mincho"/>
        </w:rPr>
        <w:t> </w:t>
      </w:r>
    </w:p>
    <w:p w14:paraId="4C919DE3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</w:t>
      </w:r>
      <w:proofErr w:type="gramStart"/>
      <w:r w:rsidRPr="001F3D2B">
        <w:rPr>
          <w:rFonts w:ascii="Times New Roman" w:hAnsi="Times New Roman" w:cs="Times New Roman"/>
          <w:color w:val="262626"/>
        </w:rPr>
        <w:t>2  Development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density and community connectivity </w:t>
      </w:r>
      <w:r w:rsidRPr="001F3D2B">
        <w:rPr>
          <w:rFonts w:ascii="MS Mincho" w:eastAsia="MS Mincho" w:hAnsi="MS Mincho" w:cs="MS Mincho"/>
        </w:rPr>
        <w:t> </w:t>
      </w:r>
    </w:p>
    <w:p w14:paraId="0962E895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</w:t>
      </w:r>
      <w:proofErr w:type="gramStart"/>
      <w:r w:rsidRPr="001F3D2B">
        <w:rPr>
          <w:rFonts w:ascii="Times New Roman" w:hAnsi="Times New Roman" w:cs="Times New Roman"/>
          <w:color w:val="262626"/>
        </w:rPr>
        <w:t>3  Brownfield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redevelopment </w:t>
      </w:r>
      <w:r w:rsidRPr="001F3D2B">
        <w:rPr>
          <w:rFonts w:ascii="MS Mincho" w:eastAsia="MS Mincho" w:hAnsi="MS Mincho" w:cs="MS Mincho"/>
        </w:rPr>
        <w:t> </w:t>
      </w:r>
    </w:p>
    <w:p w14:paraId="328161D0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SSc4.</w:t>
      </w:r>
      <w:proofErr w:type="gramStart"/>
      <w:r w:rsidRPr="001F3D2B">
        <w:rPr>
          <w:rFonts w:ascii="Times New Roman" w:hAnsi="Times New Roman" w:cs="Times New Roman"/>
          <w:color w:val="262626"/>
        </w:rPr>
        <w:t>1  Alternative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transportation - public transportation access </w:t>
      </w:r>
      <w:r w:rsidRPr="001F3D2B">
        <w:rPr>
          <w:rFonts w:ascii="MS Mincho" w:eastAsia="MS Mincho" w:hAnsi="MS Mincho" w:cs="MS Mincho"/>
        </w:rPr>
        <w:t> </w:t>
      </w:r>
    </w:p>
    <w:p w14:paraId="28923F8E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SSc4.</w:t>
      </w:r>
      <w:proofErr w:type="gramStart"/>
      <w:r w:rsidRPr="001F3D2B">
        <w:rPr>
          <w:rFonts w:ascii="Times New Roman" w:hAnsi="Times New Roman" w:cs="Times New Roman"/>
          <w:color w:val="262626"/>
        </w:rPr>
        <w:t>2  Alternative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transportation - bicycle storage and changing rooms </w:t>
      </w:r>
      <w:r w:rsidRPr="001F3D2B">
        <w:rPr>
          <w:rFonts w:ascii="MS Mincho" w:eastAsia="MS Mincho" w:hAnsi="MS Mincho" w:cs="MS Mincho"/>
        </w:rPr>
        <w:t> </w:t>
      </w:r>
    </w:p>
    <w:p w14:paraId="0D9D0002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SSc4.</w:t>
      </w:r>
      <w:proofErr w:type="gramStart"/>
      <w:r w:rsidRPr="001F3D2B">
        <w:rPr>
          <w:rFonts w:ascii="Times New Roman" w:hAnsi="Times New Roman" w:cs="Times New Roman"/>
          <w:color w:val="262626"/>
        </w:rPr>
        <w:t>3  Alternative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transportation - low-emitting and fuel-efficient vehicles </w:t>
      </w:r>
      <w:r w:rsidRPr="001F3D2B">
        <w:rPr>
          <w:rFonts w:ascii="MS Mincho" w:eastAsia="MS Mincho" w:hAnsi="MS Mincho" w:cs="MS Mincho"/>
        </w:rPr>
        <w:t> </w:t>
      </w:r>
    </w:p>
    <w:p w14:paraId="7B34CF55" w14:textId="77777777" w:rsidR="00FA6670" w:rsidRPr="001F3D2B" w:rsidRDefault="00FA6670" w:rsidP="00FA66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SSc4.4 Alternative </w:t>
      </w:r>
      <w:proofErr w:type="gramStart"/>
      <w:r w:rsidRPr="001F3D2B">
        <w:rPr>
          <w:rFonts w:ascii="Times New Roman" w:hAnsi="Times New Roman" w:cs="Times New Roman"/>
          <w:color w:val="262626"/>
        </w:rPr>
        <w:t>transportation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- parking capacity </w:t>
      </w:r>
    </w:p>
    <w:p w14:paraId="3402ED4F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SSc5.</w:t>
      </w:r>
      <w:proofErr w:type="gramStart"/>
      <w:r w:rsidRPr="001F3D2B">
        <w:rPr>
          <w:rFonts w:ascii="Times New Roman" w:hAnsi="Times New Roman" w:cs="Times New Roman"/>
          <w:color w:val="262626"/>
        </w:rPr>
        <w:t>1  Site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development - protect or restore habitat </w:t>
      </w:r>
      <w:r w:rsidRPr="001F3D2B">
        <w:rPr>
          <w:rFonts w:ascii="MS Mincho" w:eastAsia="MS Mincho" w:hAnsi="MS Mincho" w:cs="MS Mincho"/>
        </w:rPr>
        <w:t> </w:t>
      </w:r>
    </w:p>
    <w:p w14:paraId="6F56CC3C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SSc5.</w:t>
      </w:r>
      <w:proofErr w:type="gramStart"/>
      <w:r w:rsidRPr="001F3D2B">
        <w:rPr>
          <w:rFonts w:ascii="Times New Roman" w:hAnsi="Times New Roman" w:cs="Times New Roman"/>
          <w:color w:val="262626"/>
        </w:rPr>
        <w:t>2  Site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development - maximize open space </w:t>
      </w:r>
      <w:r w:rsidRPr="001F3D2B">
        <w:rPr>
          <w:rFonts w:ascii="MS Mincho" w:eastAsia="MS Mincho" w:hAnsi="MS Mincho" w:cs="MS Mincho"/>
        </w:rPr>
        <w:t> </w:t>
      </w:r>
    </w:p>
    <w:p w14:paraId="6FE60025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SSc6.</w:t>
      </w:r>
      <w:proofErr w:type="gramStart"/>
      <w:r w:rsidRPr="001F3D2B">
        <w:rPr>
          <w:rFonts w:ascii="Times New Roman" w:hAnsi="Times New Roman" w:cs="Times New Roman"/>
          <w:color w:val="262626"/>
        </w:rPr>
        <w:t>1  </w:t>
      </w:r>
      <w:proofErr w:type="spellStart"/>
      <w:r w:rsidRPr="001F3D2B">
        <w:rPr>
          <w:rFonts w:ascii="Times New Roman" w:hAnsi="Times New Roman" w:cs="Times New Roman"/>
          <w:color w:val="262626"/>
        </w:rPr>
        <w:t>Stormwater</w:t>
      </w:r>
      <w:proofErr w:type="spellEnd"/>
      <w:proofErr w:type="gramEnd"/>
      <w:r w:rsidRPr="001F3D2B">
        <w:rPr>
          <w:rFonts w:ascii="Times New Roman" w:hAnsi="Times New Roman" w:cs="Times New Roman"/>
          <w:color w:val="262626"/>
        </w:rPr>
        <w:t xml:space="preserve"> design - quantity control </w:t>
      </w:r>
      <w:r w:rsidRPr="001F3D2B">
        <w:rPr>
          <w:rFonts w:ascii="MS Mincho" w:eastAsia="MS Mincho" w:hAnsi="MS Mincho" w:cs="MS Mincho"/>
        </w:rPr>
        <w:t> </w:t>
      </w:r>
    </w:p>
    <w:p w14:paraId="65A09070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SSc6.</w:t>
      </w:r>
      <w:proofErr w:type="gramStart"/>
      <w:r w:rsidRPr="001F3D2B">
        <w:rPr>
          <w:rFonts w:ascii="Times New Roman" w:hAnsi="Times New Roman" w:cs="Times New Roman"/>
          <w:color w:val="262626"/>
        </w:rPr>
        <w:t>2  </w:t>
      </w:r>
      <w:proofErr w:type="spellStart"/>
      <w:r w:rsidRPr="001F3D2B">
        <w:rPr>
          <w:rFonts w:ascii="Times New Roman" w:hAnsi="Times New Roman" w:cs="Times New Roman"/>
          <w:color w:val="262626"/>
        </w:rPr>
        <w:t>Stormwater</w:t>
      </w:r>
      <w:proofErr w:type="spellEnd"/>
      <w:proofErr w:type="gramEnd"/>
      <w:r w:rsidRPr="001F3D2B">
        <w:rPr>
          <w:rFonts w:ascii="Times New Roman" w:hAnsi="Times New Roman" w:cs="Times New Roman"/>
          <w:color w:val="262626"/>
        </w:rPr>
        <w:t xml:space="preserve"> design - quality control </w:t>
      </w:r>
      <w:r w:rsidRPr="001F3D2B">
        <w:rPr>
          <w:rFonts w:ascii="MS Mincho" w:eastAsia="MS Mincho" w:hAnsi="MS Mincho" w:cs="MS Mincho"/>
        </w:rPr>
        <w:t> </w:t>
      </w:r>
    </w:p>
    <w:p w14:paraId="5BD20269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SSc7.</w:t>
      </w:r>
      <w:proofErr w:type="gramStart"/>
      <w:r w:rsidRPr="001F3D2B">
        <w:rPr>
          <w:rFonts w:ascii="Times New Roman" w:hAnsi="Times New Roman" w:cs="Times New Roman"/>
          <w:color w:val="262626"/>
        </w:rPr>
        <w:t>1  Heat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island effect - </w:t>
      </w:r>
      <w:proofErr w:type="spellStart"/>
      <w:r w:rsidRPr="001F3D2B">
        <w:rPr>
          <w:rFonts w:ascii="Times New Roman" w:hAnsi="Times New Roman" w:cs="Times New Roman"/>
          <w:color w:val="262626"/>
        </w:rPr>
        <w:t>nonroof</w:t>
      </w:r>
      <w:proofErr w:type="spellEnd"/>
      <w:r w:rsidRPr="001F3D2B">
        <w:rPr>
          <w:rFonts w:ascii="Times New Roman" w:hAnsi="Times New Roman" w:cs="Times New Roman"/>
          <w:color w:val="262626"/>
        </w:rPr>
        <w:t xml:space="preserve"> </w:t>
      </w:r>
      <w:r w:rsidRPr="001F3D2B">
        <w:rPr>
          <w:rFonts w:ascii="MS Mincho" w:eastAsia="MS Mincho" w:hAnsi="MS Mincho" w:cs="MS Mincho"/>
        </w:rPr>
        <w:t> </w:t>
      </w:r>
    </w:p>
    <w:p w14:paraId="22B35B4D" w14:textId="77777777" w:rsidR="00FA6670" w:rsidRPr="001F3D2B" w:rsidRDefault="00FA6670" w:rsidP="00FA66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SSc7.</w:t>
      </w:r>
      <w:proofErr w:type="gramStart"/>
      <w:r w:rsidRPr="001F3D2B">
        <w:rPr>
          <w:rFonts w:ascii="Times New Roman" w:hAnsi="Times New Roman" w:cs="Times New Roman"/>
          <w:color w:val="262626"/>
        </w:rPr>
        <w:t>2  Heat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island effect - roof </w:t>
      </w:r>
      <w:r w:rsidRPr="001F3D2B">
        <w:rPr>
          <w:rFonts w:ascii="MS Mincho" w:eastAsia="MS Mincho" w:hAnsi="MS Mincho" w:cs="MS Mincho"/>
        </w:rPr>
        <w:t> </w:t>
      </w:r>
    </w:p>
    <w:p w14:paraId="5B1602E6" w14:textId="1B37DB3A" w:rsidR="00FA6670" w:rsidRPr="001F3D2B" w:rsidRDefault="00FA6670" w:rsidP="00FA66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SSc8 Light pollution reduction </w:t>
      </w:r>
    </w:p>
    <w:p w14:paraId="301C2C02" w14:textId="63E3D956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>Water Efficiency</w:t>
      </w:r>
    </w:p>
    <w:p w14:paraId="7387A05F" w14:textId="77777777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WEp1 Water use reduction </w:t>
      </w:r>
    </w:p>
    <w:p w14:paraId="35205DB0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1  Water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efficient landscaping </w:t>
      </w:r>
      <w:r w:rsidRPr="001F3D2B">
        <w:rPr>
          <w:rFonts w:ascii="MS Mincho" w:eastAsia="MS Mincho" w:hAnsi="MS Mincho" w:cs="MS Mincho"/>
        </w:rPr>
        <w:t> </w:t>
      </w:r>
    </w:p>
    <w:p w14:paraId="35B70879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2  Innovative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wastewater technologies </w:t>
      </w:r>
      <w:r w:rsidRPr="001F3D2B">
        <w:rPr>
          <w:rFonts w:ascii="MS Mincho" w:eastAsia="MS Mincho" w:hAnsi="MS Mincho" w:cs="MS Mincho"/>
        </w:rPr>
        <w:t> </w:t>
      </w:r>
    </w:p>
    <w:p w14:paraId="49CCD423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WEc</w:t>
      </w:r>
      <w:proofErr w:type="gramStart"/>
      <w:r w:rsidRPr="001F3D2B">
        <w:rPr>
          <w:rFonts w:ascii="Times New Roman" w:hAnsi="Times New Roman" w:cs="Times New Roman"/>
          <w:color w:val="262626"/>
        </w:rPr>
        <w:t>3  Water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use reduction </w:t>
      </w:r>
      <w:r w:rsidRPr="001F3D2B">
        <w:rPr>
          <w:rFonts w:ascii="MS Mincho" w:eastAsia="MS Mincho" w:hAnsi="MS Mincho" w:cs="MS Mincho"/>
        </w:rPr>
        <w:t> </w:t>
      </w:r>
    </w:p>
    <w:p w14:paraId="4DA8E847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43D121D1" w14:textId="4BFC9AD0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>Energy and Atmosphere</w:t>
      </w:r>
    </w:p>
    <w:p w14:paraId="2EDE7FEC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EAp</w:t>
      </w:r>
      <w:proofErr w:type="gramStart"/>
      <w:r w:rsidRPr="001F3D2B">
        <w:rPr>
          <w:rFonts w:ascii="Times New Roman" w:hAnsi="Times New Roman" w:cs="Times New Roman"/>
          <w:color w:val="262626"/>
        </w:rPr>
        <w:t>1  Fundamental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commissioning of building energy systems </w:t>
      </w:r>
      <w:r w:rsidRPr="001F3D2B">
        <w:rPr>
          <w:rFonts w:ascii="MS Mincho" w:eastAsia="MS Mincho" w:hAnsi="MS Mincho" w:cs="MS Mincho"/>
        </w:rPr>
        <w:t> </w:t>
      </w:r>
    </w:p>
    <w:p w14:paraId="28DE460B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EAp</w:t>
      </w:r>
      <w:proofErr w:type="gramStart"/>
      <w:r w:rsidRPr="001F3D2B">
        <w:rPr>
          <w:rFonts w:ascii="Times New Roman" w:hAnsi="Times New Roman" w:cs="Times New Roman"/>
          <w:color w:val="262626"/>
        </w:rPr>
        <w:t>2  Minimum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energy performance </w:t>
      </w:r>
      <w:r w:rsidRPr="001F3D2B">
        <w:rPr>
          <w:rFonts w:ascii="MS Mincho" w:eastAsia="MS Mincho" w:hAnsi="MS Mincho" w:cs="MS Mincho"/>
        </w:rPr>
        <w:t> </w:t>
      </w:r>
    </w:p>
    <w:p w14:paraId="7231EE82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lastRenderedPageBreak/>
        <w:t>EAp</w:t>
      </w:r>
      <w:proofErr w:type="gramStart"/>
      <w:r w:rsidRPr="001F3D2B">
        <w:rPr>
          <w:rFonts w:ascii="Times New Roman" w:hAnsi="Times New Roman" w:cs="Times New Roman"/>
          <w:color w:val="262626"/>
        </w:rPr>
        <w:t>3  Fundamental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refrigerant management </w:t>
      </w:r>
      <w:r w:rsidRPr="001F3D2B">
        <w:rPr>
          <w:rFonts w:ascii="MS Mincho" w:eastAsia="MS Mincho" w:hAnsi="MS Mincho" w:cs="MS Mincho"/>
        </w:rPr>
        <w:t> </w:t>
      </w:r>
    </w:p>
    <w:p w14:paraId="0097DB41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1  Optimize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energy performance </w:t>
      </w:r>
      <w:r w:rsidRPr="001F3D2B">
        <w:rPr>
          <w:rFonts w:ascii="MS Mincho" w:eastAsia="MS Mincho" w:hAnsi="MS Mincho" w:cs="MS Mincho"/>
        </w:rPr>
        <w:t> </w:t>
      </w:r>
    </w:p>
    <w:p w14:paraId="5CC300FD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2  On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-site renewable energy </w:t>
      </w:r>
      <w:r w:rsidRPr="001F3D2B">
        <w:rPr>
          <w:rFonts w:ascii="MS Mincho" w:eastAsia="MS Mincho" w:hAnsi="MS Mincho" w:cs="MS Mincho"/>
        </w:rPr>
        <w:t> </w:t>
      </w:r>
    </w:p>
    <w:p w14:paraId="4009C27A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3  Enhanced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commissioning </w:t>
      </w:r>
      <w:r w:rsidRPr="001F3D2B">
        <w:rPr>
          <w:rFonts w:ascii="MS Mincho" w:eastAsia="MS Mincho" w:hAnsi="MS Mincho" w:cs="MS Mincho"/>
        </w:rPr>
        <w:t> </w:t>
      </w:r>
    </w:p>
    <w:p w14:paraId="51769C15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4  Enhanced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refrigerant management </w:t>
      </w:r>
      <w:r w:rsidRPr="001F3D2B">
        <w:rPr>
          <w:rFonts w:ascii="MS Mincho" w:eastAsia="MS Mincho" w:hAnsi="MS Mincho" w:cs="MS Mincho"/>
        </w:rPr>
        <w:t> </w:t>
      </w:r>
    </w:p>
    <w:p w14:paraId="4E4EC2B2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5  Measurement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and verification </w:t>
      </w:r>
      <w:r w:rsidRPr="001F3D2B">
        <w:rPr>
          <w:rFonts w:ascii="MS Mincho" w:eastAsia="MS Mincho" w:hAnsi="MS Mincho" w:cs="MS Mincho"/>
        </w:rPr>
        <w:t> </w:t>
      </w:r>
    </w:p>
    <w:p w14:paraId="3E90042D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EAc</w:t>
      </w:r>
      <w:proofErr w:type="gramStart"/>
      <w:r w:rsidRPr="001F3D2B">
        <w:rPr>
          <w:rFonts w:ascii="Times New Roman" w:hAnsi="Times New Roman" w:cs="Times New Roman"/>
          <w:color w:val="262626"/>
        </w:rPr>
        <w:t>6  Green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power </w:t>
      </w:r>
      <w:r w:rsidRPr="001F3D2B">
        <w:rPr>
          <w:rFonts w:ascii="MS Mincho" w:eastAsia="MS Mincho" w:hAnsi="MS Mincho" w:cs="MS Mincho"/>
        </w:rPr>
        <w:t> </w:t>
      </w:r>
    </w:p>
    <w:p w14:paraId="490B27A4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</w:p>
    <w:p w14:paraId="78982D05" w14:textId="59B91C9E" w:rsidR="009840FA" w:rsidRPr="001F3D2B" w:rsidRDefault="00404E8D" w:rsidP="009840F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Materials and Resources </w:t>
      </w:r>
    </w:p>
    <w:p w14:paraId="6649AC69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MRc1.</w:t>
      </w:r>
      <w:proofErr w:type="gramStart"/>
      <w:r w:rsidRPr="001F3D2B">
        <w:rPr>
          <w:rFonts w:ascii="Times New Roman" w:hAnsi="Times New Roman" w:cs="Times New Roman"/>
          <w:color w:val="262626"/>
        </w:rPr>
        <w:t>1  Building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reuse - maintain existing walls, floors and roof </w:t>
      </w:r>
      <w:r w:rsidRPr="001F3D2B">
        <w:rPr>
          <w:rFonts w:ascii="MS Mincho" w:eastAsia="MS Mincho" w:hAnsi="MS Mincho" w:cs="MS Mincho"/>
        </w:rPr>
        <w:t> </w:t>
      </w:r>
    </w:p>
    <w:p w14:paraId="3368205F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MRc1.</w:t>
      </w:r>
      <w:proofErr w:type="gramStart"/>
      <w:r w:rsidRPr="001F3D2B">
        <w:rPr>
          <w:rFonts w:ascii="Times New Roman" w:hAnsi="Times New Roman" w:cs="Times New Roman"/>
          <w:color w:val="262626"/>
        </w:rPr>
        <w:t>2  Building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reuse - maintain interior nonstructural elements </w:t>
      </w:r>
      <w:r w:rsidRPr="001F3D2B">
        <w:rPr>
          <w:rFonts w:ascii="MS Mincho" w:eastAsia="MS Mincho" w:hAnsi="MS Mincho" w:cs="MS Mincho"/>
        </w:rPr>
        <w:t> </w:t>
      </w:r>
    </w:p>
    <w:p w14:paraId="3CAEA964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</w:t>
      </w:r>
      <w:proofErr w:type="gramStart"/>
      <w:r w:rsidRPr="001F3D2B">
        <w:rPr>
          <w:rFonts w:ascii="Times New Roman" w:hAnsi="Times New Roman" w:cs="Times New Roman"/>
          <w:color w:val="262626"/>
        </w:rPr>
        <w:t>2  Construction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waste management </w:t>
      </w:r>
      <w:r w:rsidRPr="001F3D2B">
        <w:rPr>
          <w:rFonts w:ascii="MS Mincho" w:eastAsia="MS Mincho" w:hAnsi="MS Mincho" w:cs="MS Mincho"/>
        </w:rPr>
        <w:t> </w:t>
      </w:r>
    </w:p>
    <w:p w14:paraId="13A522BE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</w:t>
      </w:r>
      <w:proofErr w:type="gramStart"/>
      <w:r w:rsidRPr="001F3D2B">
        <w:rPr>
          <w:rFonts w:ascii="Times New Roman" w:hAnsi="Times New Roman" w:cs="Times New Roman"/>
          <w:color w:val="262626"/>
        </w:rPr>
        <w:t>3  Materials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reuse </w:t>
      </w:r>
      <w:r w:rsidRPr="001F3D2B">
        <w:rPr>
          <w:rFonts w:ascii="MS Mincho" w:eastAsia="MS Mincho" w:hAnsi="MS Mincho" w:cs="MS Mincho"/>
        </w:rPr>
        <w:t> </w:t>
      </w:r>
    </w:p>
    <w:p w14:paraId="41329C74" w14:textId="77777777" w:rsidR="00404E8D" w:rsidRPr="001F3D2B" w:rsidRDefault="00404E8D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>MRc</w:t>
      </w:r>
      <w:proofErr w:type="gramStart"/>
      <w:r w:rsidRPr="001F3D2B">
        <w:rPr>
          <w:rFonts w:ascii="Times New Roman" w:hAnsi="Times New Roman" w:cs="Times New Roman"/>
          <w:color w:val="262626"/>
        </w:rPr>
        <w:t>4  Recycled</w:t>
      </w:r>
      <w:proofErr w:type="gramEnd"/>
      <w:r w:rsidRPr="001F3D2B">
        <w:rPr>
          <w:rFonts w:ascii="Times New Roman" w:hAnsi="Times New Roman" w:cs="Times New Roman"/>
          <w:color w:val="262626"/>
        </w:rPr>
        <w:t xml:space="preserve"> content </w:t>
      </w:r>
      <w:r w:rsidRPr="001F3D2B">
        <w:rPr>
          <w:rFonts w:ascii="MS Mincho" w:eastAsia="MS Mincho" w:hAnsi="MS Mincho" w:cs="MS Mincho"/>
        </w:rPr>
        <w:t> </w:t>
      </w:r>
    </w:p>
    <w:p w14:paraId="377BEF2E" w14:textId="77777777" w:rsidR="00FA6670" w:rsidRPr="001F3D2B" w:rsidRDefault="00FA6670" w:rsidP="00FA667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MRc5 Regional materials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3DB43D62" w14:textId="77777777" w:rsidR="00FA6670" w:rsidRPr="001F3D2B" w:rsidRDefault="00FA6670" w:rsidP="00FA66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MRc6 Rapidly renewable materials </w:t>
      </w:r>
    </w:p>
    <w:p w14:paraId="39B3882D" w14:textId="46A39E82" w:rsidR="00FA6670" w:rsidRPr="001F3D2B" w:rsidRDefault="00FA6670" w:rsidP="00FA667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MRc7 Certified wood </w:t>
      </w:r>
    </w:p>
    <w:p w14:paraId="48E1FA24" w14:textId="77777777" w:rsidR="00FA6670" w:rsidRPr="001F3D2B" w:rsidRDefault="00FA6670" w:rsidP="00404E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1540A691" w14:textId="537079BD" w:rsidR="009840FA" w:rsidRPr="001F3D2B" w:rsidRDefault="00404E8D" w:rsidP="009840F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</w:rPr>
      </w:pPr>
      <w:r w:rsidRPr="001F3D2B">
        <w:rPr>
          <w:rFonts w:ascii="Times New Roman" w:hAnsi="Times New Roman" w:cs="Times New Roman"/>
          <w:b/>
          <w:bCs/>
          <w:color w:val="000000" w:themeColor="text1"/>
        </w:rPr>
        <w:t xml:space="preserve">Indoor Environmental Quality </w:t>
      </w:r>
    </w:p>
    <w:p w14:paraId="524FCCC3" w14:textId="4D686350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EQc1 Outdoor air delivery monitoring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7695386C" w14:textId="562CBF7B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EQc2 Increased ventilation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56E508DA" w14:textId="254B4D5E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EQc3.1 Construction IAQ management plan - during construction </w:t>
      </w:r>
    </w:p>
    <w:p w14:paraId="046CEB51" w14:textId="5C4E582C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EQc3.2 Construction IAQ management plan - before occupancy </w:t>
      </w:r>
    </w:p>
    <w:p w14:paraId="5BA08938" w14:textId="2602948A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EQc4.1 Low-emitting materials - adhesives and sealants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45699CAB" w14:textId="6574A8B7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lastRenderedPageBreak/>
        <w:t>EQc4.2 Low-emitting materials - paints and coatings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0C866588" w14:textId="281CDE98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EQc4.3 Low-emitting materials - flooring systems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481342D8" w14:textId="302975AE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 xml:space="preserve">EQc4.4 Low-emitting materials - composite wood and </w:t>
      </w:r>
      <w:proofErr w:type="spellStart"/>
      <w:r w:rsidRPr="001F3D2B">
        <w:rPr>
          <w:rFonts w:ascii="Times New Roman" w:hAnsi="Times New Roman" w:cs="Times New Roman"/>
          <w:color w:val="262626"/>
        </w:rPr>
        <w:t>agrifiber</w:t>
      </w:r>
      <w:proofErr w:type="spellEnd"/>
      <w:r w:rsidRPr="001F3D2B">
        <w:rPr>
          <w:rFonts w:ascii="Times New Roman" w:hAnsi="Times New Roman" w:cs="Times New Roman"/>
          <w:color w:val="262626"/>
        </w:rPr>
        <w:t xml:space="preserve"> products </w:t>
      </w:r>
    </w:p>
    <w:p w14:paraId="3BFFA5C5" w14:textId="40E7FE28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EQc5 Indoor chemical and pollutant source control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37B9F0BB" w14:textId="563C83AB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EQc6.1 Controllability of systems - lighting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7AE9E8F1" w14:textId="77777777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EQc6.2 Controllability of systems - thermal comfort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1DDB582D" w14:textId="571C0A56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EQc7.1 Thermal comfort - design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0F0914F2" w14:textId="54F72DA0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EQc7.8 Thermal comfort - verification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62235C6B" w14:textId="526AD401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  <w:color w:val="262626"/>
        </w:rPr>
      </w:pPr>
      <w:r w:rsidRPr="001F3D2B">
        <w:rPr>
          <w:rFonts w:ascii="Times New Roman" w:hAnsi="Times New Roman" w:cs="Times New Roman"/>
          <w:color w:val="262626"/>
        </w:rPr>
        <w:t>EQc8.1 Daylight and views - daylight</w:t>
      </w:r>
      <w:r w:rsidRPr="001F3D2B">
        <w:rPr>
          <w:rFonts w:ascii="MS Mincho" w:eastAsia="MS Mincho" w:hAnsi="MS Mincho" w:cs="MS Mincho"/>
          <w:color w:val="262626"/>
        </w:rPr>
        <w:t> </w:t>
      </w:r>
    </w:p>
    <w:p w14:paraId="390F8CE8" w14:textId="50BD8085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EQc8.2 Daylight and views - views </w:t>
      </w:r>
    </w:p>
    <w:p w14:paraId="045B0DC7" w14:textId="208A717B" w:rsidR="009840FA" w:rsidRPr="001F3D2B" w:rsidRDefault="00404E8D">
      <w:pPr>
        <w:rPr>
          <w:rFonts w:ascii="Times New Roman" w:hAnsi="Times New Roman" w:cs="Times New Roman"/>
          <w:b/>
          <w:color w:val="000000" w:themeColor="text1"/>
        </w:rPr>
      </w:pPr>
      <w:r w:rsidRPr="001F3D2B">
        <w:rPr>
          <w:rFonts w:ascii="Times New Roman" w:hAnsi="Times New Roman" w:cs="Times New Roman"/>
          <w:b/>
          <w:color w:val="000000" w:themeColor="text1"/>
        </w:rPr>
        <w:t xml:space="preserve">Innovation </w:t>
      </w:r>
    </w:p>
    <w:p w14:paraId="10F84C0E" w14:textId="77777777" w:rsidR="00404E8D" w:rsidRPr="001F3D2B" w:rsidRDefault="00404E8D">
      <w:pPr>
        <w:rPr>
          <w:rFonts w:ascii="Times New Roman" w:hAnsi="Times New Roman" w:cs="Times New Roman"/>
          <w:color w:val="000000" w:themeColor="text1"/>
        </w:rPr>
      </w:pPr>
    </w:p>
    <w:p w14:paraId="5029B92C" w14:textId="77777777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Dc1 Innovation in design </w:t>
      </w:r>
    </w:p>
    <w:p w14:paraId="17C190B1" w14:textId="77777777" w:rsidR="00404E8D" w:rsidRPr="001F3D2B" w:rsidRDefault="00404E8D" w:rsidP="00404E8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1F3D2B">
        <w:rPr>
          <w:rFonts w:ascii="Times New Roman" w:hAnsi="Times New Roman" w:cs="Times New Roman"/>
          <w:color w:val="262626"/>
        </w:rPr>
        <w:t xml:space="preserve">IDc2 LEED Accredited Professional </w:t>
      </w:r>
    </w:p>
    <w:p w14:paraId="7A303E97" w14:textId="77777777" w:rsidR="00404E8D" w:rsidRPr="001F3D2B" w:rsidRDefault="00404E8D">
      <w:pPr>
        <w:rPr>
          <w:rFonts w:ascii="Times New Roman" w:hAnsi="Times New Roman" w:cs="Times New Roman"/>
          <w:color w:val="000000" w:themeColor="text1"/>
        </w:rPr>
      </w:pPr>
    </w:p>
    <w:sectPr w:rsidR="00404E8D" w:rsidRPr="001F3D2B" w:rsidSect="00A7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654ECE"/>
    <w:multiLevelType w:val="hybridMultilevel"/>
    <w:tmpl w:val="DEC24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03E58"/>
    <w:multiLevelType w:val="hybridMultilevel"/>
    <w:tmpl w:val="D9F4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D3BC5"/>
    <w:multiLevelType w:val="hybridMultilevel"/>
    <w:tmpl w:val="4F7EF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06E98"/>
    <w:multiLevelType w:val="hybridMultilevel"/>
    <w:tmpl w:val="399EB9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404EA"/>
    <w:multiLevelType w:val="hybridMultilevel"/>
    <w:tmpl w:val="65607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75F18"/>
    <w:multiLevelType w:val="hybridMultilevel"/>
    <w:tmpl w:val="ED069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874BF"/>
    <w:multiLevelType w:val="hybridMultilevel"/>
    <w:tmpl w:val="2E9C60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C94384"/>
    <w:multiLevelType w:val="hybridMultilevel"/>
    <w:tmpl w:val="D01C4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723B7"/>
    <w:multiLevelType w:val="hybridMultilevel"/>
    <w:tmpl w:val="99E4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D2AB0"/>
    <w:multiLevelType w:val="hybridMultilevel"/>
    <w:tmpl w:val="95C66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1480E"/>
    <w:multiLevelType w:val="hybridMultilevel"/>
    <w:tmpl w:val="2474D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D7A60"/>
    <w:multiLevelType w:val="hybridMultilevel"/>
    <w:tmpl w:val="EB4EA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71B96"/>
    <w:multiLevelType w:val="hybridMultilevel"/>
    <w:tmpl w:val="085E6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93AF7"/>
    <w:multiLevelType w:val="hybridMultilevel"/>
    <w:tmpl w:val="BA6086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A02C2"/>
    <w:multiLevelType w:val="hybridMultilevel"/>
    <w:tmpl w:val="0B0870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25638D"/>
    <w:multiLevelType w:val="hybridMultilevel"/>
    <w:tmpl w:val="E68E6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201B61"/>
    <w:multiLevelType w:val="hybridMultilevel"/>
    <w:tmpl w:val="0E40E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A3959"/>
    <w:multiLevelType w:val="hybridMultilevel"/>
    <w:tmpl w:val="4964F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42905"/>
    <w:multiLevelType w:val="hybridMultilevel"/>
    <w:tmpl w:val="A3E2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F032D4"/>
    <w:multiLevelType w:val="hybridMultilevel"/>
    <w:tmpl w:val="791A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732C84"/>
    <w:multiLevelType w:val="hybridMultilevel"/>
    <w:tmpl w:val="E4B6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843D0"/>
    <w:multiLevelType w:val="hybridMultilevel"/>
    <w:tmpl w:val="9586B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9D666E"/>
    <w:multiLevelType w:val="hybridMultilevel"/>
    <w:tmpl w:val="6470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C6737"/>
    <w:multiLevelType w:val="hybridMultilevel"/>
    <w:tmpl w:val="D912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84407A"/>
    <w:multiLevelType w:val="hybridMultilevel"/>
    <w:tmpl w:val="838E6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C4CF8"/>
    <w:multiLevelType w:val="hybridMultilevel"/>
    <w:tmpl w:val="267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46F7D"/>
    <w:multiLevelType w:val="hybridMultilevel"/>
    <w:tmpl w:val="E0B06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972480"/>
    <w:multiLevelType w:val="hybridMultilevel"/>
    <w:tmpl w:val="0636C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72F1F"/>
    <w:multiLevelType w:val="hybridMultilevel"/>
    <w:tmpl w:val="CA34D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FC2544"/>
    <w:multiLevelType w:val="hybridMultilevel"/>
    <w:tmpl w:val="C34272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6E7E4E"/>
    <w:multiLevelType w:val="hybridMultilevel"/>
    <w:tmpl w:val="A7B8C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55C87"/>
    <w:multiLevelType w:val="hybridMultilevel"/>
    <w:tmpl w:val="CC8A8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242F9"/>
    <w:multiLevelType w:val="hybridMultilevel"/>
    <w:tmpl w:val="FCF4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2F1786"/>
    <w:multiLevelType w:val="hybridMultilevel"/>
    <w:tmpl w:val="31E8F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772F80"/>
    <w:multiLevelType w:val="hybridMultilevel"/>
    <w:tmpl w:val="0FCC6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1645A"/>
    <w:multiLevelType w:val="hybridMultilevel"/>
    <w:tmpl w:val="34E46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25F08"/>
    <w:multiLevelType w:val="hybridMultilevel"/>
    <w:tmpl w:val="0F687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505E1C"/>
    <w:multiLevelType w:val="hybridMultilevel"/>
    <w:tmpl w:val="267A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D01E8"/>
    <w:multiLevelType w:val="hybridMultilevel"/>
    <w:tmpl w:val="8CFC0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E3288D"/>
    <w:multiLevelType w:val="hybridMultilevel"/>
    <w:tmpl w:val="B296A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C7619A"/>
    <w:multiLevelType w:val="hybridMultilevel"/>
    <w:tmpl w:val="4BDA6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6568A9"/>
    <w:multiLevelType w:val="hybridMultilevel"/>
    <w:tmpl w:val="E2206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FA4708"/>
    <w:multiLevelType w:val="hybridMultilevel"/>
    <w:tmpl w:val="8D52E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632EB"/>
    <w:multiLevelType w:val="hybridMultilevel"/>
    <w:tmpl w:val="33327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0A0BDF"/>
    <w:multiLevelType w:val="hybridMultilevel"/>
    <w:tmpl w:val="45FC2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2B058D"/>
    <w:multiLevelType w:val="hybridMultilevel"/>
    <w:tmpl w:val="2472B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2"/>
  </w:num>
  <w:num w:numId="6">
    <w:abstractNumId w:val="28"/>
  </w:num>
  <w:num w:numId="7">
    <w:abstractNumId w:val="23"/>
  </w:num>
  <w:num w:numId="8">
    <w:abstractNumId w:val="11"/>
  </w:num>
  <w:num w:numId="9">
    <w:abstractNumId w:val="4"/>
  </w:num>
  <w:num w:numId="10">
    <w:abstractNumId w:val="21"/>
  </w:num>
  <w:num w:numId="11">
    <w:abstractNumId w:val="25"/>
  </w:num>
  <w:num w:numId="12">
    <w:abstractNumId w:val="17"/>
  </w:num>
  <w:num w:numId="13">
    <w:abstractNumId w:val="29"/>
  </w:num>
  <w:num w:numId="14">
    <w:abstractNumId w:val="20"/>
  </w:num>
  <w:num w:numId="15">
    <w:abstractNumId w:val="34"/>
  </w:num>
  <w:num w:numId="16">
    <w:abstractNumId w:val="8"/>
  </w:num>
  <w:num w:numId="17">
    <w:abstractNumId w:val="33"/>
  </w:num>
  <w:num w:numId="18">
    <w:abstractNumId w:val="36"/>
  </w:num>
  <w:num w:numId="19">
    <w:abstractNumId w:val="37"/>
  </w:num>
  <w:num w:numId="20">
    <w:abstractNumId w:val="6"/>
  </w:num>
  <w:num w:numId="21">
    <w:abstractNumId w:val="14"/>
  </w:num>
  <w:num w:numId="22">
    <w:abstractNumId w:val="35"/>
  </w:num>
  <w:num w:numId="23">
    <w:abstractNumId w:val="16"/>
  </w:num>
  <w:num w:numId="24">
    <w:abstractNumId w:val="43"/>
  </w:num>
  <w:num w:numId="25">
    <w:abstractNumId w:val="47"/>
  </w:num>
  <w:num w:numId="26">
    <w:abstractNumId w:val="7"/>
  </w:num>
  <w:num w:numId="27">
    <w:abstractNumId w:val="3"/>
  </w:num>
  <w:num w:numId="28">
    <w:abstractNumId w:val="9"/>
  </w:num>
  <w:num w:numId="29">
    <w:abstractNumId w:val="44"/>
  </w:num>
  <w:num w:numId="30">
    <w:abstractNumId w:val="24"/>
  </w:num>
  <w:num w:numId="31">
    <w:abstractNumId w:val="41"/>
  </w:num>
  <w:num w:numId="32">
    <w:abstractNumId w:val="46"/>
  </w:num>
  <w:num w:numId="33">
    <w:abstractNumId w:val="48"/>
  </w:num>
  <w:num w:numId="34">
    <w:abstractNumId w:val="10"/>
  </w:num>
  <w:num w:numId="35">
    <w:abstractNumId w:val="39"/>
  </w:num>
  <w:num w:numId="36">
    <w:abstractNumId w:val="30"/>
  </w:num>
  <w:num w:numId="37">
    <w:abstractNumId w:val="45"/>
  </w:num>
  <w:num w:numId="38">
    <w:abstractNumId w:val="38"/>
  </w:num>
  <w:num w:numId="39">
    <w:abstractNumId w:val="18"/>
  </w:num>
  <w:num w:numId="40">
    <w:abstractNumId w:val="13"/>
  </w:num>
  <w:num w:numId="41">
    <w:abstractNumId w:val="15"/>
  </w:num>
  <w:num w:numId="42">
    <w:abstractNumId w:val="32"/>
  </w:num>
  <w:num w:numId="43">
    <w:abstractNumId w:val="5"/>
  </w:num>
  <w:num w:numId="44">
    <w:abstractNumId w:val="42"/>
  </w:num>
  <w:num w:numId="45">
    <w:abstractNumId w:val="27"/>
  </w:num>
  <w:num w:numId="46">
    <w:abstractNumId w:val="12"/>
  </w:num>
  <w:num w:numId="47">
    <w:abstractNumId w:val="26"/>
  </w:num>
  <w:num w:numId="48">
    <w:abstractNumId w:val="31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D0"/>
    <w:rsid w:val="0000083F"/>
    <w:rsid w:val="00033466"/>
    <w:rsid w:val="00036BEE"/>
    <w:rsid w:val="000752D0"/>
    <w:rsid w:val="000A34E4"/>
    <w:rsid w:val="000C3E76"/>
    <w:rsid w:val="000D2A6A"/>
    <w:rsid w:val="000D3089"/>
    <w:rsid w:val="000E689A"/>
    <w:rsid w:val="001772A7"/>
    <w:rsid w:val="0019374A"/>
    <w:rsid w:val="001A0391"/>
    <w:rsid w:val="001F3D2B"/>
    <w:rsid w:val="00252F2C"/>
    <w:rsid w:val="002571BB"/>
    <w:rsid w:val="002C2A87"/>
    <w:rsid w:val="002F19B9"/>
    <w:rsid w:val="00342705"/>
    <w:rsid w:val="00362BCE"/>
    <w:rsid w:val="0036363E"/>
    <w:rsid w:val="003A1B06"/>
    <w:rsid w:val="003A2B26"/>
    <w:rsid w:val="00404E8D"/>
    <w:rsid w:val="00415D54"/>
    <w:rsid w:val="00427D12"/>
    <w:rsid w:val="00444BE8"/>
    <w:rsid w:val="0045267A"/>
    <w:rsid w:val="00502DE2"/>
    <w:rsid w:val="00512C68"/>
    <w:rsid w:val="005D2AD8"/>
    <w:rsid w:val="005D3C5E"/>
    <w:rsid w:val="00732ECF"/>
    <w:rsid w:val="0074227C"/>
    <w:rsid w:val="00754AF1"/>
    <w:rsid w:val="007C4BEE"/>
    <w:rsid w:val="00806596"/>
    <w:rsid w:val="008135BE"/>
    <w:rsid w:val="008B593A"/>
    <w:rsid w:val="008C5321"/>
    <w:rsid w:val="009100CE"/>
    <w:rsid w:val="0092238E"/>
    <w:rsid w:val="00944C61"/>
    <w:rsid w:val="00973373"/>
    <w:rsid w:val="009840FA"/>
    <w:rsid w:val="009E2A1C"/>
    <w:rsid w:val="00A03E3E"/>
    <w:rsid w:val="00A31A04"/>
    <w:rsid w:val="00A4614E"/>
    <w:rsid w:val="00A770B8"/>
    <w:rsid w:val="00B66028"/>
    <w:rsid w:val="00BF2098"/>
    <w:rsid w:val="00C249D8"/>
    <w:rsid w:val="00C61EAA"/>
    <w:rsid w:val="00C74849"/>
    <w:rsid w:val="00D375D8"/>
    <w:rsid w:val="00D758C6"/>
    <w:rsid w:val="00D9513E"/>
    <w:rsid w:val="00E26E03"/>
    <w:rsid w:val="00E820CD"/>
    <w:rsid w:val="00EA287D"/>
    <w:rsid w:val="00EE5F83"/>
    <w:rsid w:val="00F36ABF"/>
    <w:rsid w:val="00FA6670"/>
    <w:rsid w:val="00FA7538"/>
    <w:rsid w:val="00FC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F7B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4849"/>
  </w:style>
  <w:style w:type="paragraph" w:styleId="HTMLPreformatted">
    <w:name w:val="HTML Preformatted"/>
    <w:basedOn w:val="Normal"/>
    <w:link w:val="HTMLPreformattedChar"/>
    <w:uiPriority w:val="99"/>
    <w:unhideWhenUsed/>
    <w:rsid w:val="00C7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849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270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614E"/>
    <w:pPr>
      <w:ind w:left="720"/>
      <w:contextualSpacing/>
    </w:pPr>
  </w:style>
  <w:style w:type="table" w:styleId="TableGrid">
    <w:name w:val="Table Grid"/>
    <w:basedOn w:val="TableNormal"/>
    <w:uiPriority w:val="39"/>
    <w:rsid w:val="0081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25</Pages>
  <Words>4146</Words>
  <Characters>23633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2015-10-09T18:43:00Z</cp:lastPrinted>
  <dcterms:created xsi:type="dcterms:W3CDTF">2015-10-10T03:13:00Z</dcterms:created>
  <dcterms:modified xsi:type="dcterms:W3CDTF">2015-10-10T14:34:00Z</dcterms:modified>
</cp:coreProperties>
</file>